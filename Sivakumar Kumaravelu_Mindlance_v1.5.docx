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7A" w:rsidRPr="002F5DE8" w:rsidRDefault="00B61633" w:rsidP="00EB2589">
      <w:pPr>
        <w:pStyle w:val="NoSpacing"/>
        <w:jc w:val="center"/>
        <w:rPr>
          <w:rFonts w:ascii="Calibri" w:hAnsi="Calibri" w:cs="Calibri"/>
          <w:b/>
          <w:sz w:val="22"/>
          <w:szCs w:val="22"/>
        </w:rPr>
      </w:pPr>
      <w:r w:rsidRPr="002F5DE8">
        <w:rPr>
          <w:rFonts w:ascii="Calibri" w:hAnsi="Calibri" w:cs="Calibri"/>
          <w:b/>
          <w:sz w:val="22"/>
          <w:szCs w:val="22"/>
        </w:rPr>
        <w:t xml:space="preserve">Sivakumar </w:t>
      </w:r>
      <w:proofErr w:type="spellStart"/>
      <w:r w:rsidRPr="002F5DE8">
        <w:rPr>
          <w:rFonts w:ascii="Calibri" w:hAnsi="Calibri" w:cs="Calibri"/>
          <w:b/>
          <w:sz w:val="22"/>
          <w:szCs w:val="22"/>
        </w:rPr>
        <w:t>Kumaravelu</w:t>
      </w:r>
      <w:proofErr w:type="spellEnd"/>
    </w:p>
    <w:p w:rsidR="00D833AB" w:rsidRPr="002F5DE8" w:rsidRDefault="00D833AB" w:rsidP="00EB2589">
      <w:pPr>
        <w:pStyle w:val="NoSpacing"/>
        <w:jc w:val="both"/>
        <w:rPr>
          <w:rFonts w:ascii="Calibri" w:hAnsi="Calibri" w:cs="Calibri"/>
          <w:b/>
          <w:sz w:val="22"/>
          <w:szCs w:val="22"/>
        </w:rPr>
      </w:pPr>
      <w:r w:rsidRPr="002F5DE8">
        <w:rPr>
          <w:rFonts w:ascii="Calibri" w:hAnsi="Calibri" w:cs="Calibri"/>
          <w:b/>
          <w:sz w:val="22"/>
          <w:szCs w:val="22"/>
        </w:rPr>
        <w:t>Summary:</w:t>
      </w:r>
    </w:p>
    <w:p w:rsidR="0017774E" w:rsidRDefault="00772DF4" w:rsidP="0017774E">
      <w:pPr>
        <w:pStyle w:val="NoSpacing"/>
        <w:numPr>
          <w:ilvl w:val="0"/>
          <w:numId w:val="6"/>
        </w:numPr>
        <w:jc w:val="both"/>
        <w:rPr>
          <w:rFonts w:ascii="Calibri" w:hAnsi="Calibri" w:cs="Calibri"/>
          <w:sz w:val="22"/>
          <w:szCs w:val="22"/>
        </w:rPr>
      </w:pPr>
      <w:r>
        <w:rPr>
          <w:rFonts w:ascii="Calibri" w:hAnsi="Calibri" w:cs="Calibri"/>
          <w:sz w:val="22"/>
          <w:szCs w:val="22"/>
        </w:rPr>
        <w:t xml:space="preserve">Strong </w:t>
      </w:r>
      <w:r w:rsidR="00D833AB" w:rsidRPr="002F5DE8">
        <w:rPr>
          <w:rFonts w:ascii="Calibri" w:hAnsi="Calibri" w:cs="Calibri"/>
          <w:sz w:val="22"/>
          <w:szCs w:val="22"/>
        </w:rPr>
        <w:t xml:space="preserve">experience in Software Development Life Cycle (SDLC) </w:t>
      </w:r>
      <w:r w:rsidR="006D1BEC">
        <w:rPr>
          <w:rFonts w:ascii="Calibri" w:hAnsi="Calibri" w:cs="Calibri"/>
          <w:sz w:val="22"/>
          <w:szCs w:val="22"/>
        </w:rPr>
        <w:t>with e</w:t>
      </w:r>
      <w:r w:rsidR="0017774E" w:rsidRPr="00772DF4">
        <w:rPr>
          <w:rFonts w:ascii="Calibri" w:hAnsi="Calibri" w:cs="Calibri"/>
          <w:sz w:val="22"/>
          <w:szCs w:val="22"/>
        </w:rPr>
        <w:t xml:space="preserve">xpertise with OOPS, OOAD and UML. </w:t>
      </w:r>
    </w:p>
    <w:p w:rsidR="00D833AB" w:rsidRPr="002F5DE8" w:rsidRDefault="00D833AB"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Expertise in developing JEE Applications using JDK 1</w:t>
      </w:r>
      <w:r w:rsidR="00F010DB" w:rsidRPr="002F5DE8">
        <w:rPr>
          <w:rFonts w:ascii="Calibri" w:hAnsi="Calibri" w:cs="Calibri"/>
          <w:sz w:val="22"/>
          <w:szCs w:val="22"/>
        </w:rPr>
        <w:t>.4/</w:t>
      </w:r>
      <w:r w:rsidR="00772DF4">
        <w:rPr>
          <w:rFonts w:ascii="Calibri" w:hAnsi="Calibri" w:cs="Calibri"/>
          <w:sz w:val="22"/>
          <w:szCs w:val="22"/>
        </w:rPr>
        <w:t xml:space="preserve"> </w:t>
      </w:r>
      <w:r w:rsidR="00F010DB" w:rsidRPr="002F5DE8">
        <w:rPr>
          <w:rFonts w:ascii="Calibri" w:hAnsi="Calibri" w:cs="Calibri"/>
          <w:sz w:val="22"/>
          <w:szCs w:val="22"/>
        </w:rPr>
        <w:t>1.5/</w:t>
      </w:r>
      <w:r w:rsidR="00772DF4">
        <w:rPr>
          <w:rFonts w:ascii="Calibri" w:hAnsi="Calibri" w:cs="Calibri"/>
          <w:sz w:val="22"/>
          <w:szCs w:val="22"/>
        </w:rPr>
        <w:t xml:space="preserve"> </w:t>
      </w:r>
      <w:r w:rsidR="00F010DB" w:rsidRPr="002F5DE8">
        <w:rPr>
          <w:rFonts w:ascii="Calibri" w:hAnsi="Calibri" w:cs="Calibri"/>
          <w:sz w:val="22"/>
          <w:szCs w:val="22"/>
        </w:rPr>
        <w:t>1.6/</w:t>
      </w:r>
      <w:r w:rsidR="00772DF4">
        <w:rPr>
          <w:rFonts w:ascii="Calibri" w:hAnsi="Calibri" w:cs="Calibri"/>
          <w:sz w:val="22"/>
          <w:szCs w:val="22"/>
        </w:rPr>
        <w:t xml:space="preserve"> </w:t>
      </w:r>
      <w:r w:rsidR="00F010DB" w:rsidRPr="002F5DE8">
        <w:rPr>
          <w:rFonts w:ascii="Calibri" w:hAnsi="Calibri" w:cs="Calibri"/>
          <w:sz w:val="22"/>
          <w:szCs w:val="22"/>
        </w:rPr>
        <w:t>1.7</w:t>
      </w:r>
      <w:r w:rsidRPr="002F5DE8">
        <w:rPr>
          <w:rFonts w:ascii="Calibri" w:hAnsi="Calibri" w:cs="Calibri"/>
          <w:sz w:val="22"/>
          <w:szCs w:val="22"/>
        </w:rPr>
        <w:t>, Servlets, JSP, Spring Framework</w:t>
      </w:r>
      <w:r w:rsidR="006D1BEC">
        <w:rPr>
          <w:rFonts w:ascii="Calibri" w:hAnsi="Calibri" w:cs="Calibri"/>
          <w:sz w:val="22"/>
          <w:szCs w:val="22"/>
        </w:rPr>
        <w:t xml:space="preserve"> </w:t>
      </w:r>
      <w:r w:rsidR="00EE695A" w:rsidRPr="002F5DE8">
        <w:rPr>
          <w:rFonts w:ascii="Calibri" w:hAnsi="Calibri" w:cs="Calibri"/>
          <w:sz w:val="22"/>
          <w:szCs w:val="22"/>
        </w:rPr>
        <w:t>(DI and JMS), Struts</w:t>
      </w:r>
      <w:r w:rsidR="00EC4545" w:rsidRPr="002F5DE8">
        <w:rPr>
          <w:rFonts w:ascii="Calibri" w:hAnsi="Calibri" w:cs="Calibri"/>
          <w:sz w:val="22"/>
          <w:szCs w:val="22"/>
        </w:rPr>
        <w:t xml:space="preserve"> 2</w:t>
      </w:r>
      <w:r w:rsidR="00EE695A" w:rsidRPr="002F5DE8">
        <w:rPr>
          <w:rFonts w:ascii="Calibri" w:hAnsi="Calibri" w:cs="Calibri"/>
          <w:sz w:val="22"/>
          <w:szCs w:val="22"/>
        </w:rPr>
        <w:t xml:space="preserve">, </w:t>
      </w:r>
      <w:r w:rsidRPr="002F5DE8">
        <w:rPr>
          <w:rFonts w:ascii="Calibri" w:hAnsi="Calibri" w:cs="Calibri"/>
          <w:sz w:val="22"/>
          <w:szCs w:val="22"/>
        </w:rPr>
        <w:t>Hibe</w:t>
      </w:r>
      <w:r w:rsidR="00EE695A" w:rsidRPr="002F5DE8">
        <w:rPr>
          <w:rFonts w:ascii="Calibri" w:hAnsi="Calibri" w:cs="Calibri"/>
          <w:sz w:val="22"/>
          <w:szCs w:val="22"/>
        </w:rPr>
        <w:t>rnate,</w:t>
      </w:r>
      <w:r w:rsidR="00EC4545" w:rsidRPr="002F5DE8">
        <w:rPr>
          <w:rFonts w:ascii="Calibri" w:hAnsi="Calibri" w:cs="Calibri"/>
          <w:sz w:val="22"/>
          <w:szCs w:val="22"/>
        </w:rPr>
        <w:t xml:space="preserve"> </w:t>
      </w:r>
      <w:proofErr w:type="spellStart"/>
      <w:r w:rsidR="00A44A04" w:rsidRPr="002F5DE8">
        <w:rPr>
          <w:rFonts w:ascii="Calibri" w:hAnsi="Calibri" w:cs="Calibri"/>
          <w:sz w:val="22"/>
          <w:szCs w:val="22"/>
        </w:rPr>
        <w:t>iBatis</w:t>
      </w:r>
      <w:proofErr w:type="spellEnd"/>
      <w:r w:rsidR="00EE695A" w:rsidRPr="002F5DE8">
        <w:rPr>
          <w:rFonts w:ascii="Calibri" w:hAnsi="Calibri" w:cs="Calibri"/>
          <w:sz w:val="22"/>
          <w:szCs w:val="22"/>
        </w:rPr>
        <w:t>, Design Patterns, Junit</w:t>
      </w:r>
      <w:r w:rsidR="00EC4545" w:rsidRPr="002F5DE8">
        <w:rPr>
          <w:rFonts w:ascii="Calibri" w:hAnsi="Calibri" w:cs="Calibri"/>
          <w:sz w:val="22"/>
          <w:szCs w:val="22"/>
        </w:rPr>
        <w:t xml:space="preserve"> and</w:t>
      </w:r>
      <w:r w:rsidRPr="002F5DE8">
        <w:rPr>
          <w:rFonts w:ascii="Calibri" w:hAnsi="Calibri" w:cs="Calibri"/>
          <w:sz w:val="22"/>
          <w:szCs w:val="22"/>
        </w:rPr>
        <w:t xml:space="preserve"> </w:t>
      </w:r>
      <w:r w:rsidR="00EC4545" w:rsidRPr="002F5DE8">
        <w:rPr>
          <w:rFonts w:ascii="Calibri" w:hAnsi="Calibri" w:cs="Calibri"/>
          <w:sz w:val="22"/>
          <w:szCs w:val="22"/>
        </w:rPr>
        <w:t>Cucumber</w:t>
      </w:r>
      <w:r w:rsidRPr="002F5DE8">
        <w:rPr>
          <w:rFonts w:ascii="Calibri" w:hAnsi="Calibri" w:cs="Calibri"/>
          <w:sz w:val="22"/>
          <w:szCs w:val="22"/>
        </w:rPr>
        <w:t>.</w:t>
      </w:r>
    </w:p>
    <w:p w:rsidR="00D833AB" w:rsidRPr="00772DF4" w:rsidRDefault="00D833AB" w:rsidP="00CA235B">
      <w:pPr>
        <w:pStyle w:val="NoSpacing"/>
        <w:numPr>
          <w:ilvl w:val="0"/>
          <w:numId w:val="6"/>
        </w:numPr>
        <w:jc w:val="both"/>
        <w:rPr>
          <w:rFonts w:ascii="Calibri" w:hAnsi="Calibri" w:cs="Calibri"/>
          <w:sz w:val="22"/>
          <w:szCs w:val="22"/>
        </w:rPr>
      </w:pPr>
      <w:r w:rsidRPr="00772DF4">
        <w:rPr>
          <w:rFonts w:ascii="Calibri" w:hAnsi="Calibri" w:cs="Calibri"/>
          <w:sz w:val="22"/>
          <w:szCs w:val="22"/>
        </w:rPr>
        <w:t xml:space="preserve">Experience </w:t>
      </w:r>
      <w:r w:rsidR="009C6942">
        <w:rPr>
          <w:rFonts w:ascii="Calibri" w:hAnsi="Calibri" w:cs="Calibri"/>
          <w:sz w:val="22"/>
          <w:szCs w:val="22"/>
        </w:rPr>
        <w:t>leading in</w:t>
      </w:r>
      <w:r w:rsidRPr="00772DF4">
        <w:rPr>
          <w:rFonts w:ascii="Calibri" w:hAnsi="Calibri" w:cs="Calibri"/>
          <w:sz w:val="22"/>
          <w:szCs w:val="22"/>
        </w:rPr>
        <w:t xml:space="preserve"> design, develop</w:t>
      </w:r>
      <w:r w:rsidR="009C6942">
        <w:rPr>
          <w:rFonts w:ascii="Calibri" w:hAnsi="Calibri" w:cs="Calibri"/>
          <w:sz w:val="22"/>
          <w:szCs w:val="22"/>
        </w:rPr>
        <w:t>ment</w:t>
      </w:r>
      <w:r w:rsidRPr="00772DF4">
        <w:rPr>
          <w:rFonts w:ascii="Calibri" w:hAnsi="Calibri" w:cs="Calibri"/>
          <w:sz w:val="22"/>
          <w:szCs w:val="22"/>
        </w:rPr>
        <w:t xml:space="preserve"> and unit test. Created Technical design </w:t>
      </w:r>
      <w:r w:rsidR="0082696A" w:rsidRPr="00772DF4">
        <w:rPr>
          <w:rFonts w:ascii="Calibri" w:hAnsi="Calibri" w:cs="Calibri"/>
          <w:sz w:val="22"/>
          <w:szCs w:val="22"/>
        </w:rPr>
        <w:t>documents and</w:t>
      </w:r>
      <w:r w:rsidRPr="00772DF4">
        <w:rPr>
          <w:rFonts w:ascii="Calibri" w:hAnsi="Calibri" w:cs="Calibri"/>
          <w:sz w:val="22"/>
          <w:szCs w:val="22"/>
        </w:rPr>
        <w:t xml:space="preserve"> implemented test components that meet functional and non-functiona</w:t>
      </w:r>
      <w:r w:rsidR="009606C9" w:rsidRPr="00772DF4">
        <w:rPr>
          <w:rFonts w:ascii="Calibri" w:hAnsi="Calibri" w:cs="Calibri"/>
          <w:sz w:val="22"/>
          <w:szCs w:val="22"/>
        </w:rPr>
        <w:t>l activities</w:t>
      </w:r>
      <w:r w:rsidRPr="00772DF4">
        <w:rPr>
          <w:rFonts w:ascii="Calibri" w:hAnsi="Calibri" w:cs="Calibri"/>
          <w:sz w:val="22"/>
          <w:szCs w:val="22"/>
        </w:rPr>
        <w:t xml:space="preserve">. </w:t>
      </w:r>
    </w:p>
    <w:p w:rsidR="00D833AB" w:rsidRDefault="00D833AB" w:rsidP="00772DF4">
      <w:pPr>
        <w:pStyle w:val="NoSpacing"/>
        <w:numPr>
          <w:ilvl w:val="0"/>
          <w:numId w:val="6"/>
        </w:numPr>
        <w:jc w:val="both"/>
        <w:rPr>
          <w:rFonts w:ascii="Calibri" w:hAnsi="Calibri" w:cs="Calibri"/>
          <w:sz w:val="22"/>
          <w:szCs w:val="22"/>
        </w:rPr>
      </w:pPr>
      <w:r w:rsidRPr="00772DF4">
        <w:rPr>
          <w:rFonts w:ascii="Calibri" w:hAnsi="Calibri" w:cs="Calibri"/>
          <w:sz w:val="22"/>
          <w:szCs w:val="22"/>
        </w:rPr>
        <w:t>Experience in developing business components</w:t>
      </w:r>
      <w:r w:rsidR="00772DF4">
        <w:rPr>
          <w:rFonts w:ascii="Calibri" w:hAnsi="Calibri" w:cs="Calibri"/>
          <w:sz w:val="22"/>
          <w:szCs w:val="22"/>
        </w:rPr>
        <w:t xml:space="preserve">/ </w:t>
      </w:r>
      <w:r w:rsidRPr="00772DF4">
        <w:rPr>
          <w:rFonts w:ascii="Calibri" w:hAnsi="Calibri" w:cs="Calibri"/>
          <w:sz w:val="22"/>
          <w:szCs w:val="22"/>
        </w:rPr>
        <w:t>serv</w:t>
      </w:r>
      <w:r w:rsidR="00772DF4" w:rsidRPr="00772DF4">
        <w:rPr>
          <w:rFonts w:ascii="Calibri" w:hAnsi="Calibri" w:cs="Calibri"/>
          <w:sz w:val="22"/>
          <w:szCs w:val="22"/>
        </w:rPr>
        <w:t>ices</w:t>
      </w:r>
      <w:r w:rsidR="00772DF4">
        <w:rPr>
          <w:rFonts w:ascii="Calibri" w:hAnsi="Calibri" w:cs="Calibri"/>
          <w:sz w:val="22"/>
          <w:szCs w:val="22"/>
        </w:rPr>
        <w:t xml:space="preserve">/ messaging </w:t>
      </w:r>
      <w:r w:rsidR="00772DF4" w:rsidRPr="00772DF4">
        <w:rPr>
          <w:rFonts w:ascii="Calibri" w:hAnsi="Calibri" w:cs="Calibri"/>
          <w:sz w:val="22"/>
          <w:szCs w:val="22"/>
        </w:rPr>
        <w:t xml:space="preserve">using EJB, </w:t>
      </w:r>
      <w:proofErr w:type="spellStart"/>
      <w:r w:rsidR="00F43C6E">
        <w:rPr>
          <w:rFonts w:ascii="Calibri" w:hAnsi="Calibri" w:cs="Calibri"/>
          <w:sz w:val="22"/>
          <w:szCs w:val="22"/>
        </w:rPr>
        <w:t>WebServices</w:t>
      </w:r>
      <w:proofErr w:type="spellEnd"/>
      <w:r w:rsidR="00772DF4">
        <w:rPr>
          <w:rFonts w:ascii="Calibri" w:hAnsi="Calibri" w:cs="Calibri"/>
          <w:sz w:val="22"/>
          <w:szCs w:val="22"/>
        </w:rPr>
        <w:t xml:space="preserve">, </w:t>
      </w:r>
      <w:r w:rsidR="00585B9E" w:rsidRPr="00772DF4">
        <w:rPr>
          <w:rFonts w:ascii="Calibri" w:hAnsi="Calibri" w:cs="Calibri"/>
          <w:sz w:val="22"/>
          <w:szCs w:val="22"/>
        </w:rPr>
        <w:t xml:space="preserve">JMS </w:t>
      </w:r>
      <w:r w:rsidRPr="00772DF4">
        <w:rPr>
          <w:rFonts w:ascii="Calibri" w:hAnsi="Calibri" w:cs="Calibri"/>
          <w:sz w:val="22"/>
          <w:szCs w:val="22"/>
        </w:rPr>
        <w:t>and MQ.</w:t>
      </w:r>
    </w:p>
    <w:p w:rsidR="009C6942" w:rsidRPr="00772DF4" w:rsidRDefault="009C6942" w:rsidP="009C6942">
      <w:pPr>
        <w:pStyle w:val="NoSpacing"/>
        <w:numPr>
          <w:ilvl w:val="0"/>
          <w:numId w:val="6"/>
        </w:numPr>
        <w:jc w:val="both"/>
        <w:rPr>
          <w:rFonts w:ascii="Calibri" w:hAnsi="Calibri" w:cs="Calibri"/>
          <w:sz w:val="22"/>
          <w:szCs w:val="22"/>
        </w:rPr>
      </w:pPr>
      <w:r w:rsidRPr="009C6942">
        <w:rPr>
          <w:rFonts w:ascii="Calibri" w:hAnsi="Calibri" w:cs="Calibri"/>
          <w:sz w:val="22"/>
          <w:szCs w:val="22"/>
        </w:rPr>
        <w:t xml:space="preserve">Experience in developing database components using </w:t>
      </w:r>
      <w:proofErr w:type="spellStart"/>
      <w:r w:rsidRPr="009C6942">
        <w:rPr>
          <w:rFonts w:ascii="Calibri" w:hAnsi="Calibri" w:cs="Calibri"/>
          <w:sz w:val="22"/>
          <w:szCs w:val="22"/>
        </w:rPr>
        <w:t>iBatis</w:t>
      </w:r>
      <w:proofErr w:type="spellEnd"/>
      <w:r w:rsidRPr="009C6942">
        <w:rPr>
          <w:rFonts w:ascii="Calibri" w:hAnsi="Calibri" w:cs="Calibri"/>
          <w:sz w:val="22"/>
          <w:szCs w:val="22"/>
        </w:rPr>
        <w:t xml:space="preserve"> ORM. Experience in querying databases such </w:t>
      </w:r>
      <w:proofErr w:type="gramStart"/>
      <w:r w:rsidRPr="009C6942">
        <w:rPr>
          <w:rFonts w:ascii="Calibri" w:hAnsi="Calibri" w:cs="Calibri"/>
          <w:sz w:val="22"/>
          <w:szCs w:val="22"/>
        </w:rPr>
        <w:t>as  Oracle</w:t>
      </w:r>
      <w:proofErr w:type="gramEnd"/>
      <w:r w:rsidRPr="009C6942">
        <w:rPr>
          <w:rFonts w:ascii="Calibri" w:hAnsi="Calibri" w:cs="Calibri"/>
          <w:sz w:val="22"/>
          <w:szCs w:val="22"/>
        </w:rPr>
        <w:t xml:space="preserve"> 11g, MySQL and SQL Server databases using  tools such as TOAD/ SQL and Jasper reports/ </w:t>
      </w:r>
      <w:proofErr w:type="spellStart"/>
      <w:r w:rsidRPr="009C6942">
        <w:rPr>
          <w:rFonts w:ascii="Calibri" w:hAnsi="Calibri" w:cs="Calibri"/>
          <w:sz w:val="22"/>
          <w:szCs w:val="22"/>
        </w:rPr>
        <w:t>iReport</w:t>
      </w:r>
      <w:proofErr w:type="spellEnd"/>
      <w:r w:rsidRPr="009C6942">
        <w:rPr>
          <w:rFonts w:ascii="Calibri" w:hAnsi="Calibri" w:cs="Calibri"/>
          <w:sz w:val="22"/>
          <w:szCs w:val="22"/>
        </w:rPr>
        <w:t xml:space="preserve"> reporting tools.</w:t>
      </w:r>
    </w:p>
    <w:p w:rsidR="00D833AB" w:rsidRPr="002F5DE8" w:rsidRDefault="00D833AB"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Experience in Design Patterns like Singleton, Front Controller, MVC, </w:t>
      </w:r>
      <w:r w:rsidR="00DF687A">
        <w:rPr>
          <w:rFonts w:ascii="Calibri" w:hAnsi="Calibri" w:cs="Calibri"/>
          <w:sz w:val="22"/>
          <w:szCs w:val="22"/>
        </w:rPr>
        <w:t>etc.</w:t>
      </w:r>
      <w:r w:rsidR="006D1BEC">
        <w:rPr>
          <w:rFonts w:ascii="Calibri" w:hAnsi="Calibri" w:cs="Calibri"/>
          <w:sz w:val="22"/>
          <w:szCs w:val="22"/>
        </w:rPr>
        <w:t xml:space="preserve"> </w:t>
      </w:r>
    </w:p>
    <w:p w:rsidR="00043148" w:rsidRPr="002F5DE8" w:rsidRDefault="00043148"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Experience in OSGI</w:t>
      </w:r>
      <w:r w:rsidR="00DF687A">
        <w:rPr>
          <w:rFonts w:ascii="Calibri" w:hAnsi="Calibri" w:cs="Calibri"/>
          <w:sz w:val="22"/>
          <w:szCs w:val="22"/>
        </w:rPr>
        <w:t xml:space="preserve"> for application development/ deployment on Web Servers</w:t>
      </w:r>
      <w:r w:rsidRPr="002F5DE8">
        <w:rPr>
          <w:rFonts w:ascii="Calibri" w:hAnsi="Calibri" w:cs="Calibri"/>
          <w:sz w:val="22"/>
          <w:szCs w:val="22"/>
        </w:rPr>
        <w:t>.</w:t>
      </w:r>
    </w:p>
    <w:p w:rsidR="00772DF4" w:rsidRPr="002F5DE8" w:rsidRDefault="00D833AB" w:rsidP="00772DF4">
      <w:pPr>
        <w:pStyle w:val="NoSpacing"/>
        <w:numPr>
          <w:ilvl w:val="0"/>
          <w:numId w:val="6"/>
        </w:numPr>
        <w:jc w:val="both"/>
        <w:rPr>
          <w:rFonts w:ascii="Calibri" w:hAnsi="Calibri" w:cs="Calibri"/>
          <w:sz w:val="22"/>
          <w:szCs w:val="22"/>
        </w:rPr>
      </w:pPr>
      <w:r w:rsidRPr="00772DF4">
        <w:rPr>
          <w:rFonts w:ascii="Calibri" w:hAnsi="Calibri" w:cs="Calibri"/>
          <w:sz w:val="22"/>
          <w:szCs w:val="22"/>
        </w:rPr>
        <w:t xml:space="preserve">Participated in sprint planning and story grooming meeting </w:t>
      </w:r>
      <w:r w:rsidR="00DF687A" w:rsidRPr="00772DF4">
        <w:rPr>
          <w:rFonts w:ascii="Calibri" w:hAnsi="Calibri" w:cs="Calibri"/>
          <w:sz w:val="22"/>
          <w:szCs w:val="22"/>
        </w:rPr>
        <w:t>in Agile</w:t>
      </w:r>
      <w:r w:rsidR="00DF687A">
        <w:rPr>
          <w:rFonts w:ascii="Calibri" w:hAnsi="Calibri" w:cs="Calibri"/>
          <w:sz w:val="22"/>
          <w:szCs w:val="22"/>
        </w:rPr>
        <w:t>/ Scrum</w:t>
      </w:r>
      <w:r w:rsidR="00DF687A" w:rsidRPr="00772DF4">
        <w:rPr>
          <w:rFonts w:ascii="Calibri" w:hAnsi="Calibri" w:cs="Calibri"/>
          <w:sz w:val="22"/>
          <w:szCs w:val="22"/>
        </w:rPr>
        <w:t xml:space="preserve"> model</w:t>
      </w:r>
      <w:r w:rsidR="00DF687A">
        <w:rPr>
          <w:rFonts w:ascii="Calibri" w:hAnsi="Calibri" w:cs="Calibri"/>
          <w:sz w:val="22"/>
          <w:szCs w:val="22"/>
        </w:rPr>
        <w:t xml:space="preserve"> and </w:t>
      </w:r>
      <w:r w:rsidR="00DF687A" w:rsidRPr="00772DF4">
        <w:rPr>
          <w:rFonts w:ascii="Calibri" w:hAnsi="Calibri" w:cs="Calibri"/>
          <w:sz w:val="22"/>
          <w:szCs w:val="22"/>
        </w:rPr>
        <w:t>JIRA.</w:t>
      </w:r>
      <w:r w:rsidR="00772DF4">
        <w:rPr>
          <w:rFonts w:ascii="Calibri" w:hAnsi="Calibri" w:cs="Calibri"/>
          <w:sz w:val="22"/>
          <w:szCs w:val="22"/>
        </w:rPr>
        <w:t xml:space="preserve"> </w:t>
      </w:r>
      <w:r w:rsidR="00772DF4" w:rsidRPr="002F5DE8">
        <w:rPr>
          <w:rFonts w:ascii="Calibri" w:hAnsi="Calibri" w:cs="Calibri"/>
          <w:sz w:val="22"/>
          <w:szCs w:val="22"/>
        </w:rPr>
        <w:t xml:space="preserve">Experience in Pair programming and </w:t>
      </w:r>
      <w:proofErr w:type="gramStart"/>
      <w:r w:rsidR="00DF687A">
        <w:rPr>
          <w:rFonts w:ascii="Calibri" w:hAnsi="Calibri" w:cs="Calibri"/>
          <w:sz w:val="22"/>
          <w:szCs w:val="22"/>
        </w:rPr>
        <w:t>T</w:t>
      </w:r>
      <w:r w:rsidR="00772DF4" w:rsidRPr="002F5DE8">
        <w:rPr>
          <w:rFonts w:ascii="Calibri" w:hAnsi="Calibri" w:cs="Calibri"/>
          <w:sz w:val="22"/>
          <w:szCs w:val="22"/>
        </w:rPr>
        <w:t xml:space="preserve">est </w:t>
      </w:r>
      <w:r w:rsidR="00DF687A">
        <w:rPr>
          <w:rFonts w:ascii="Calibri" w:hAnsi="Calibri" w:cs="Calibri"/>
          <w:sz w:val="22"/>
          <w:szCs w:val="22"/>
        </w:rPr>
        <w:t>D</w:t>
      </w:r>
      <w:r w:rsidR="00772DF4" w:rsidRPr="002F5DE8">
        <w:rPr>
          <w:rFonts w:ascii="Calibri" w:hAnsi="Calibri" w:cs="Calibri"/>
          <w:sz w:val="22"/>
          <w:szCs w:val="22"/>
        </w:rPr>
        <w:t>riven</w:t>
      </w:r>
      <w:proofErr w:type="gramEnd"/>
      <w:r w:rsidR="00772DF4" w:rsidRPr="002F5DE8">
        <w:rPr>
          <w:rFonts w:ascii="Calibri" w:hAnsi="Calibri" w:cs="Calibri"/>
          <w:sz w:val="22"/>
          <w:szCs w:val="22"/>
        </w:rPr>
        <w:t xml:space="preserve"> </w:t>
      </w:r>
      <w:r w:rsidR="00DF687A">
        <w:rPr>
          <w:rFonts w:ascii="Calibri" w:hAnsi="Calibri" w:cs="Calibri"/>
          <w:sz w:val="22"/>
          <w:szCs w:val="22"/>
        </w:rPr>
        <w:t>D</w:t>
      </w:r>
      <w:r w:rsidR="00772DF4" w:rsidRPr="002F5DE8">
        <w:rPr>
          <w:rFonts w:ascii="Calibri" w:hAnsi="Calibri" w:cs="Calibri"/>
          <w:sz w:val="22"/>
          <w:szCs w:val="22"/>
        </w:rPr>
        <w:t xml:space="preserve">evelopment </w:t>
      </w:r>
      <w:r w:rsidR="00DF687A">
        <w:rPr>
          <w:rFonts w:ascii="Calibri" w:hAnsi="Calibri" w:cs="Calibri"/>
          <w:sz w:val="22"/>
          <w:szCs w:val="22"/>
        </w:rPr>
        <w:t xml:space="preserve">(TDD) and Business Driver Development (BDD) </w:t>
      </w:r>
      <w:r w:rsidR="00772DF4" w:rsidRPr="002F5DE8">
        <w:rPr>
          <w:rFonts w:ascii="Calibri" w:hAnsi="Calibri" w:cs="Calibri"/>
          <w:sz w:val="22"/>
          <w:szCs w:val="22"/>
        </w:rPr>
        <w:t xml:space="preserve">methodologies. </w:t>
      </w:r>
    </w:p>
    <w:p w:rsidR="00772DF4" w:rsidRPr="00772DF4" w:rsidRDefault="00DF687A" w:rsidP="0056010C">
      <w:pPr>
        <w:pStyle w:val="NoSpacing"/>
        <w:numPr>
          <w:ilvl w:val="0"/>
          <w:numId w:val="6"/>
        </w:numPr>
        <w:jc w:val="both"/>
        <w:rPr>
          <w:rFonts w:ascii="Calibri" w:hAnsi="Calibri" w:cs="Calibri"/>
          <w:sz w:val="22"/>
          <w:szCs w:val="22"/>
        </w:rPr>
      </w:pPr>
      <w:r w:rsidRPr="0017774E">
        <w:rPr>
          <w:rFonts w:ascii="Calibri" w:hAnsi="Calibri" w:cs="Calibri"/>
          <w:sz w:val="22"/>
          <w:szCs w:val="22"/>
        </w:rPr>
        <w:t>Experience in automation testing using automation tools such as Cucumber for Java.</w:t>
      </w:r>
      <w:r>
        <w:rPr>
          <w:rFonts w:ascii="Calibri" w:hAnsi="Calibri" w:cs="Calibri"/>
          <w:sz w:val="22"/>
          <w:szCs w:val="22"/>
        </w:rPr>
        <w:t xml:space="preserve"> </w:t>
      </w:r>
      <w:r w:rsidR="00772DF4" w:rsidRPr="00772DF4">
        <w:rPr>
          <w:rFonts w:ascii="Calibri" w:hAnsi="Calibri" w:cs="Calibri"/>
          <w:sz w:val="22"/>
          <w:szCs w:val="22"/>
        </w:rPr>
        <w:t>Experience in writ</w:t>
      </w:r>
      <w:r>
        <w:rPr>
          <w:rFonts w:ascii="Calibri" w:hAnsi="Calibri" w:cs="Calibri"/>
          <w:sz w:val="22"/>
          <w:szCs w:val="22"/>
        </w:rPr>
        <w:t>ing</w:t>
      </w:r>
      <w:r w:rsidR="00772DF4" w:rsidRPr="00772DF4">
        <w:rPr>
          <w:rFonts w:ascii="Calibri" w:hAnsi="Calibri" w:cs="Calibri"/>
          <w:sz w:val="22"/>
          <w:szCs w:val="22"/>
        </w:rPr>
        <w:t xml:space="preserve"> Junit and automation test cases </w:t>
      </w:r>
      <w:r w:rsidR="0017774E" w:rsidRPr="0017774E">
        <w:rPr>
          <w:rFonts w:ascii="Calibri" w:hAnsi="Calibri" w:cs="Calibri"/>
          <w:sz w:val="22"/>
          <w:szCs w:val="22"/>
        </w:rPr>
        <w:t xml:space="preserve">using testing frameworks such as Junit and Mockito framework. </w:t>
      </w:r>
    </w:p>
    <w:p w:rsidR="00D833AB" w:rsidRPr="00772DF4" w:rsidRDefault="00F43C6E" w:rsidP="00B52D1D">
      <w:pPr>
        <w:pStyle w:val="NoSpacing"/>
        <w:numPr>
          <w:ilvl w:val="0"/>
          <w:numId w:val="6"/>
        </w:numPr>
        <w:jc w:val="both"/>
        <w:rPr>
          <w:rFonts w:ascii="Calibri" w:hAnsi="Calibri" w:cs="Calibri"/>
          <w:sz w:val="22"/>
          <w:szCs w:val="22"/>
        </w:rPr>
      </w:pPr>
      <w:r w:rsidRPr="00772DF4">
        <w:rPr>
          <w:rFonts w:ascii="Calibri" w:hAnsi="Calibri" w:cs="Calibri"/>
          <w:sz w:val="22"/>
          <w:szCs w:val="22"/>
        </w:rPr>
        <w:t>Experience in</w:t>
      </w:r>
      <w:r w:rsidR="00D833AB" w:rsidRPr="00772DF4">
        <w:rPr>
          <w:rFonts w:ascii="Calibri" w:hAnsi="Calibri" w:cs="Calibri"/>
          <w:sz w:val="22"/>
          <w:szCs w:val="22"/>
        </w:rPr>
        <w:t xml:space="preserve"> </w:t>
      </w:r>
      <w:r w:rsidR="00DF687A">
        <w:rPr>
          <w:rFonts w:ascii="Calibri" w:hAnsi="Calibri" w:cs="Calibri"/>
          <w:sz w:val="22"/>
          <w:szCs w:val="22"/>
        </w:rPr>
        <w:t>designing</w:t>
      </w:r>
      <w:r w:rsidR="00D833AB" w:rsidRPr="00772DF4">
        <w:rPr>
          <w:rFonts w:ascii="Calibri" w:hAnsi="Calibri" w:cs="Calibri"/>
          <w:sz w:val="22"/>
          <w:szCs w:val="22"/>
        </w:rPr>
        <w:t xml:space="preserve"> and consuming SOAP </w:t>
      </w:r>
      <w:r w:rsidR="003C008F" w:rsidRPr="00772DF4">
        <w:rPr>
          <w:rFonts w:ascii="Calibri" w:hAnsi="Calibri" w:cs="Calibri"/>
          <w:sz w:val="22"/>
          <w:szCs w:val="22"/>
        </w:rPr>
        <w:t xml:space="preserve">and RESTful </w:t>
      </w:r>
      <w:proofErr w:type="spellStart"/>
      <w:r>
        <w:rPr>
          <w:rFonts w:ascii="Calibri" w:hAnsi="Calibri" w:cs="Calibri"/>
          <w:sz w:val="22"/>
          <w:szCs w:val="22"/>
        </w:rPr>
        <w:t>WebServices</w:t>
      </w:r>
      <w:proofErr w:type="spellEnd"/>
      <w:r w:rsidR="003C008F" w:rsidRPr="00772DF4">
        <w:rPr>
          <w:rFonts w:ascii="Calibri" w:hAnsi="Calibri" w:cs="Calibri"/>
          <w:sz w:val="22"/>
          <w:szCs w:val="22"/>
        </w:rPr>
        <w:t xml:space="preserve"> using </w:t>
      </w:r>
      <w:r w:rsidR="00D833AB" w:rsidRPr="00772DF4">
        <w:rPr>
          <w:rFonts w:ascii="Calibri" w:hAnsi="Calibri" w:cs="Calibri"/>
          <w:sz w:val="22"/>
          <w:szCs w:val="22"/>
        </w:rPr>
        <w:t>JAX-RS</w:t>
      </w:r>
      <w:r w:rsidR="00DF687A">
        <w:rPr>
          <w:rFonts w:ascii="Calibri" w:hAnsi="Calibri" w:cs="Calibri"/>
          <w:sz w:val="22"/>
          <w:szCs w:val="22"/>
        </w:rPr>
        <w:t xml:space="preserve">, </w:t>
      </w:r>
      <w:r w:rsidR="00D833AB" w:rsidRPr="00772DF4">
        <w:rPr>
          <w:rFonts w:ascii="Calibri" w:hAnsi="Calibri" w:cs="Calibri"/>
          <w:sz w:val="22"/>
          <w:szCs w:val="22"/>
        </w:rPr>
        <w:t>Jersey</w:t>
      </w:r>
      <w:r w:rsidR="00DF687A">
        <w:rPr>
          <w:rFonts w:ascii="Calibri" w:hAnsi="Calibri" w:cs="Calibri"/>
          <w:sz w:val="22"/>
          <w:szCs w:val="22"/>
        </w:rPr>
        <w:t>.</w:t>
      </w:r>
    </w:p>
    <w:p w:rsidR="00D833AB" w:rsidRPr="002F5DE8" w:rsidRDefault="00D833AB"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Experience </w:t>
      </w:r>
      <w:proofErr w:type="gramStart"/>
      <w:r w:rsidRPr="002F5DE8">
        <w:rPr>
          <w:rFonts w:ascii="Calibri" w:hAnsi="Calibri" w:cs="Calibri"/>
          <w:sz w:val="22"/>
          <w:szCs w:val="22"/>
        </w:rPr>
        <w:t>in  using</w:t>
      </w:r>
      <w:proofErr w:type="gramEnd"/>
      <w:r w:rsidRPr="002F5DE8">
        <w:rPr>
          <w:rFonts w:ascii="Calibri" w:hAnsi="Calibri" w:cs="Calibri"/>
          <w:sz w:val="22"/>
          <w:szCs w:val="22"/>
        </w:rPr>
        <w:t xml:space="preserve"> HTML, CSS, Java</w:t>
      </w:r>
      <w:r w:rsidR="006D1BEC">
        <w:rPr>
          <w:rFonts w:ascii="Calibri" w:hAnsi="Calibri" w:cs="Calibri"/>
          <w:sz w:val="22"/>
          <w:szCs w:val="22"/>
        </w:rPr>
        <w:t>S</w:t>
      </w:r>
      <w:r w:rsidRPr="002F5DE8">
        <w:rPr>
          <w:rFonts w:ascii="Calibri" w:hAnsi="Calibri" w:cs="Calibri"/>
          <w:sz w:val="22"/>
          <w:szCs w:val="22"/>
        </w:rPr>
        <w:t>cript, JQUERY, AJAX,  Prototype</w:t>
      </w:r>
      <w:r w:rsidR="00DF687A">
        <w:rPr>
          <w:rFonts w:ascii="Calibri" w:hAnsi="Calibri" w:cs="Calibri"/>
          <w:sz w:val="22"/>
          <w:szCs w:val="22"/>
        </w:rPr>
        <w:t>.</w:t>
      </w:r>
      <w:r w:rsidRPr="002F5DE8">
        <w:rPr>
          <w:rFonts w:ascii="Calibri" w:hAnsi="Calibri" w:cs="Calibri"/>
          <w:sz w:val="22"/>
          <w:szCs w:val="22"/>
        </w:rPr>
        <w:t>JS  Framework</w:t>
      </w:r>
      <w:r w:rsidR="00BC24F8" w:rsidRPr="002F5DE8">
        <w:rPr>
          <w:rFonts w:ascii="Calibri" w:hAnsi="Calibri" w:cs="Calibri"/>
          <w:sz w:val="22"/>
          <w:szCs w:val="22"/>
        </w:rPr>
        <w:t>, Backbone</w:t>
      </w:r>
      <w:r w:rsidR="00DF687A">
        <w:rPr>
          <w:rFonts w:ascii="Calibri" w:hAnsi="Calibri" w:cs="Calibri"/>
          <w:sz w:val="22"/>
          <w:szCs w:val="22"/>
        </w:rPr>
        <w:t>.</w:t>
      </w:r>
      <w:r w:rsidR="00BC24F8" w:rsidRPr="002F5DE8">
        <w:rPr>
          <w:rFonts w:ascii="Calibri" w:hAnsi="Calibri" w:cs="Calibri"/>
          <w:sz w:val="22"/>
          <w:szCs w:val="22"/>
        </w:rPr>
        <w:t>JS, React</w:t>
      </w:r>
      <w:r w:rsidR="00DF687A">
        <w:rPr>
          <w:rFonts w:ascii="Calibri" w:hAnsi="Calibri" w:cs="Calibri"/>
          <w:sz w:val="22"/>
          <w:szCs w:val="22"/>
        </w:rPr>
        <w:t>.</w:t>
      </w:r>
      <w:r w:rsidR="00BC24F8" w:rsidRPr="002F5DE8">
        <w:rPr>
          <w:rFonts w:ascii="Calibri" w:hAnsi="Calibri" w:cs="Calibri"/>
          <w:sz w:val="22"/>
          <w:szCs w:val="22"/>
        </w:rPr>
        <w:t>JS</w:t>
      </w:r>
      <w:r w:rsidRPr="002F5DE8">
        <w:rPr>
          <w:rFonts w:ascii="Calibri" w:hAnsi="Calibri" w:cs="Calibri"/>
          <w:sz w:val="22"/>
          <w:szCs w:val="22"/>
        </w:rPr>
        <w:t xml:space="preserve"> and </w:t>
      </w:r>
      <w:r w:rsidR="00BC24F8" w:rsidRPr="002F5DE8">
        <w:rPr>
          <w:rFonts w:ascii="Calibri" w:hAnsi="Calibri" w:cs="Calibri"/>
          <w:sz w:val="22"/>
          <w:szCs w:val="22"/>
        </w:rPr>
        <w:t>libraries like Underscore</w:t>
      </w:r>
      <w:r w:rsidR="00DF687A">
        <w:rPr>
          <w:rFonts w:ascii="Calibri" w:hAnsi="Calibri" w:cs="Calibri"/>
          <w:sz w:val="22"/>
          <w:szCs w:val="22"/>
        </w:rPr>
        <w:t>.</w:t>
      </w:r>
      <w:r w:rsidR="00BC24F8" w:rsidRPr="002F5DE8">
        <w:rPr>
          <w:rFonts w:ascii="Calibri" w:hAnsi="Calibri" w:cs="Calibri"/>
          <w:sz w:val="22"/>
          <w:szCs w:val="22"/>
        </w:rPr>
        <w:t>JS</w:t>
      </w:r>
      <w:r w:rsidRPr="002F5DE8">
        <w:rPr>
          <w:rFonts w:ascii="Calibri" w:hAnsi="Calibri" w:cs="Calibri"/>
          <w:sz w:val="22"/>
          <w:szCs w:val="22"/>
        </w:rPr>
        <w:t xml:space="preserve"> for developing User Interfaces of Web applications</w:t>
      </w:r>
      <w:r w:rsidR="00E96753" w:rsidRPr="002F5DE8">
        <w:rPr>
          <w:rFonts w:ascii="Calibri" w:hAnsi="Calibri" w:cs="Calibri"/>
          <w:sz w:val="22"/>
          <w:szCs w:val="22"/>
        </w:rPr>
        <w:t>.</w:t>
      </w:r>
    </w:p>
    <w:p w:rsidR="00D833AB" w:rsidRPr="002F5DE8" w:rsidRDefault="00D833AB"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Experience in maintaining source code using tools </w:t>
      </w:r>
      <w:r w:rsidR="006D1BEC">
        <w:rPr>
          <w:rFonts w:ascii="Calibri" w:hAnsi="Calibri" w:cs="Calibri"/>
          <w:sz w:val="22"/>
          <w:szCs w:val="22"/>
        </w:rPr>
        <w:t xml:space="preserve">like </w:t>
      </w:r>
      <w:r w:rsidRPr="002F5DE8">
        <w:rPr>
          <w:rFonts w:ascii="Calibri" w:hAnsi="Calibri" w:cs="Calibri"/>
          <w:sz w:val="22"/>
          <w:szCs w:val="22"/>
        </w:rPr>
        <w:t>SVN, GIT</w:t>
      </w:r>
      <w:r w:rsidR="00772DF4">
        <w:rPr>
          <w:rFonts w:ascii="Calibri" w:hAnsi="Calibri" w:cs="Calibri"/>
          <w:sz w:val="22"/>
          <w:szCs w:val="22"/>
        </w:rPr>
        <w:t xml:space="preserve"> </w:t>
      </w:r>
      <w:r w:rsidR="00953721" w:rsidRPr="002F5DE8">
        <w:rPr>
          <w:rFonts w:ascii="Calibri" w:hAnsi="Calibri" w:cs="Calibri"/>
          <w:sz w:val="22"/>
          <w:szCs w:val="22"/>
        </w:rPr>
        <w:t>(Tortoise</w:t>
      </w:r>
      <w:r w:rsidR="00F43C6E">
        <w:rPr>
          <w:rFonts w:ascii="Calibri" w:hAnsi="Calibri" w:cs="Calibri"/>
          <w:sz w:val="22"/>
          <w:szCs w:val="22"/>
        </w:rPr>
        <w:t>/</w:t>
      </w:r>
      <w:r w:rsidR="00953721" w:rsidRPr="002F5DE8">
        <w:rPr>
          <w:rFonts w:ascii="Calibri" w:hAnsi="Calibri" w:cs="Calibri"/>
          <w:sz w:val="22"/>
          <w:szCs w:val="22"/>
        </w:rPr>
        <w:t xml:space="preserve"> </w:t>
      </w:r>
      <w:r w:rsidR="001B75E5" w:rsidRPr="002F5DE8">
        <w:rPr>
          <w:rFonts w:ascii="Calibri" w:hAnsi="Calibri" w:cs="Calibri"/>
          <w:sz w:val="22"/>
          <w:szCs w:val="22"/>
        </w:rPr>
        <w:t>Source Tree</w:t>
      </w:r>
      <w:r w:rsidR="00F43C6E">
        <w:rPr>
          <w:rFonts w:ascii="Calibri" w:hAnsi="Calibri" w:cs="Calibri"/>
          <w:sz w:val="22"/>
          <w:szCs w:val="22"/>
        </w:rPr>
        <w:t>/</w:t>
      </w:r>
      <w:r w:rsidR="006D1BEC">
        <w:rPr>
          <w:rFonts w:ascii="Calibri" w:hAnsi="Calibri" w:cs="Calibri"/>
          <w:sz w:val="22"/>
          <w:szCs w:val="22"/>
        </w:rPr>
        <w:t xml:space="preserve"> </w:t>
      </w:r>
      <w:proofErr w:type="spellStart"/>
      <w:r w:rsidR="006D1BEC">
        <w:rPr>
          <w:rFonts w:ascii="Calibri" w:hAnsi="Calibri" w:cs="Calibri"/>
          <w:sz w:val="22"/>
          <w:szCs w:val="22"/>
        </w:rPr>
        <w:t>Bit</w:t>
      </w:r>
      <w:r w:rsidR="001B75E5" w:rsidRPr="002F5DE8">
        <w:rPr>
          <w:rFonts w:ascii="Calibri" w:hAnsi="Calibri" w:cs="Calibri"/>
          <w:sz w:val="22"/>
          <w:szCs w:val="22"/>
        </w:rPr>
        <w:t>Bucket</w:t>
      </w:r>
      <w:proofErr w:type="spellEnd"/>
      <w:r w:rsidR="00953721" w:rsidRPr="002F5DE8">
        <w:rPr>
          <w:rFonts w:ascii="Calibri" w:hAnsi="Calibri" w:cs="Calibri"/>
          <w:sz w:val="22"/>
          <w:szCs w:val="22"/>
        </w:rPr>
        <w:t>)</w:t>
      </w:r>
      <w:r w:rsidRPr="002F5DE8">
        <w:rPr>
          <w:rFonts w:ascii="Calibri" w:hAnsi="Calibri" w:cs="Calibri"/>
          <w:sz w:val="22"/>
          <w:szCs w:val="22"/>
        </w:rPr>
        <w:t xml:space="preserve">, CVS </w:t>
      </w:r>
      <w:r w:rsidR="00BC24F8" w:rsidRPr="002F5DE8">
        <w:rPr>
          <w:rFonts w:ascii="Calibri" w:hAnsi="Calibri" w:cs="Calibri"/>
          <w:sz w:val="22"/>
          <w:szCs w:val="22"/>
        </w:rPr>
        <w:t>and Perforce.</w:t>
      </w:r>
      <w:r w:rsidRPr="002F5DE8">
        <w:rPr>
          <w:rFonts w:ascii="Calibri" w:hAnsi="Calibri" w:cs="Calibri"/>
          <w:sz w:val="22"/>
          <w:szCs w:val="22"/>
        </w:rPr>
        <w:t xml:space="preserve"> </w:t>
      </w:r>
    </w:p>
    <w:p w:rsidR="006D1BEC" w:rsidRDefault="00D833AB"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Expertise in configuration</w:t>
      </w:r>
      <w:r w:rsidR="00DF687A">
        <w:rPr>
          <w:rFonts w:ascii="Calibri" w:hAnsi="Calibri" w:cs="Calibri"/>
          <w:sz w:val="22"/>
          <w:szCs w:val="22"/>
        </w:rPr>
        <w:t xml:space="preserve">/ </w:t>
      </w:r>
      <w:proofErr w:type="gramStart"/>
      <w:r w:rsidRPr="002F5DE8">
        <w:rPr>
          <w:rFonts w:ascii="Calibri" w:hAnsi="Calibri" w:cs="Calibri"/>
          <w:sz w:val="22"/>
          <w:szCs w:val="22"/>
        </w:rPr>
        <w:t>deployment  of</w:t>
      </w:r>
      <w:proofErr w:type="gramEnd"/>
      <w:r w:rsidRPr="002F5DE8">
        <w:rPr>
          <w:rFonts w:ascii="Calibri" w:hAnsi="Calibri" w:cs="Calibri"/>
          <w:sz w:val="22"/>
          <w:szCs w:val="22"/>
        </w:rPr>
        <w:t xml:space="preserve"> Enterprise applications</w:t>
      </w:r>
      <w:r w:rsidR="00DF687A">
        <w:rPr>
          <w:rFonts w:ascii="Calibri" w:hAnsi="Calibri" w:cs="Calibri"/>
          <w:sz w:val="22"/>
          <w:szCs w:val="22"/>
        </w:rPr>
        <w:t xml:space="preserve">/ </w:t>
      </w:r>
      <w:r w:rsidRPr="002F5DE8">
        <w:rPr>
          <w:rFonts w:ascii="Calibri" w:hAnsi="Calibri" w:cs="Calibri"/>
          <w:sz w:val="22"/>
          <w:szCs w:val="22"/>
        </w:rPr>
        <w:t xml:space="preserve">services in </w:t>
      </w:r>
      <w:r w:rsidR="001D0832" w:rsidRPr="002F5DE8">
        <w:rPr>
          <w:rFonts w:ascii="Calibri" w:hAnsi="Calibri" w:cs="Calibri"/>
          <w:sz w:val="22"/>
          <w:szCs w:val="22"/>
        </w:rPr>
        <w:t>WebLogic</w:t>
      </w:r>
      <w:r w:rsidRPr="002F5DE8">
        <w:rPr>
          <w:rFonts w:ascii="Calibri" w:hAnsi="Calibri" w:cs="Calibri"/>
          <w:sz w:val="22"/>
          <w:szCs w:val="22"/>
        </w:rPr>
        <w:t xml:space="preserve">, WebSphere and Tomcat. </w:t>
      </w:r>
    </w:p>
    <w:p w:rsidR="00D833AB" w:rsidRPr="002F5DE8" w:rsidRDefault="0017774E"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Experience in configuration</w:t>
      </w:r>
      <w:r w:rsidR="00DF687A">
        <w:rPr>
          <w:rFonts w:ascii="Calibri" w:hAnsi="Calibri" w:cs="Calibri"/>
          <w:sz w:val="22"/>
          <w:szCs w:val="22"/>
        </w:rPr>
        <w:t xml:space="preserve">/ </w:t>
      </w:r>
      <w:r w:rsidR="006D1BEC">
        <w:rPr>
          <w:rFonts w:ascii="Calibri" w:hAnsi="Calibri" w:cs="Calibri"/>
          <w:sz w:val="22"/>
          <w:szCs w:val="22"/>
        </w:rPr>
        <w:t>build</w:t>
      </w:r>
      <w:r w:rsidR="00DF687A">
        <w:rPr>
          <w:rFonts w:ascii="Calibri" w:hAnsi="Calibri" w:cs="Calibri"/>
          <w:sz w:val="22"/>
          <w:szCs w:val="22"/>
        </w:rPr>
        <w:t xml:space="preserve">/ </w:t>
      </w:r>
      <w:r w:rsidR="006D1BEC">
        <w:rPr>
          <w:rFonts w:ascii="Calibri" w:hAnsi="Calibri" w:cs="Calibri"/>
          <w:sz w:val="22"/>
          <w:szCs w:val="22"/>
        </w:rPr>
        <w:t>deployment/ troubleshoot</w:t>
      </w:r>
      <w:r w:rsidRPr="002F5DE8">
        <w:rPr>
          <w:rFonts w:ascii="Calibri" w:hAnsi="Calibri" w:cs="Calibri"/>
          <w:sz w:val="22"/>
          <w:szCs w:val="22"/>
        </w:rPr>
        <w:t xml:space="preserve"> in Linux environments of CIT, UAT and Staging boxes.</w:t>
      </w:r>
    </w:p>
    <w:p w:rsidR="00D833AB" w:rsidRPr="002F5DE8" w:rsidRDefault="00D833AB"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Experience in compiling</w:t>
      </w:r>
      <w:r w:rsidR="0017774E">
        <w:rPr>
          <w:rFonts w:ascii="Calibri" w:hAnsi="Calibri" w:cs="Calibri"/>
          <w:sz w:val="22"/>
          <w:szCs w:val="22"/>
        </w:rPr>
        <w:t xml:space="preserve"> and</w:t>
      </w:r>
      <w:r w:rsidRPr="002F5DE8">
        <w:rPr>
          <w:rFonts w:ascii="Calibri" w:hAnsi="Calibri" w:cs="Calibri"/>
          <w:sz w:val="22"/>
          <w:szCs w:val="22"/>
        </w:rPr>
        <w:t xml:space="preserve"> building</w:t>
      </w:r>
      <w:r w:rsidR="0017774E">
        <w:rPr>
          <w:rFonts w:ascii="Calibri" w:hAnsi="Calibri" w:cs="Calibri"/>
          <w:sz w:val="22"/>
          <w:szCs w:val="22"/>
        </w:rPr>
        <w:t xml:space="preserve"> </w:t>
      </w:r>
      <w:r w:rsidRPr="002F5DE8">
        <w:rPr>
          <w:rFonts w:ascii="Calibri" w:hAnsi="Calibri" w:cs="Calibri"/>
          <w:sz w:val="22"/>
          <w:szCs w:val="22"/>
        </w:rPr>
        <w:t>application artifacts such as jars</w:t>
      </w:r>
      <w:r w:rsidR="0017774E">
        <w:rPr>
          <w:rFonts w:ascii="Calibri" w:hAnsi="Calibri" w:cs="Calibri"/>
          <w:sz w:val="22"/>
          <w:szCs w:val="22"/>
        </w:rPr>
        <w:t>/</w:t>
      </w:r>
      <w:r w:rsidRPr="002F5DE8">
        <w:rPr>
          <w:rFonts w:ascii="Calibri" w:hAnsi="Calibri" w:cs="Calibri"/>
          <w:sz w:val="22"/>
          <w:szCs w:val="22"/>
        </w:rPr>
        <w:t xml:space="preserve"> wars</w:t>
      </w:r>
      <w:r w:rsidR="0017774E">
        <w:rPr>
          <w:rFonts w:ascii="Calibri" w:hAnsi="Calibri" w:cs="Calibri"/>
          <w:sz w:val="22"/>
          <w:szCs w:val="22"/>
        </w:rPr>
        <w:t>/</w:t>
      </w:r>
      <w:r w:rsidRPr="002F5DE8">
        <w:rPr>
          <w:rFonts w:ascii="Calibri" w:hAnsi="Calibri" w:cs="Calibri"/>
          <w:sz w:val="22"/>
          <w:szCs w:val="22"/>
        </w:rPr>
        <w:t xml:space="preserve"> ears using ANT</w:t>
      </w:r>
      <w:r w:rsidR="001D0832" w:rsidRPr="002F5DE8">
        <w:rPr>
          <w:rFonts w:ascii="Calibri" w:hAnsi="Calibri" w:cs="Calibri"/>
          <w:sz w:val="22"/>
          <w:szCs w:val="22"/>
        </w:rPr>
        <w:t xml:space="preserve"> </w:t>
      </w:r>
      <w:r w:rsidR="00F43C6E" w:rsidRPr="002F5DE8">
        <w:rPr>
          <w:rFonts w:ascii="Calibri" w:hAnsi="Calibri" w:cs="Calibri"/>
          <w:sz w:val="22"/>
          <w:szCs w:val="22"/>
        </w:rPr>
        <w:t>and MAVEN</w:t>
      </w:r>
      <w:r w:rsidR="001D0832" w:rsidRPr="002F5DE8">
        <w:rPr>
          <w:rFonts w:ascii="Calibri" w:hAnsi="Calibri" w:cs="Calibri"/>
          <w:sz w:val="22"/>
          <w:szCs w:val="22"/>
        </w:rPr>
        <w:t xml:space="preserve"> </w:t>
      </w:r>
      <w:r w:rsidRPr="002F5DE8">
        <w:rPr>
          <w:rFonts w:ascii="Calibri" w:hAnsi="Calibri" w:cs="Calibri"/>
          <w:sz w:val="22"/>
          <w:szCs w:val="22"/>
        </w:rPr>
        <w:t>build tools</w:t>
      </w:r>
      <w:r w:rsidR="00E96753" w:rsidRPr="002F5DE8">
        <w:rPr>
          <w:rFonts w:ascii="Calibri" w:hAnsi="Calibri" w:cs="Calibri"/>
          <w:sz w:val="22"/>
          <w:szCs w:val="22"/>
        </w:rPr>
        <w:t>.</w:t>
      </w:r>
    </w:p>
    <w:p w:rsidR="0017774E" w:rsidRPr="002F5DE8" w:rsidRDefault="0017774E" w:rsidP="0017774E">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Knowledge in Node JS, Micro services using Spring Boot, Service discovery using Eureka and Mongo DB. </w:t>
      </w:r>
    </w:p>
    <w:p w:rsidR="000D3EF3" w:rsidRPr="0017774E" w:rsidRDefault="005B4FE2" w:rsidP="00B8482A">
      <w:pPr>
        <w:pStyle w:val="NoSpacing"/>
        <w:numPr>
          <w:ilvl w:val="0"/>
          <w:numId w:val="6"/>
        </w:numPr>
        <w:jc w:val="both"/>
        <w:rPr>
          <w:rFonts w:ascii="Calibri" w:hAnsi="Calibri" w:cs="Calibri"/>
          <w:sz w:val="22"/>
          <w:szCs w:val="22"/>
        </w:rPr>
      </w:pPr>
      <w:r w:rsidRPr="0017774E">
        <w:rPr>
          <w:rFonts w:ascii="Calibri" w:hAnsi="Calibri" w:cs="Calibri"/>
          <w:sz w:val="22"/>
          <w:szCs w:val="22"/>
        </w:rPr>
        <w:t xml:space="preserve">Having good communication, </w:t>
      </w:r>
      <w:r w:rsidR="00D833AB" w:rsidRPr="0017774E">
        <w:rPr>
          <w:rFonts w:ascii="Calibri" w:hAnsi="Calibri" w:cs="Calibri"/>
          <w:sz w:val="22"/>
          <w:szCs w:val="22"/>
        </w:rPr>
        <w:t xml:space="preserve">analytical skills and </w:t>
      </w:r>
      <w:proofErr w:type="gramStart"/>
      <w:r w:rsidR="00D833AB" w:rsidRPr="0017774E">
        <w:rPr>
          <w:rFonts w:ascii="Calibri" w:hAnsi="Calibri" w:cs="Calibri"/>
          <w:sz w:val="22"/>
          <w:szCs w:val="22"/>
        </w:rPr>
        <w:t>problem solving</w:t>
      </w:r>
      <w:proofErr w:type="gramEnd"/>
      <w:r w:rsidR="00D833AB" w:rsidRPr="0017774E">
        <w:rPr>
          <w:rFonts w:ascii="Calibri" w:hAnsi="Calibri" w:cs="Calibri"/>
          <w:sz w:val="22"/>
          <w:szCs w:val="22"/>
        </w:rPr>
        <w:t xml:space="preserve"> skills.</w:t>
      </w:r>
      <w:r w:rsidR="0017774E" w:rsidRPr="0017774E">
        <w:rPr>
          <w:rFonts w:ascii="Calibri" w:hAnsi="Calibri" w:cs="Calibri"/>
          <w:sz w:val="22"/>
          <w:szCs w:val="22"/>
        </w:rPr>
        <w:t xml:space="preserve"> </w:t>
      </w:r>
    </w:p>
    <w:p w:rsidR="000D3EF3" w:rsidRPr="002F5DE8" w:rsidRDefault="000D3EF3" w:rsidP="00EB2589">
      <w:pPr>
        <w:pStyle w:val="NoSpacing"/>
        <w:jc w:val="both"/>
        <w:rPr>
          <w:rFonts w:ascii="Calibri" w:hAnsi="Calibri" w:cs="Calibri"/>
          <w:sz w:val="22"/>
          <w:szCs w:val="22"/>
        </w:rPr>
      </w:pPr>
    </w:p>
    <w:p w:rsidR="00B7799D" w:rsidRPr="00772DF4" w:rsidRDefault="00B7799D" w:rsidP="00EB2589">
      <w:pPr>
        <w:pStyle w:val="NoSpacing"/>
        <w:jc w:val="both"/>
        <w:rPr>
          <w:rFonts w:ascii="Calibri" w:hAnsi="Calibri" w:cs="Calibri"/>
          <w:b/>
          <w:sz w:val="22"/>
          <w:szCs w:val="22"/>
        </w:rPr>
      </w:pPr>
      <w:r w:rsidRPr="00772DF4">
        <w:rPr>
          <w:rFonts w:ascii="Calibri" w:hAnsi="Calibri" w:cs="Calibri"/>
          <w:b/>
          <w:sz w:val="22"/>
          <w:szCs w:val="22"/>
        </w:rPr>
        <w:t>Education</w:t>
      </w:r>
      <w:r w:rsidR="00772DF4">
        <w:rPr>
          <w:rFonts w:ascii="Calibri" w:hAnsi="Calibri" w:cs="Calibri"/>
          <w:b/>
          <w:sz w:val="22"/>
          <w:szCs w:val="22"/>
        </w:rPr>
        <w:t>/ Certification/ Training</w:t>
      </w:r>
      <w:r w:rsidRPr="00772DF4">
        <w:rPr>
          <w:rFonts w:ascii="Calibri" w:hAnsi="Calibri" w:cs="Calibri"/>
          <w:b/>
          <w:sz w:val="22"/>
          <w:szCs w:val="22"/>
        </w:rPr>
        <w:t>:</w:t>
      </w:r>
    </w:p>
    <w:p w:rsidR="00B7799D" w:rsidRPr="002F5DE8" w:rsidRDefault="00B7799D"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Master’s, Master of </w:t>
      </w:r>
      <w:r w:rsidR="003B0538" w:rsidRPr="002F5DE8">
        <w:rPr>
          <w:rFonts w:ascii="Calibri" w:hAnsi="Calibri" w:cs="Calibri"/>
          <w:sz w:val="22"/>
          <w:szCs w:val="22"/>
        </w:rPr>
        <w:t>Technology, Software Systems, Data Analytics</w:t>
      </w:r>
      <w:r w:rsidRPr="002F5DE8">
        <w:rPr>
          <w:rFonts w:ascii="Calibri" w:hAnsi="Calibri" w:cs="Calibri"/>
          <w:sz w:val="22"/>
          <w:szCs w:val="22"/>
        </w:rPr>
        <w:t xml:space="preserve"> </w:t>
      </w:r>
      <w:r w:rsidR="003B0538" w:rsidRPr="002F5DE8">
        <w:rPr>
          <w:rFonts w:ascii="Calibri" w:hAnsi="Calibri" w:cs="Calibri"/>
          <w:sz w:val="22"/>
          <w:szCs w:val="22"/>
        </w:rPr>
        <w:t>–</w:t>
      </w:r>
      <w:r w:rsidRPr="002F5DE8">
        <w:rPr>
          <w:rFonts w:ascii="Calibri" w:hAnsi="Calibri" w:cs="Calibri"/>
          <w:sz w:val="22"/>
          <w:szCs w:val="22"/>
        </w:rPr>
        <w:t xml:space="preserve"> </w:t>
      </w:r>
      <w:proofErr w:type="spellStart"/>
      <w:proofErr w:type="gramStart"/>
      <w:r w:rsidRPr="002F5DE8">
        <w:rPr>
          <w:rFonts w:ascii="Calibri" w:hAnsi="Calibri" w:cs="Calibri"/>
          <w:sz w:val="22"/>
          <w:szCs w:val="22"/>
        </w:rPr>
        <w:t>M</w:t>
      </w:r>
      <w:r w:rsidR="003B0538" w:rsidRPr="002F5DE8">
        <w:rPr>
          <w:rFonts w:ascii="Calibri" w:hAnsi="Calibri" w:cs="Calibri"/>
          <w:sz w:val="22"/>
          <w:szCs w:val="22"/>
        </w:rPr>
        <w:t>.Tech</w:t>
      </w:r>
      <w:proofErr w:type="spellEnd"/>
      <w:proofErr w:type="gramEnd"/>
      <w:r w:rsidR="0017774E">
        <w:rPr>
          <w:rFonts w:ascii="Calibri" w:hAnsi="Calibri" w:cs="Calibri"/>
          <w:sz w:val="22"/>
          <w:szCs w:val="22"/>
        </w:rPr>
        <w:t xml:space="preserve">, BITS </w:t>
      </w:r>
      <w:proofErr w:type="spellStart"/>
      <w:r w:rsidR="0017774E">
        <w:rPr>
          <w:rFonts w:ascii="Calibri" w:hAnsi="Calibri" w:cs="Calibri"/>
          <w:sz w:val="22"/>
          <w:szCs w:val="22"/>
        </w:rPr>
        <w:t>Pilani</w:t>
      </w:r>
      <w:proofErr w:type="spellEnd"/>
      <w:r w:rsidR="0017774E">
        <w:rPr>
          <w:rFonts w:ascii="Calibri" w:hAnsi="Calibri" w:cs="Calibri"/>
          <w:sz w:val="22"/>
          <w:szCs w:val="22"/>
        </w:rPr>
        <w:t>, India</w:t>
      </w:r>
    </w:p>
    <w:p w:rsidR="00B7799D" w:rsidRPr="002F5DE8" w:rsidRDefault="00B7799D"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Bachelor ‘s, Bachelor of </w:t>
      </w:r>
      <w:r w:rsidR="003B0538" w:rsidRPr="002F5DE8">
        <w:rPr>
          <w:rFonts w:ascii="Calibri" w:hAnsi="Calibri" w:cs="Calibri"/>
          <w:sz w:val="22"/>
          <w:szCs w:val="22"/>
        </w:rPr>
        <w:t>Technology</w:t>
      </w:r>
      <w:r w:rsidRPr="002F5DE8">
        <w:rPr>
          <w:rFonts w:ascii="Calibri" w:hAnsi="Calibri" w:cs="Calibri"/>
          <w:sz w:val="22"/>
          <w:szCs w:val="22"/>
        </w:rPr>
        <w:t xml:space="preserve">, </w:t>
      </w:r>
      <w:r w:rsidR="003B0538" w:rsidRPr="002F5DE8">
        <w:rPr>
          <w:rFonts w:ascii="Calibri" w:hAnsi="Calibri" w:cs="Calibri"/>
          <w:sz w:val="22"/>
          <w:szCs w:val="22"/>
        </w:rPr>
        <w:t>Information Technology</w:t>
      </w:r>
      <w:r w:rsidRPr="002F5DE8">
        <w:rPr>
          <w:rFonts w:ascii="Calibri" w:hAnsi="Calibri" w:cs="Calibri"/>
          <w:sz w:val="22"/>
          <w:szCs w:val="22"/>
        </w:rPr>
        <w:t xml:space="preserve"> </w:t>
      </w:r>
      <w:proofErr w:type="gramStart"/>
      <w:r w:rsidRPr="002F5DE8">
        <w:rPr>
          <w:rFonts w:ascii="Calibri" w:hAnsi="Calibri" w:cs="Calibri"/>
          <w:sz w:val="22"/>
          <w:szCs w:val="22"/>
        </w:rPr>
        <w:t>-  B.</w:t>
      </w:r>
      <w:r w:rsidR="003B0538" w:rsidRPr="002F5DE8">
        <w:rPr>
          <w:rFonts w:ascii="Calibri" w:hAnsi="Calibri" w:cs="Calibri"/>
          <w:sz w:val="22"/>
          <w:szCs w:val="22"/>
        </w:rPr>
        <w:t>Tech</w:t>
      </w:r>
      <w:r w:rsidR="0017774E">
        <w:rPr>
          <w:rFonts w:ascii="Calibri" w:hAnsi="Calibri" w:cs="Calibri"/>
          <w:sz w:val="22"/>
          <w:szCs w:val="22"/>
        </w:rPr>
        <w:t>.</w:t>
      </w:r>
      <w:proofErr w:type="gramEnd"/>
      <w:r w:rsidR="0017774E">
        <w:rPr>
          <w:rFonts w:ascii="Calibri" w:hAnsi="Calibri" w:cs="Calibri"/>
          <w:sz w:val="22"/>
          <w:szCs w:val="22"/>
        </w:rPr>
        <w:t>, Anna University, Chennai, India</w:t>
      </w:r>
    </w:p>
    <w:p w:rsidR="00854F2B" w:rsidRPr="0017774E" w:rsidRDefault="00854F2B" w:rsidP="00772DF4">
      <w:pPr>
        <w:pStyle w:val="NoSpacing"/>
        <w:numPr>
          <w:ilvl w:val="0"/>
          <w:numId w:val="6"/>
        </w:numPr>
        <w:jc w:val="both"/>
        <w:rPr>
          <w:rFonts w:ascii="Calibri" w:hAnsi="Calibri" w:cs="Calibri"/>
          <w:b/>
          <w:sz w:val="22"/>
          <w:szCs w:val="22"/>
        </w:rPr>
      </w:pPr>
      <w:r w:rsidRPr="0017774E">
        <w:rPr>
          <w:rFonts w:ascii="Calibri" w:hAnsi="Calibri" w:cs="Calibri"/>
          <w:b/>
          <w:sz w:val="22"/>
          <w:szCs w:val="22"/>
        </w:rPr>
        <w:t xml:space="preserve">Oracle </w:t>
      </w:r>
      <w:r w:rsidR="00772DF4" w:rsidRPr="0017774E">
        <w:rPr>
          <w:rFonts w:ascii="Calibri" w:hAnsi="Calibri" w:cs="Calibri"/>
          <w:b/>
          <w:sz w:val="22"/>
          <w:szCs w:val="22"/>
        </w:rPr>
        <w:t>C</w:t>
      </w:r>
      <w:r w:rsidRPr="0017774E">
        <w:rPr>
          <w:rFonts w:ascii="Calibri" w:hAnsi="Calibri" w:cs="Calibri"/>
          <w:b/>
          <w:sz w:val="22"/>
          <w:szCs w:val="22"/>
        </w:rPr>
        <w:t>ertified Professional, Java SE 6 Programmer</w:t>
      </w:r>
    </w:p>
    <w:p w:rsidR="00854F2B" w:rsidRPr="002F5DE8" w:rsidRDefault="00854F2B" w:rsidP="00772DF4">
      <w:pPr>
        <w:pStyle w:val="NoSpacing"/>
        <w:numPr>
          <w:ilvl w:val="0"/>
          <w:numId w:val="6"/>
        </w:numPr>
        <w:jc w:val="both"/>
        <w:rPr>
          <w:rFonts w:ascii="Calibri" w:hAnsi="Calibri" w:cs="Calibri"/>
          <w:sz w:val="22"/>
          <w:szCs w:val="22"/>
        </w:rPr>
      </w:pPr>
      <w:r w:rsidRPr="002F5DE8">
        <w:rPr>
          <w:rFonts w:ascii="Calibri" w:hAnsi="Calibri" w:cs="Calibri"/>
          <w:sz w:val="22"/>
          <w:szCs w:val="22"/>
        </w:rPr>
        <w:t>Algorithms: Design &amp; Analysis, Part 1, Coursera</w:t>
      </w:r>
      <w:r w:rsidR="00772DF4">
        <w:rPr>
          <w:rFonts w:ascii="Calibri" w:hAnsi="Calibri" w:cs="Calibri"/>
          <w:sz w:val="22"/>
          <w:szCs w:val="22"/>
        </w:rPr>
        <w:t xml:space="preserve">, </w:t>
      </w:r>
      <w:r w:rsidRPr="002F5DE8">
        <w:rPr>
          <w:rFonts w:ascii="Calibri" w:hAnsi="Calibri" w:cs="Calibri"/>
          <w:sz w:val="22"/>
          <w:szCs w:val="22"/>
        </w:rPr>
        <w:t>Stanford University, 2015</w:t>
      </w:r>
    </w:p>
    <w:p w:rsidR="000F0EFA" w:rsidRPr="002F5DE8" w:rsidRDefault="000F0EFA" w:rsidP="00EB2589">
      <w:pPr>
        <w:pStyle w:val="NoSpacing"/>
        <w:jc w:val="both"/>
        <w:rPr>
          <w:rFonts w:ascii="Calibri" w:hAnsi="Calibri" w:cs="Calibri"/>
          <w:sz w:val="22"/>
          <w:szCs w:val="22"/>
        </w:rPr>
      </w:pPr>
    </w:p>
    <w:p w:rsidR="00D833AB" w:rsidRPr="0017774E" w:rsidRDefault="00D833AB" w:rsidP="00EB2589">
      <w:pPr>
        <w:pStyle w:val="NoSpacing"/>
        <w:jc w:val="both"/>
        <w:rPr>
          <w:rFonts w:ascii="Calibri" w:hAnsi="Calibri" w:cs="Calibri"/>
          <w:b/>
          <w:sz w:val="22"/>
          <w:szCs w:val="22"/>
        </w:rPr>
      </w:pPr>
      <w:r w:rsidRPr="0017774E">
        <w:rPr>
          <w:rFonts w:ascii="Calibri" w:hAnsi="Calibri" w:cs="Calibri"/>
          <w:b/>
          <w:sz w:val="22"/>
          <w:szCs w:val="22"/>
        </w:rPr>
        <w:t>Skills:</w:t>
      </w:r>
    </w:p>
    <w:p w:rsidR="00D833AB" w:rsidRPr="002F5DE8" w:rsidRDefault="00D833AB" w:rsidP="00EB2589">
      <w:pPr>
        <w:pStyle w:val="NoSpacing"/>
        <w:jc w:val="both"/>
        <w:rPr>
          <w:rFonts w:ascii="Calibri" w:hAnsi="Calibri" w:cs="Calibri"/>
          <w:sz w:val="22"/>
          <w:szCs w:val="22"/>
        </w:rPr>
      </w:pPr>
      <w:r w:rsidRPr="0017774E">
        <w:rPr>
          <w:rFonts w:ascii="Calibri" w:hAnsi="Calibri" w:cs="Calibri"/>
          <w:b/>
          <w:sz w:val="22"/>
          <w:szCs w:val="22"/>
        </w:rPr>
        <w:t>Languages</w:t>
      </w:r>
      <w:r w:rsidR="0017774E">
        <w:rPr>
          <w:rFonts w:ascii="Calibri" w:hAnsi="Calibri" w:cs="Calibri"/>
          <w:sz w:val="22"/>
          <w:szCs w:val="22"/>
        </w:rPr>
        <w:t xml:space="preserve">: </w:t>
      </w:r>
      <w:r w:rsidR="0017774E" w:rsidRPr="002F5DE8">
        <w:rPr>
          <w:rFonts w:ascii="Calibri" w:hAnsi="Calibri" w:cs="Calibri"/>
          <w:sz w:val="22"/>
          <w:szCs w:val="22"/>
        </w:rPr>
        <w:t>Java</w:t>
      </w:r>
      <w:r w:rsidRPr="002F5DE8">
        <w:rPr>
          <w:rFonts w:ascii="Calibri" w:hAnsi="Calibri" w:cs="Calibri"/>
          <w:sz w:val="22"/>
          <w:szCs w:val="22"/>
        </w:rPr>
        <w:t xml:space="preserve">, SQL, </w:t>
      </w:r>
      <w:r w:rsidR="006911F5" w:rsidRPr="002F5DE8">
        <w:rPr>
          <w:rFonts w:ascii="Calibri" w:hAnsi="Calibri" w:cs="Calibri"/>
          <w:sz w:val="22"/>
          <w:szCs w:val="22"/>
        </w:rPr>
        <w:t>XML, HTML</w:t>
      </w:r>
      <w:r w:rsidR="00E83399">
        <w:rPr>
          <w:rFonts w:ascii="Calibri" w:hAnsi="Calibri" w:cs="Calibri"/>
          <w:sz w:val="22"/>
          <w:szCs w:val="22"/>
        </w:rPr>
        <w:t xml:space="preserve"> 5</w:t>
      </w:r>
      <w:r w:rsidR="0017774E">
        <w:rPr>
          <w:rFonts w:ascii="Calibri" w:hAnsi="Calibri" w:cs="Calibri"/>
          <w:sz w:val="22"/>
          <w:szCs w:val="22"/>
        </w:rPr>
        <w:t>, Java</w:t>
      </w:r>
      <w:r w:rsidR="0017774E" w:rsidRPr="002F5DE8">
        <w:rPr>
          <w:rFonts w:ascii="Calibri" w:hAnsi="Calibri" w:cs="Calibri"/>
          <w:sz w:val="22"/>
          <w:szCs w:val="22"/>
        </w:rPr>
        <w:t>Script</w:t>
      </w:r>
    </w:p>
    <w:p w:rsidR="00D833AB" w:rsidRPr="002F5DE8" w:rsidRDefault="00D833AB" w:rsidP="00EB2589">
      <w:pPr>
        <w:pStyle w:val="NoSpacing"/>
        <w:jc w:val="both"/>
        <w:rPr>
          <w:rFonts w:ascii="Calibri" w:hAnsi="Calibri" w:cs="Calibri"/>
          <w:sz w:val="22"/>
          <w:szCs w:val="22"/>
        </w:rPr>
      </w:pPr>
      <w:r w:rsidRPr="0017774E">
        <w:rPr>
          <w:rFonts w:ascii="Calibri" w:hAnsi="Calibri" w:cs="Calibri"/>
          <w:b/>
          <w:sz w:val="22"/>
          <w:szCs w:val="22"/>
        </w:rPr>
        <w:t xml:space="preserve">Java </w:t>
      </w:r>
      <w:r w:rsidR="006D1BEC">
        <w:rPr>
          <w:rFonts w:ascii="Calibri" w:hAnsi="Calibri" w:cs="Calibri"/>
          <w:b/>
          <w:sz w:val="22"/>
          <w:szCs w:val="22"/>
        </w:rPr>
        <w:t>Stack</w:t>
      </w:r>
      <w:r w:rsidR="0017774E" w:rsidRPr="0017774E">
        <w:rPr>
          <w:rFonts w:ascii="Calibri" w:hAnsi="Calibri" w:cs="Calibri"/>
          <w:b/>
          <w:sz w:val="22"/>
          <w:szCs w:val="22"/>
        </w:rPr>
        <w:t>:</w:t>
      </w:r>
      <w:r w:rsidR="006911F5" w:rsidRPr="002F5DE8">
        <w:rPr>
          <w:rFonts w:ascii="Calibri" w:hAnsi="Calibri" w:cs="Calibri"/>
          <w:sz w:val="22"/>
          <w:szCs w:val="22"/>
        </w:rPr>
        <w:t xml:space="preserve"> </w:t>
      </w:r>
      <w:r w:rsidRPr="002F5DE8">
        <w:rPr>
          <w:rFonts w:ascii="Calibri" w:hAnsi="Calibri" w:cs="Calibri"/>
          <w:sz w:val="22"/>
          <w:szCs w:val="22"/>
        </w:rPr>
        <w:t xml:space="preserve">Servlets, JSP, JDBC, EJB, XML, JAXB, JMS, AWT, Swing, </w:t>
      </w:r>
      <w:proofErr w:type="spellStart"/>
      <w:r w:rsidRPr="002F5DE8">
        <w:rPr>
          <w:rFonts w:ascii="Calibri" w:hAnsi="Calibri" w:cs="Calibri"/>
          <w:sz w:val="22"/>
          <w:szCs w:val="22"/>
        </w:rPr>
        <w:t>JQuery</w:t>
      </w:r>
      <w:proofErr w:type="spellEnd"/>
      <w:r w:rsidRPr="002F5DE8">
        <w:rPr>
          <w:rFonts w:ascii="Calibri" w:hAnsi="Calibri" w:cs="Calibri"/>
          <w:sz w:val="22"/>
          <w:szCs w:val="22"/>
        </w:rPr>
        <w:t>, SOAP, WSDL, JAX-</w:t>
      </w:r>
      <w:r w:rsidR="006911F5" w:rsidRPr="002F5DE8">
        <w:rPr>
          <w:rFonts w:ascii="Calibri" w:hAnsi="Calibri" w:cs="Calibri"/>
          <w:sz w:val="22"/>
          <w:szCs w:val="22"/>
        </w:rPr>
        <w:t>RS</w:t>
      </w:r>
      <w:r w:rsidRPr="002F5DE8">
        <w:rPr>
          <w:rFonts w:ascii="Calibri" w:hAnsi="Calibri" w:cs="Calibri"/>
          <w:sz w:val="22"/>
          <w:szCs w:val="22"/>
        </w:rPr>
        <w:t>, XSL, XSD, XSLT</w:t>
      </w:r>
      <w:r w:rsidR="006D1BEC">
        <w:rPr>
          <w:rFonts w:ascii="Calibri" w:hAnsi="Calibri" w:cs="Calibri"/>
          <w:sz w:val="22"/>
          <w:szCs w:val="22"/>
        </w:rPr>
        <w:t xml:space="preserve"> </w:t>
      </w:r>
      <w:r w:rsidRPr="002F5DE8">
        <w:rPr>
          <w:rFonts w:ascii="Calibri" w:hAnsi="Calibri" w:cs="Calibri"/>
          <w:sz w:val="22"/>
          <w:szCs w:val="22"/>
        </w:rPr>
        <w:t>2.0</w:t>
      </w:r>
    </w:p>
    <w:p w:rsidR="00D833AB" w:rsidRPr="002F5DE8" w:rsidRDefault="00D833AB" w:rsidP="00EB2589">
      <w:pPr>
        <w:pStyle w:val="NoSpacing"/>
        <w:jc w:val="both"/>
        <w:rPr>
          <w:rFonts w:ascii="Calibri" w:hAnsi="Calibri" w:cs="Calibri"/>
          <w:sz w:val="22"/>
          <w:szCs w:val="22"/>
        </w:rPr>
      </w:pPr>
      <w:r w:rsidRPr="0017774E">
        <w:rPr>
          <w:rFonts w:ascii="Calibri" w:hAnsi="Calibri" w:cs="Calibri"/>
          <w:b/>
          <w:sz w:val="22"/>
          <w:szCs w:val="22"/>
        </w:rPr>
        <w:t>Frameworks</w:t>
      </w:r>
      <w:r w:rsidR="0017774E">
        <w:rPr>
          <w:rFonts w:ascii="Calibri" w:hAnsi="Calibri" w:cs="Calibri"/>
          <w:sz w:val="22"/>
          <w:szCs w:val="22"/>
        </w:rPr>
        <w:t xml:space="preserve">: </w:t>
      </w:r>
      <w:r w:rsidR="00FD790A" w:rsidRPr="002F5DE8">
        <w:rPr>
          <w:rFonts w:ascii="Calibri" w:hAnsi="Calibri" w:cs="Calibri"/>
          <w:sz w:val="22"/>
          <w:szCs w:val="22"/>
        </w:rPr>
        <w:t>Struts</w:t>
      </w:r>
      <w:r w:rsidRPr="002F5DE8">
        <w:rPr>
          <w:rFonts w:ascii="Calibri" w:hAnsi="Calibri" w:cs="Calibri"/>
          <w:sz w:val="22"/>
          <w:szCs w:val="22"/>
        </w:rPr>
        <w:t xml:space="preserve">, Spring </w:t>
      </w:r>
      <w:r w:rsidR="00BA02F1" w:rsidRPr="002F5DE8">
        <w:rPr>
          <w:rFonts w:ascii="Calibri" w:hAnsi="Calibri" w:cs="Calibri"/>
          <w:sz w:val="22"/>
          <w:szCs w:val="22"/>
        </w:rPr>
        <w:t>DI</w:t>
      </w:r>
      <w:r w:rsidR="00FD790A" w:rsidRPr="002F5DE8">
        <w:rPr>
          <w:rFonts w:ascii="Calibri" w:hAnsi="Calibri" w:cs="Calibri"/>
          <w:sz w:val="22"/>
          <w:szCs w:val="22"/>
        </w:rPr>
        <w:t>/</w:t>
      </w:r>
      <w:r w:rsidR="006D1BEC">
        <w:rPr>
          <w:rFonts w:ascii="Calibri" w:hAnsi="Calibri" w:cs="Calibri"/>
          <w:sz w:val="22"/>
          <w:szCs w:val="22"/>
        </w:rPr>
        <w:t xml:space="preserve"> </w:t>
      </w:r>
      <w:r w:rsidR="00FD790A" w:rsidRPr="002F5DE8">
        <w:rPr>
          <w:rFonts w:ascii="Calibri" w:hAnsi="Calibri" w:cs="Calibri"/>
          <w:sz w:val="22"/>
          <w:szCs w:val="22"/>
        </w:rPr>
        <w:t>JMS/</w:t>
      </w:r>
      <w:r w:rsidR="006D1BEC">
        <w:rPr>
          <w:rFonts w:ascii="Calibri" w:hAnsi="Calibri" w:cs="Calibri"/>
          <w:sz w:val="22"/>
          <w:szCs w:val="22"/>
        </w:rPr>
        <w:t xml:space="preserve"> </w:t>
      </w:r>
      <w:r w:rsidR="00FD790A" w:rsidRPr="002F5DE8">
        <w:rPr>
          <w:rFonts w:ascii="Calibri" w:hAnsi="Calibri" w:cs="Calibri"/>
          <w:sz w:val="22"/>
          <w:szCs w:val="22"/>
        </w:rPr>
        <w:t>DAO</w:t>
      </w:r>
      <w:r w:rsidRPr="002F5DE8">
        <w:rPr>
          <w:rFonts w:ascii="Calibri" w:hAnsi="Calibri" w:cs="Calibri"/>
          <w:sz w:val="22"/>
          <w:szCs w:val="22"/>
        </w:rPr>
        <w:t>, Hibernate</w:t>
      </w:r>
      <w:r w:rsidR="006D1BEC">
        <w:rPr>
          <w:rFonts w:ascii="Calibri" w:hAnsi="Calibri" w:cs="Calibri"/>
          <w:sz w:val="22"/>
          <w:szCs w:val="22"/>
        </w:rPr>
        <w:t xml:space="preserve">, </w:t>
      </w:r>
      <w:proofErr w:type="spellStart"/>
      <w:r w:rsidR="00BA02F1" w:rsidRPr="002F5DE8">
        <w:rPr>
          <w:rFonts w:ascii="Calibri" w:hAnsi="Calibri" w:cs="Calibri"/>
          <w:sz w:val="22"/>
          <w:szCs w:val="22"/>
        </w:rPr>
        <w:t>iBatis</w:t>
      </w:r>
      <w:proofErr w:type="spellEnd"/>
    </w:p>
    <w:p w:rsidR="0055070E" w:rsidRPr="002F5DE8" w:rsidRDefault="0055070E" w:rsidP="00EB2589">
      <w:pPr>
        <w:pStyle w:val="NoSpacing"/>
        <w:jc w:val="both"/>
        <w:rPr>
          <w:rFonts w:ascii="Calibri" w:hAnsi="Calibri" w:cs="Calibri"/>
          <w:sz w:val="22"/>
          <w:szCs w:val="22"/>
        </w:rPr>
      </w:pPr>
      <w:r w:rsidRPr="0017774E">
        <w:rPr>
          <w:rFonts w:ascii="Calibri" w:hAnsi="Calibri" w:cs="Calibri"/>
          <w:b/>
          <w:sz w:val="22"/>
          <w:szCs w:val="22"/>
        </w:rPr>
        <w:t>JS Frameworks</w:t>
      </w:r>
      <w:r w:rsidR="0017774E">
        <w:rPr>
          <w:rFonts w:ascii="Calibri" w:hAnsi="Calibri" w:cs="Calibri"/>
          <w:sz w:val="22"/>
          <w:szCs w:val="22"/>
        </w:rPr>
        <w:t xml:space="preserve">: </w:t>
      </w:r>
      <w:r w:rsidRPr="002F5DE8">
        <w:rPr>
          <w:rFonts w:ascii="Calibri" w:hAnsi="Calibri" w:cs="Calibri"/>
          <w:sz w:val="22"/>
          <w:szCs w:val="22"/>
        </w:rPr>
        <w:t>jQuery, YUI, Backbone JS</w:t>
      </w:r>
      <w:r w:rsidR="006D1BEC">
        <w:rPr>
          <w:rFonts w:ascii="Calibri" w:hAnsi="Calibri" w:cs="Calibri"/>
          <w:sz w:val="22"/>
          <w:szCs w:val="22"/>
        </w:rPr>
        <w:t xml:space="preserve">, </w:t>
      </w:r>
      <w:r w:rsidRPr="002F5DE8">
        <w:rPr>
          <w:rFonts w:ascii="Calibri" w:hAnsi="Calibri" w:cs="Calibri"/>
          <w:sz w:val="22"/>
          <w:szCs w:val="22"/>
        </w:rPr>
        <w:t>React JS</w:t>
      </w:r>
      <w:r w:rsidR="00BB1873">
        <w:rPr>
          <w:rFonts w:ascii="Calibri" w:hAnsi="Calibri" w:cs="Calibri"/>
          <w:sz w:val="22"/>
          <w:szCs w:val="22"/>
        </w:rPr>
        <w:t xml:space="preserve"> </w:t>
      </w:r>
    </w:p>
    <w:p w:rsidR="00D833AB" w:rsidRPr="002F5DE8" w:rsidRDefault="00D833AB" w:rsidP="00EB2589">
      <w:pPr>
        <w:pStyle w:val="NoSpacing"/>
        <w:jc w:val="both"/>
        <w:rPr>
          <w:rFonts w:ascii="Calibri" w:hAnsi="Calibri" w:cs="Calibri"/>
          <w:sz w:val="22"/>
          <w:szCs w:val="22"/>
        </w:rPr>
      </w:pPr>
      <w:r w:rsidRPr="0017774E">
        <w:rPr>
          <w:rFonts w:ascii="Calibri" w:hAnsi="Calibri" w:cs="Calibri"/>
          <w:b/>
          <w:sz w:val="22"/>
          <w:szCs w:val="22"/>
        </w:rPr>
        <w:t>Databases</w:t>
      </w:r>
      <w:r w:rsidR="0017774E">
        <w:rPr>
          <w:rFonts w:ascii="Calibri" w:hAnsi="Calibri" w:cs="Calibri"/>
          <w:sz w:val="22"/>
          <w:szCs w:val="22"/>
        </w:rPr>
        <w:t xml:space="preserve">: </w:t>
      </w:r>
      <w:r w:rsidRPr="002F5DE8">
        <w:rPr>
          <w:rFonts w:ascii="Calibri" w:hAnsi="Calibri" w:cs="Calibri"/>
          <w:sz w:val="22"/>
          <w:szCs w:val="22"/>
        </w:rPr>
        <w:t>MySQL, Oracle 9i</w:t>
      </w:r>
      <w:r w:rsidR="0017774E">
        <w:rPr>
          <w:rFonts w:ascii="Calibri" w:hAnsi="Calibri" w:cs="Calibri"/>
          <w:sz w:val="22"/>
          <w:szCs w:val="22"/>
        </w:rPr>
        <w:t>/</w:t>
      </w:r>
      <w:r w:rsidRPr="002F5DE8">
        <w:rPr>
          <w:rFonts w:ascii="Calibri" w:hAnsi="Calibri" w:cs="Calibri"/>
          <w:sz w:val="22"/>
          <w:szCs w:val="22"/>
        </w:rPr>
        <w:t xml:space="preserve"> 1</w:t>
      </w:r>
      <w:r w:rsidR="00CD3328" w:rsidRPr="002F5DE8">
        <w:rPr>
          <w:rFonts w:ascii="Calibri" w:hAnsi="Calibri" w:cs="Calibri"/>
          <w:sz w:val="22"/>
          <w:szCs w:val="22"/>
        </w:rPr>
        <w:t>1i</w:t>
      </w:r>
      <w:r w:rsidR="0017774E">
        <w:rPr>
          <w:rFonts w:ascii="Calibri" w:hAnsi="Calibri" w:cs="Calibri"/>
          <w:sz w:val="22"/>
          <w:szCs w:val="22"/>
        </w:rPr>
        <w:t>/</w:t>
      </w:r>
      <w:r w:rsidR="00CD3328" w:rsidRPr="002F5DE8">
        <w:rPr>
          <w:rFonts w:ascii="Calibri" w:hAnsi="Calibri" w:cs="Calibri"/>
          <w:sz w:val="22"/>
          <w:szCs w:val="22"/>
        </w:rPr>
        <w:t xml:space="preserve"> 10g, SQL-Server</w:t>
      </w:r>
      <w:r w:rsidR="0017774E">
        <w:rPr>
          <w:rFonts w:ascii="Calibri" w:hAnsi="Calibri" w:cs="Calibri"/>
          <w:sz w:val="22"/>
          <w:szCs w:val="22"/>
        </w:rPr>
        <w:t xml:space="preserve">, </w:t>
      </w:r>
      <w:r w:rsidRPr="002F5DE8">
        <w:rPr>
          <w:rFonts w:ascii="Calibri" w:hAnsi="Calibri" w:cs="Calibri"/>
          <w:sz w:val="22"/>
          <w:szCs w:val="22"/>
        </w:rPr>
        <w:t>MongoDB</w:t>
      </w:r>
    </w:p>
    <w:p w:rsidR="00D833AB" w:rsidRPr="002F5DE8" w:rsidRDefault="00D833AB" w:rsidP="00EB2589">
      <w:pPr>
        <w:pStyle w:val="NoSpacing"/>
        <w:jc w:val="both"/>
        <w:rPr>
          <w:rFonts w:ascii="Calibri" w:hAnsi="Calibri" w:cs="Calibri"/>
          <w:sz w:val="22"/>
          <w:szCs w:val="22"/>
        </w:rPr>
      </w:pPr>
      <w:r w:rsidRPr="0017774E">
        <w:rPr>
          <w:rFonts w:ascii="Calibri" w:hAnsi="Calibri" w:cs="Calibri"/>
          <w:b/>
          <w:sz w:val="22"/>
          <w:szCs w:val="22"/>
        </w:rPr>
        <w:t>Messaging</w:t>
      </w:r>
      <w:r w:rsidR="0017774E" w:rsidRPr="0017774E">
        <w:rPr>
          <w:rFonts w:ascii="Calibri" w:hAnsi="Calibri" w:cs="Calibri"/>
          <w:b/>
          <w:sz w:val="22"/>
          <w:szCs w:val="22"/>
        </w:rPr>
        <w:t>:</w:t>
      </w:r>
      <w:r w:rsidR="00FF3063" w:rsidRPr="002F5DE8">
        <w:rPr>
          <w:rFonts w:ascii="Calibri" w:hAnsi="Calibri" w:cs="Calibri"/>
          <w:sz w:val="22"/>
          <w:szCs w:val="22"/>
        </w:rPr>
        <w:t xml:space="preserve"> </w:t>
      </w:r>
      <w:r w:rsidRPr="002F5DE8">
        <w:rPr>
          <w:rFonts w:ascii="Calibri" w:hAnsi="Calibri" w:cs="Calibri"/>
          <w:sz w:val="22"/>
          <w:szCs w:val="22"/>
        </w:rPr>
        <w:t>WebLogic 10g</w:t>
      </w:r>
      <w:r w:rsidR="006D1BEC">
        <w:rPr>
          <w:rFonts w:ascii="Calibri" w:hAnsi="Calibri" w:cs="Calibri"/>
          <w:sz w:val="22"/>
          <w:szCs w:val="22"/>
        </w:rPr>
        <w:t>/ 11g, IBM Web</w:t>
      </w:r>
      <w:r w:rsidRPr="002F5DE8">
        <w:rPr>
          <w:rFonts w:ascii="Calibri" w:hAnsi="Calibri" w:cs="Calibri"/>
          <w:sz w:val="22"/>
          <w:szCs w:val="22"/>
        </w:rPr>
        <w:t xml:space="preserve">Sphere </w:t>
      </w:r>
      <w:r w:rsidR="00FF3063" w:rsidRPr="002F5DE8">
        <w:rPr>
          <w:rFonts w:ascii="Calibri" w:hAnsi="Calibri" w:cs="Calibri"/>
          <w:sz w:val="22"/>
          <w:szCs w:val="22"/>
        </w:rPr>
        <w:t>8.x</w:t>
      </w:r>
      <w:r w:rsidR="006D1BEC">
        <w:rPr>
          <w:rFonts w:ascii="Calibri" w:hAnsi="Calibri" w:cs="Calibri"/>
          <w:sz w:val="22"/>
          <w:szCs w:val="22"/>
        </w:rPr>
        <w:t xml:space="preserve">, </w:t>
      </w:r>
      <w:r w:rsidRPr="002F5DE8">
        <w:rPr>
          <w:rFonts w:ascii="Calibri" w:hAnsi="Calibri" w:cs="Calibri"/>
          <w:sz w:val="22"/>
          <w:szCs w:val="22"/>
        </w:rPr>
        <w:t xml:space="preserve">Apache </w:t>
      </w:r>
      <w:proofErr w:type="gramStart"/>
      <w:r w:rsidRPr="002F5DE8">
        <w:rPr>
          <w:rFonts w:ascii="Calibri" w:hAnsi="Calibri" w:cs="Calibri"/>
          <w:sz w:val="22"/>
          <w:szCs w:val="22"/>
        </w:rPr>
        <w:t xml:space="preserve">Tomcat </w:t>
      </w:r>
      <w:r w:rsidR="00AE0B3D" w:rsidRPr="002F5DE8">
        <w:rPr>
          <w:rFonts w:ascii="Calibri" w:hAnsi="Calibri" w:cs="Calibri"/>
          <w:sz w:val="22"/>
          <w:szCs w:val="22"/>
        </w:rPr>
        <w:t xml:space="preserve"> 5.x</w:t>
      </w:r>
      <w:proofErr w:type="gramEnd"/>
      <w:r w:rsidR="00AE0B3D" w:rsidRPr="002F5DE8">
        <w:rPr>
          <w:rFonts w:ascii="Calibri" w:hAnsi="Calibri" w:cs="Calibri"/>
          <w:sz w:val="22"/>
          <w:szCs w:val="22"/>
        </w:rPr>
        <w:t>/</w:t>
      </w:r>
      <w:r w:rsidR="0017774E">
        <w:rPr>
          <w:rFonts w:ascii="Calibri" w:hAnsi="Calibri" w:cs="Calibri"/>
          <w:sz w:val="22"/>
          <w:szCs w:val="22"/>
        </w:rPr>
        <w:t xml:space="preserve"> </w:t>
      </w:r>
      <w:r w:rsidR="00AE0B3D" w:rsidRPr="002F5DE8">
        <w:rPr>
          <w:rFonts w:ascii="Calibri" w:hAnsi="Calibri" w:cs="Calibri"/>
          <w:sz w:val="22"/>
          <w:szCs w:val="22"/>
        </w:rPr>
        <w:t>6.x/</w:t>
      </w:r>
      <w:r w:rsidR="0017774E">
        <w:rPr>
          <w:rFonts w:ascii="Calibri" w:hAnsi="Calibri" w:cs="Calibri"/>
          <w:sz w:val="22"/>
          <w:szCs w:val="22"/>
        </w:rPr>
        <w:t xml:space="preserve"> </w:t>
      </w:r>
      <w:r w:rsidR="00AE0B3D" w:rsidRPr="002F5DE8">
        <w:rPr>
          <w:rFonts w:ascii="Calibri" w:hAnsi="Calibri" w:cs="Calibri"/>
          <w:sz w:val="22"/>
          <w:szCs w:val="22"/>
        </w:rPr>
        <w:t>7.x</w:t>
      </w:r>
    </w:p>
    <w:p w:rsidR="00D833AB" w:rsidRPr="002F5DE8" w:rsidRDefault="00D833AB" w:rsidP="00EB2589">
      <w:pPr>
        <w:pStyle w:val="NoSpacing"/>
        <w:jc w:val="both"/>
        <w:rPr>
          <w:rFonts w:ascii="Calibri" w:hAnsi="Calibri" w:cs="Calibri"/>
          <w:sz w:val="22"/>
          <w:szCs w:val="22"/>
        </w:rPr>
      </w:pPr>
      <w:r w:rsidRPr="0017774E">
        <w:rPr>
          <w:rFonts w:ascii="Calibri" w:hAnsi="Calibri" w:cs="Calibri"/>
          <w:b/>
          <w:sz w:val="22"/>
          <w:szCs w:val="22"/>
        </w:rPr>
        <w:t>IDE</w:t>
      </w:r>
      <w:r w:rsidR="0017774E">
        <w:rPr>
          <w:rFonts w:ascii="Calibri" w:hAnsi="Calibri" w:cs="Calibri"/>
          <w:sz w:val="22"/>
          <w:szCs w:val="22"/>
        </w:rPr>
        <w:t xml:space="preserve">: </w:t>
      </w:r>
      <w:r w:rsidR="00194CC6" w:rsidRPr="002F5DE8">
        <w:rPr>
          <w:rFonts w:ascii="Calibri" w:hAnsi="Calibri" w:cs="Calibri"/>
          <w:sz w:val="22"/>
          <w:szCs w:val="22"/>
        </w:rPr>
        <w:t>Intelli</w:t>
      </w:r>
      <w:r w:rsidR="00CB6C2D" w:rsidRPr="002F5DE8">
        <w:rPr>
          <w:rFonts w:ascii="Calibri" w:hAnsi="Calibri" w:cs="Calibri"/>
          <w:sz w:val="22"/>
          <w:szCs w:val="22"/>
        </w:rPr>
        <w:t>J</w:t>
      </w:r>
      <w:r w:rsidR="00194CC6" w:rsidRPr="002F5DE8">
        <w:rPr>
          <w:rFonts w:ascii="Calibri" w:hAnsi="Calibri" w:cs="Calibri"/>
          <w:sz w:val="22"/>
          <w:szCs w:val="22"/>
        </w:rPr>
        <w:t xml:space="preserve"> IDEA</w:t>
      </w:r>
      <w:r w:rsidR="006D1BEC">
        <w:rPr>
          <w:rFonts w:ascii="Calibri" w:hAnsi="Calibri" w:cs="Calibri"/>
          <w:sz w:val="22"/>
          <w:szCs w:val="22"/>
        </w:rPr>
        <w:t xml:space="preserve">, </w:t>
      </w:r>
      <w:r w:rsidR="00810111" w:rsidRPr="002F5DE8">
        <w:rPr>
          <w:rFonts w:ascii="Calibri" w:hAnsi="Calibri" w:cs="Calibri"/>
          <w:sz w:val="22"/>
          <w:szCs w:val="22"/>
        </w:rPr>
        <w:t>Eclipse</w:t>
      </w:r>
      <w:r w:rsidRPr="002F5DE8">
        <w:rPr>
          <w:rFonts w:ascii="Calibri" w:hAnsi="Calibri" w:cs="Calibri"/>
          <w:sz w:val="22"/>
          <w:szCs w:val="22"/>
        </w:rPr>
        <w:t xml:space="preserve"> </w:t>
      </w:r>
    </w:p>
    <w:p w:rsidR="00A15D7A" w:rsidRPr="002F5DE8" w:rsidRDefault="00A15D7A" w:rsidP="00EB2589">
      <w:pPr>
        <w:pStyle w:val="NoSpacing"/>
        <w:jc w:val="both"/>
        <w:rPr>
          <w:rFonts w:ascii="Calibri" w:hAnsi="Calibri" w:cs="Calibri"/>
          <w:sz w:val="22"/>
          <w:szCs w:val="22"/>
        </w:rPr>
      </w:pPr>
      <w:r w:rsidRPr="0017774E">
        <w:rPr>
          <w:rFonts w:ascii="Calibri" w:hAnsi="Calibri" w:cs="Calibri"/>
          <w:b/>
          <w:sz w:val="22"/>
          <w:szCs w:val="22"/>
        </w:rPr>
        <w:t>Reporting tools</w:t>
      </w:r>
      <w:r w:rsidR="0017774E">
        <w:rPr>
          <w:rFonts w:ascii="Calibri" w:hAnsi="Calibri" w:cs="Calibri"/>
          <w:sz w:val="22"/>
          <w:szCs w:val="22"/>
        </w:rPr>
        <w:t xml:space="preserve">: </w:t>
      </w:r>
      <w:r w:rsidRPr="002F5DE8">
        <w:rPr>
          <w:rFonts w:ascii="Calibri" w:hAnsi="Calibri" w:cs="Calibri"/>
          <w:sz w:val="22"/>
          <w:szCs w:val="22"/>
        </w:rPr>
        <w:t xml:space="preserve">Jasper </w:t>
      </w:r>
      <w:r w:rsidR="006D1BEC">
        <w:rPr>
          <w:rFonts w:ascii="Calibri" w:hAnsi="Calibri" w:cs="Calibri"/>
          <w:sz w:val="22"/>
          <w:szCs w:val="22"/>
        </w:rPr>
        <w:t>R</w:t>
      </w:r>
      <w:r w:rsidRPr="002F5DE8">
        <w:rPr>
          <w:rFonts w:ascii="Calibri" w:hAnsi="Calibri" w:cs="Calibri"/>
          <w:sz w:val="22"/>
          <w:szCs w:val="22"/>
        </w:rPr>
        <w:t>eports</w:t>
      </w:r>
      <w:r w:rsidR="0017774E">
        <w:rPr>
          <w:rFonts w:ascii="Calibri" w:hAnsi="Calibri" w:cs="Calibri"/>
          <w:sz w:val="22"/>
          <w:szCs w:val="22"/>
        </w:rPr>
        <w:t xml:space="preserve">, </w:t>
      </w:r>
      <w:proofErr w:type="spellStart"/>
      <w:r w:rsidR="0017774E">
        <w:rPr>
          <w:rFonts w:ascii="Calibri" w:hAnsi="Calibri" w:cs="Calibri"/>
          <w:sz w:val="22"/>
          <w:szCs w:val="22"/>
        </w:rPr>
        <w:t>iReports</w:t>
      </w:r>
      <w:proofErr w:type="spellEnd"/>
    </w:p>
    <w:p w:rsidR="00D833AB" w:rsidRPr="002F5DE8" w:rsidRDefault="00D833AB" w:rsidP="00EB2589">
      <w:pPr>
        <w:pStyle w:val="NoSpacing"/>
        <w:jc w:val="both"/>
        <w:rPr>
          <w:rFonts w:ascii="Calibri" w:hAnsi="Calibri" w:cs="Calibri"/>
          <w:sz w:val="22"/>
          <w:szCs w:val="22"/>
        </w:rPr>
      </w:pPr>
      <w:r w:rsidRPr="0017774E">
        <w:rPr>
          <w:rFonts w:ascii="Calibri" w:hAnsi="Calibri" w:cs="Calibri"/>
          <w:b/>
          <w:sz w:val="22"/>
          <w:szCs w:val="22"/>
        </w:rPr>
        <w:t>Version Control</w:t>
      </w:r>
      <w:r w:rsidR="0017774E" w:rsidRPr="0017774E">
        <w:rPr>
          <w:rFonts w:ascii="Calibri" w:hAnsi="Calibri" w:cs="Calibri"/>
          <w:b/>
          <w:sz w:val="22"/>
          <w:szCs w:val="22"/>
        </w:rPr>
        <w:t>:</w:t>
      </w:r>
      <w:r w:rsidR="0017774E">
        <w:rPr>
          <w:rFonts w:ascii="Calibri" w:hAnsi="Calibri" w:cs="Calibri"/>
          <w:sz w:val="22"/>
          <w:szCs w:val="22"/>
        </w:rPr>
        <w:t xml:space="preserve"> </w:t>
      </w:r>
      <w:r w:rsidRPr="002F5DE8">
        <w:rPr>
          <w:rFonts w:ascii="Calibri" w:hAnsi="Calibri" w:cs="Calibri"/>
          <w:sz w:val="22"/>
          <w:szCs w:val="22"/>
        </w:rPr>
        <w:t>GIT, IBM Rational Clear case,</w:t>
      </w:r>
      <w:r w:rsidR="001B75E5" w:rsidRPr="002F5DE8">
        <w:rPr>
          <w:rFonts w:ascii="Calibri" w:hAnsi="Calibri" w:cs="Calibri"/>
          <w:sz w:val="22"/>
          <w:szCs w:val="22"/>
        </w:rPr>
        <w:t xml:space="preserve"> HP ALM,</w:t>
      </w:r>
      <w:r w:rsidRPr="002F5DE8">
        <w:rPr>
          <w:rFonts w:ascii="Calibri" w:hAnsi="Calibri" w:cs="Calibri"/>
          <w:sz w:val="22"/>
          <w:szCs w:val="22"/>
        </w:rPr>
        <w:t xml:space="preserve"> C</w:t>
      </w:r>
      <w:r w:rsidR="009C13BB" w:rsidRPr="002F5DE8">
        <w:rPr>
          <w:rFonts w:ascii="Calibri" w:hAnsi="Calibri" w:cs="Calibri"/>
          <w:sz w:val="22"/>
          <w:szCs w:val="22"/>
        </w:rPr>
        <w:t>VS (Concurrent Versions System)</w:t>
      </w:r>
      <w:r w:rsidR="006D1BEC">
        <w:rPr>
          <w:rFonts w:ascii="Calibri" w:hAnsi="Calibri" w:cs="Calibri"/>
          <w:sz w:val="22"/>
          <w:szCs w:val="22"/>
        </w:rPr>
        <w:t>,</w:t>
      </w:r>
      <w:r w:rsidRPr="002F5DE8">
        <w:rPr>
          <w:rFonts w:ascii="Calibri" w:hAnsi="Calibri" w:cs="Calibri"/>
          <w:sz w:val="22"/>
          <w:szCs w:val="22"/>
        </w:rPr>
        <w:t xml:space="preserve"> </w:t>
      </w:r>
      <w:r w:rsidR="009C13BB" w:rsidRPr="002F5DE8">
        <w:rPr>
          <w:rFonts w:ascii="Calibri" w:hAnsi="Calibri" w:cs="Calibri"/>
          <w:sz w:val="22"/>
          <w:szCs w:val="22"/>
        </w:rPr>
        <w:t>Perforce</w:t>
      </w:r>
    </w:p>
    <w:p w:rsidR="00D833AB" w:rsidRPr="002F5DE8" w:rsidRDefault="0017774E" w:rsidP="00EB2589">
      <w:pPr>
        <w:pStyle w:val="NoSpacing"/>
        <w:jc w:val="both"/>
        <w:rPr>
          <w:rFonts w:ascii="Calibri" w:hAnsi="Calibri" w:cs="Calibri"/>
          <w:sz w:val="22"/>
          <w:szCs w:val="22"/>
        </w:rPr>
      </w:pPr>
      <w:r w:rsidRPr="0017774E">
        <w:rPr>
          <w:rFonts w:ascii="Calibri" w:hAnsi="Calibri" w:cs="Calibri"/>
          <w:b/>
          <w:sz w:val="22"/>
          <w:szCs w:val="22"/>
        </w:rPr>
        <w:t>CI/ CD:</w:t>
      </w:r>
      <w:r w:rsidR="00D833AB" w:rsidRPr="002F5DE8">
        <w:rPr>
          <w:rFonts w:ascii="Calibri" w:hAnsi="Calibri" w:cs="Calibri"/>
          <w:sz w:val="22"/>
          <w:szCs w:val="22"/>
        </w:rPr>
        <w:tab/>
      </w:r>
      <w:proofErr w:type="gramStart"/>
      <w:r w:rsidR="00D833AB" w:rsidRPr="002F5DE8">
        <w:rPr>
          <w:rFonts w:ascii="Calibri" w:hAnsi="Calibri" w:cs="Calibri"/>
          <w:sz w:val="22"/>
          <w:szCs w:val="22"/>
        </w:rPr>
        <w:t>Maven</w:t>
      </w:r>
      <w:r w:rsidR="006D1BEC">
        <w:rPr>
          <w:rFonts w:ascii="Calibri" w:hAnsi="Calibri" w:cs="Calibri"/>
          <w:sz w:val="22"/>
          <w:szCs w:val="22"/>
        </w:rPr>
        <w:t>,</w:t>
      </w:r>
      <w:r w:rsidR="00D833AB" w:rsidRPr="002F5DE8">
        <w:rPr>
          <w:rFonts w:ascii="Calibri" w:hAnsi="Calibri" w:cs="Calibri"/>
          <w:sz w:val="22"/>
          <w:szCs w:val="22"/>
        </w:rPr>
        <w:t xml:space="preserve">  ANT</w:t>
      </w:r>
      <w:proofErr w:type="gramEnd"/>
    </w:p>
    <w:p w:rsidR="00D833AB" w:rsidRPr="002F5DE8" w:rsidRDefault="00D833AB" w:rsidP="00EB2589">
      <w:pPr>
        <w:pStyle w:val="NoSpacing"/>
        <w:jc w:val="both"/>
        <w:rPr>
          <w:rFonts w:ascii="Calibri" w:hAnsi="Calibri" w:cs="Calibri"/>
          <w:sz w:val="22"/>
          <w:szCs w:val="22"/>
        </w:rPr>
      </w:pPr>
      <w:r w:rsidRPr="0017774E">
        <w:rPr>
          <w:rFonts w:ascii="Calibri" w:hAnsi="Calibri" w:cs="Calibri"/>
          <w:b/>
          <w:sz w:val="22"/>
          <w:szCs w:val="22"/>
        </w:rPr>
        <w:t>Test Tools</w:t>
      </w:r>
      <w:r w:rsidR="0017774E" w:rsidRPr="0017774E">
        <w:rPr>
          <w:rFonts w:ascii="Calibri" w:hAnsi="Calibri" w:cs="Calibri"/>
          <w:b/>
          <w:sz w:val="22"/>
          <w:szCs w:val="22"/>
        </w:rPr>
        <w:t xml:space="preserve">: </w:t>
      </w:r>
      <w:r w:rsidRPr="002F5DE8">
        <w:rPr>
          <w:rFonts w:ascii="Calibri" w:hAnsi="Calibri" w:cs="Calibri"/>
          <w:sz w:val="22"/>
          <w:szCs w:val="22"/>
        </w:rPr>
        <w:t>Junit</w:t>
      </w:r>
      <w:r w:rsidR="006D1BEC">
        <w:rPr>
          <w:rFonts w:ascii="Calibri" w:hAnsi="Calibri" w:cs="Calibri"/>
          <w:sz w:val="22"/>
          <w:szCs w:val="22"/>
        </w:rPr>
        <w:t>,</w:t>
      </w:r>
      <w:r w:rsidR="00A15D7A" w:rsidRPr="002F5DE8">
        <w:rPr>
          <w:rFonts w:ascii="Calibri" w:hAnsi="Calibri" w:cs="Calibri"/>
          <w:sz w:val="22"/>
          <w:szCs w:val="22"/>
        </w:rPr>
        <w:t xml:space="preserve"> Cucumber</w:t>
      </w:r>
    </w:p>
    <w:p w:rsidR="00D833AB" w:rsidRPr="002F5DE8" w:rsidRDefault="00D833AB" w:rsidP="00EB2589">
      <w:pPr>
        <w:pStyle w:val="NoSpacing"/>
        <w:jc w:val="both"/>
        <w:rPr>
          <w:rFonts w:ascii="Calibri" w:hAnsi="Calibri" w:cs="Calibri"/>
          <w:sz w:val="22"/>
          <w:szCs w:val="22"/>
        </w:rPr>
      </w:pPr>
    </w:p>
    <w:p w:rsidR="002C7BF0" w:rsidRDefault="00D833AB" w:rsidP="00EB2589">
      <w:pPr>
        <w:pStyle w:val="NoSpacing"/>
        <w:jc w:val="both"/>
        <w:rPr>
          <w:rFonts w:ascii="Calibri" w:hAnsi="Calibri" w:cs="Calibri"/>
          <w:b/>
          <w:sz w:val="22"/>
          <w:szCs w:val="22"/>
        </w:rPr>
      </w:pPr>
      <w:r w:rsidRPr="00772DF4">
        <w:rPr>
          <w:rFonts w:ascii="Calibri" w:hAnsi="Calibri" w:cs="Calibri"/>
          <w:b/>
          <w:sz w:val="22"/>
          <w:szCs w:val="22"/>
        </w:rPr>
        <w:t>Professional Experience:</w:t>
      </w:r>
    </w:p>
    <w:p w:rsidR="008E4682" w:rsidRDefault="008E4682" w:rsidP="00EB2589">
      <w:pPr>
        <w:pStyle w:val="NoSpacing"/>
        <w:jc w:val="both"/>
        <w:rPr>
          <w:rFonts w:ascii="Calibri" w:hAnsi="Calibri" w:cs="Calibri"/>
          <w:b/>
          <w:sz w:val="22"/>
          <w:szCs w:val="22"/>
        </w:rPr>
      </w:pPr>
    </w:p>
    <w:p w:rsidR="008E4682" w:rsidRPr="00772DF4" w:rsidRDefault="008E4682" w:rsidP="008E4682">
      <w:pPr>
        <w:pStyle w:val="NoSpacing"/>
        <w:jc w:val="both"/>
        <w:rPr>
          <w:rFonts w:ascii="Calibri" w:hAnsi="Calibri" w:cs="Calibri"/>
          <w:b/>
          <w:sz w:val="22"/>
          <w:szCs w:val="22"/>
        </w:rPr>
      </w:pPr>
      <w:r>
        <w:rPr>
          <w:rFonts w:ascii="Calibri" w:hAnsi="Calibri" w:cs="Calibri"/>
          <w:b/>
          <w:sz w:val="22"/>
          <w:szCs w:val="22"/>
        </w:rPr>
        <w:t>Barclays</w:t>
      </w:r>
      <w:r w:rsidRPr="00143E8D">
        <w:rPr>
          <w:rFonts w:ascii="Calibri" w:hAnsi="Calibri" w:cs="Calibri"/>
          <w:b/>
          <w:sz w:val="22"/>
          <w:szCs w:val="22"/>
        </w:rPr>
        <w:t xml:space="preserve">, </w:t>
      </w:r>
      <w:r>
        <w:rPr>
          <w:rFonts w:ascii="Calibri" w:hAnsi="Calibri" w:cs="Calibri"/>
          <w:b/>
          <w:sz w:val="22"/>
          <w:szCs w:val="22"/>
        </w:rPr>
        <w:t>New York</w:t>
      </w:r>
      <w:r w:rsidRPr="00143E8D">
        <w:rPr>
          <w:rFonts w:ascii="Calibri" w:hAnsi="Calibri" w:cs="Calibri"/>
          <w:b/>
          <w:sz w:val="22"/>
          <w:szCs w:val="22"/>
        </w:rPr>
        <w:t xml:space="preserve">, </w:t>
      </w:r>
      <w:r>
        <w:rPr>
          <w:rFonts w:ascii="Calibri" w:hAnsi="Calibri" w:cs="Calibri"/>
          <w:b/>
          <w:sz w:val="22"/>
          <w:szCs w:val="22"/>
        </w:rPr>
        <w:t>USA</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00AA1261">
        <w:rPr>
          <w:rFonts w:ascii="Calibri" w:hAnsi="Calibri" w:cs="Calibri"/>
          <w:b/>
          <w:sz w:val="22"/>
          <w:szCs w:val="22"/>
        </w:rPr>
        <w:tab/>
        <w:t xml:space="preserve"> </w:t>
      </w:r>
      <w:r w:rsidR="00531C07">
        <w:rPr>
          <w:rFonts w:ascii="Calibri" w:hAnsi="Calibri" w:cs="Calibri"/>
          <w:b/>
          <w:sz w:val="22"/>
          <w:szCs w:val="22"/>
        </w:rPr>
        <w:t>June</w:t>
      </w:r>
      <w:r w:rsidRPr="00772DF4">
        <w:rPr>
          <w:rFonts w:ascii="Calibri" w:hAnsi="Calibri" w:cs="Calibri"/>
          <w:b/>
          <w:sz w:val="22"/>
          <w:szCs w:val="22"/>
        </w:rPr>
        <w:t xml:space="preserve"> 201</w:t>
      </w:r>
      <w:r>
        <w:rPr>
          <w:rFonts w:ascii="Calibri" w:hAnsi="Calibri" w:cs="Calibri"/>
          <w:b/>
          <w:sz w:val="22"/>
          <w:szCs w:val="22"/>
        </w:rPr>
        <w:t>8</w:t>
      </w:r>
      <w:r w:rsidRPr="00772DF4">
        <w:rPr>
          <w:rFonts w:ascii="Calibri" w:hAnsi="Calibri" w:cs="Calibri"/>
          <w:b/>
          <w:sz w:val="22"/>
          <w:szCs w:val="22"/>
        </w:rPr>
        <w:t xml:space="preserve"> – </w:t>
      </w:r>
      <w:r>
        <w:rPr>
          <w:rFonts w:ascii="Calibri" w:hAnsi="Calibri" w:cs="Calibri"/>
          <w:b/>
          <w:sz w:val="22"/>
          <w:szCs w:val="22"/>
        </w:rPr>
        <w:t>Present</w:t>
      </w:r>
    </w:p>
    <w:p w:rsidR="008E4682" w:rsidRDefault="008E4682" w:rsidP="008E4682">
      <w:pPr>
        <w:pStyle w:val="NoSpacing"/>
        <w:jc w:val="both"/>
        <w:rPr>
          <w:rFonts w:ascii="Calibri" w:hAnsi="Calibri" w:cs="Calibri"/>
          <w:b/>
          <w:sz w:val="22"/>
          <w:szCs w:val="22"/>
        </w:rPr>
      </w:pPr>
      <w:r>
        <w:rPr>
          <w:rFonts w:ascii="Calibri" w:hAnsi="Calibri" w:cs="Calibri"/>
          <w:b/>
          <w:sz w:val="22"/>
          <w:szCs w:val="22"/>
        </w:rPr>
        <w:t>Java</w:t>
      </w:r>
      <w:r w:rsidRPr="00772DF4">
        <w:rPr>
          <w:rFonts w:ascii="Calibri" w:hAnsi="Calibri" w:cs="Calibri"/>
          <w:b/>
          <w:sz w:val="22"/>
          <w:szCs w:val="22"/>
        </w:rPr>
        <w:t xml:space="preserve"> Developer </w:t>
      </w:r>
    </w:p>
    <w:p w:rsidR="008E4682" w:rsidRDefault="008E4682" w:rsidP="00EB2589">
      <w:pPr>
        <w:pStyle w:val="NoSpacing"/>
        <w:jc w:val="both"/>
        <w:rPr>
          <w:rFonts w:ascii="Calibri" w:hAnsi="Calibri" w:cs="Calibri"/>
          <w:sz w:val="22"/>
          <w:szCs w:val="22"/>
        </w:rPr>
      </w:pPr>
      <w:r>
        <w:rPr>
          <w:rFonts w:ascii="Calibri" w:hAnsi="Calibri" w:cs="Calibri"/>
          <w:sz w:val="22"/>
          <w:szCs w:val="22"/>
        </w:rPr>
        <w:t>Design and develop</w:t>
      </w:r>
      <w:r w:rsidR="00531C07">
        <w:rPr>
          <w:rFonts w:ascii="Calibri" w:hAnsi="Calibri" w:cs="Calibri"/>
          <w:sz w:val="22"/>
          <w:szCs w:val="22"/>
        </w:rPr>
        <w:t>ed an application for the aggregator (Bloomberg) to capture the interactions between the research provider and client. Those interactions are reviewed by Sales team and they generate a report and publish to client.</w:t>
      </w:r>
    </w:p>
    <w:p w:rsidR="00531C07" w:rsidRDefault="00531C07" w:rsidP="00531C07">
      <w:pPr>
        <w:pStyle w:val="NoSpacing"/>
        <w:jc w:val="both"/>
        <w:rPr>
          <w:rFonts w:ascii="Calibri" w:hAnsi="Calibri" w:cs="Calibri"/>
          <w:b/>
          <w:sz w:val="22"/>
          <w:szCs w:val="22"/>
        </w:rPr>
      </w:pPr>
    </w:p>
    <w:p w:rsidR="00531C07" w:rsidRPr="00772DF4" w:rsidRDefault="00531C07" w:rsidP="00531C07">
      <w:pPr>
        <w:pStyle w:val="NoSpacing"/>
        <w:jc w:val="both"/>
        <w:rPr>
          <w:rFonts w:ascii="Calibri" w:hAnsi="Calibri" w:cs="Calibri"/>
          <w:b/>
          <w:sz w:val="22"/>
          <w:szCs w:val="22"/>
        </w:rPr>
      </w:pPr>
      <w:r w:rsidRPr="00772DF4">
        <w:rPr>
          <w:rFonts w:ascii="Calibri" w:hAnsi="Calibri" w:cs="Calibri"/>
          <w:b/>
          <w:sz w:val="22"/>
          <w:szCs w:val="22"/>
        </w:rPr>
        <w:lastRenderedPageBreak/>
        <w:t>Responsibilities:</w:t>
      </w:r>
      <w:r w:rsidRPr="00772DF4">
        <w:rPr>
          <w:rFonts w:ascii="Calibri" w:hAnsi="Calibri" w:cs="Calibri"/>
          <w:b/>
          <w:sz w:val="22"/>
          <w:szCs w:val="22"/>
        </w:rPr>
        <w:tab/>
      </w:r>
    </w:p>
    <w:p w:rsidR="00531C07" w:rsidRDefault="00531C07" w:rsidP="00EB2589">
      <w:pPr>
        <w:pStyle w:val="NoSpacing"/>
        <w:jc w:val="both"/>
        <w:rPr>
          <w:rFonts w:ascii="Calibri" w:hAnsi="Calibri" w:cs="Calibri"/>
          <w:sz w:val="22"/>
          <w:szCs w:val="22"/>
        </w:rPr>
      </w:pPr>
    </w:p>
    <w:p w:rsidR="00531C07" w:rsidRDefault="00531C07" w:rsidP="00531C07">
      <w:pPr>
        <w:pStyle w:val="NoSpacing"/>
        <w:numPr>
          <w:ilvl w:val="0"/>
          <w:numId w:val="6"/>
        </w:numPr>
        <w:jc w:val="both"/>
        <w:rPr>
          <w:rFonts w:ascii="Calibri" w:hAnsi="Calibri" w:cs="Calibri"/>
          <w:sz w:val="22"/>
          <w:szCs w:val="22"/>
        </w:rPr>
      </w:pPr>
      <w:r>
        <w:rPr>
          <w:rFonts w:ascii="Calibri" w:hAnsi="Calibri" w:cs="Calibri"/>
          <w:sz w:val="22"/>
          <w:szCs w:val="22"/>
        </w:rPr>
        <w:t>Design</w:t>
      </w:r>
      <w:r w:rsidRPr="00B5484E">
        <w:rPr>
          <w:rFonts w:ascii="Calibri" w:hAnsi="Calibri" w:cs="Calibri"/>
          <w:sz w:val="22"/>
          <w:szCs w:val="22"/>
        </w:rPr>
        <w:t xml:space="preserve">, develop and unit test </w:t>
      </w:r>
      <w:r>
        <w:rPr>
          <w:rFonts w:ascii="Calibri" w:hAnsi="Calibri" w:cs="Calibri"/>
          <w:sz w:val="22"/>
          <w:szCs w:val="22"/>
        </w:rPr>
        <w:t>the application capturing the interactions between the research provider and client</w:t>
      </w:r>
      <w:r w:rsidRPr="00B5484E">
        <w:rPr>
          <w:rFonts w:ascii="Calibri" w:hAnsi="Calibri" w:cs="Calibri"/>
          <w:sz w:val="22"/>
          <w:szCs w:val="22"/>
        </w:rPr>
        <w:t>.</w:t>
      </w:r>
    </w:p>
    <w:p w:rsidR="00531C07" w:rsidRDefault="00531C07" w:rsidP="00531C07">
      <w:pPr>
        <w:pStyle w:val="NoSpacing"/>
        <w:numPr>
          <w:ilvl w:val="0"/>
          <w:numId w:val="6"/>
        </w:numPr>
        <w:jc w:val="both"/>
        <w:rPr>
          <w:rFonts w:ascii="Calibri" w:hAnsi="Calibri" w:cs="Calibri"/>
          <w:sz w:val="22"/>
          <w:szCs w:val="22"/>
        </w:rPr>
      </w:pPr>
      <w:r>
        <w:rPr>
          <w:rFonts w:ascii="Calibri" w:hAnsi="Calibri" w:cs="Calibri"/>
          <w:sz w:val="22"/>
          <w:szCs w:val="22"/>
        </w:rPr>
        <w:t xml:space="preserve">Created the Job schedulers using Spring and trigger the jobs that would generate report fetching data from </w:t>
      </w:r>
      <w:proofErr w:type="spellStart"/>
      <w:r>
        <w:rPr>
          <w:rFonts w:ascii="Calibri" w:hAnsi="Calibri" w:cs="Calibri"/>
          <w:sz w:val="22"/>
          <w:szCs w:val="22"/>
        </w:rPr>
        <w:t>SalesForce</w:t>
      </w:r>
      <w:proofErr w:type="spellEnd"/>
      <w:r>
        <w:rPr>
          <w:rFonts w:ascii="Calibri" w:hAnsi="Calibri" w:cs="Calibri"/>
          <w:sz w:val="22"/>
          <w:szCs w:val="22"/>
        </w:rPr>
        <w:t xml:space="preserve"> database and Data Lake which is based on Hadoop </w:t>
      </w:r>
      <w:r w:rsidR="00355C58">
        <w:rPr>
          <w:rFonts w:ascii="Calibri" w:hAnsi="Calibri" w:cs="Calibri"/>
          <w:sz w:val="22"/>
          <w:szCs w:val="22"/>
        </w:rPr>
        <w:t>Ecosystem</w:t>
      </w:r>
      <w:r>
        <w:rPr>
          <w:rFonts w:ascii="Calibri" w:hAnsi="Calibri" w:cs="Calibri"/>
          <w:sz w:val="22"/>
          <w:szCs w:val="22"/>
        </w:rPr>
        <w:t>.</w:t>
      </w:r>
    </w:p>
    <w:p w:rsidR="00531C07" w:rsidRDefault="00531C07" w:rsidP="00531C07">
      <w:pPr>
        <w:pStyle w:val="NoSpacing"/>
        <w:numPr>
          <w:ilvl w:val="0"/>
          <w:numId w:val="6"/>
        </w:numPr>
        <w:jc w:val="both"/>
        <w:rPr>
          <w:rFonts w:ascii="Calibri" w:hAnsi="Calibri" w:cs="Calibri"/>
          <w:sz w:val="22"/>
          <w:szCs w:val="22"/>
        </w:rPr>
      </w:pPr>
      <w:r>
        <w:rPr>
          <w:rFonts w:ascii="Calibri" w:hAnsi="Calibri" w:cs="Calibri"/>
          <w:sz w:val="22"/>
          <w:szCs w:val="22"/>
        </w:rPr>
        <w:t xml:space="preserve">Define </w:t>
      </w:r>
      <w:r w:rsidR="00355C58">
        <w:rPr>
          <w:rFonts w:ascii="Calibri" w:hAnsi="Calibri" w:cs="Calibri"/>
          <w:sz w:val="22"/>
          <w:szCs w:val="22"/>
        </w:rPr>
        <w:t>configuration</w:t>
      </w:r>
      <w:r>
        <w:rPr>
          <w:rFonts w:ascii="Calibri" w:hAnsi="Calibri" w:cs="Calibri"/>
          <w:sz w:val="22"/>
          <w:szCs w:val="22"/>
        </w:rPr>
        <w:t xml:space="preserve"> for clients like Bloomberg, </w:t>
      </w:r>
      <w:proofErr w:type="spellStart"/>
      <w:r>
        <w:rPr>
          <w:rFonts w:ascii="Calibri" w:hAnsi="Calibri" w:cs="Calibri"/>
          <w:sz w:val="22"/>
          <w:szCs w:val="22"/>
        </w:rPr>
        <w:t>Dealogic</w:t>
      </w:r>
      <w:proofErr w:type="spellEnd"/>
      <w:r>
        <w:rPr>
          <w:rFonts w:ascii="Calibri" w:hAnsi="Calibri" w:cs="Calibri"/>
          <w:sz w:val="22"/>
          <w:szCs w:val="22"/>
        </w:rPr>
        <w:t xml:space="preserve">, </w:t>
      </w:r>
      <w:proofErr w:type="spellStart"/>
      <w:r>
        <w:rPr>
          <w:rFonts w:ascii="Calibri" w:hAnsi="Calibri" w:cs="Calibri"/>
          <w:sz w:val="22"/>
          <w:szCs w:val="22"/>
        </w:rPr>
        <w:t>Commcise</w:t>
      </w:r>
      <w:proofErr w:type="spellEnd"/>
      <w:r>
        <w:rPr>
          <w:rFonts w:ascii="Calibri" w:hAnsi="Calibri" w:cs="Calibri"/>
          <w:sz w:val="22"/>
          <w:szCs w:val="22"/>
        </w:rPr>
        <w:t xml:space="preserve">, </w:t>
      </w:r>
      <w:proofErr w:type="spellStart"/>
      <w:r>
        <w:rPr>
          <w:rFonts w:ascii="Calibri" w:hAnsi="Calibri" w:cs="Calibri"/>
          <w:sz w:val="22"/>
          <w:szCs w:val="22"/>
        </w:rPr>
        <w:t>CoprAxe</w:t>
      </w:r>
      <w:proofErr w:type="spellEnd"/>
      <w:r>
        <w:rPr>
          <w:rFonts w:ascii="Calibri" w:hAnsi="Calibri" w:cs="Calibri"/>
          <w:sz w:val="22"/>
          <w:szCs w:val="22"/>
        </w:rPr>
        <w:t xml:space="preserve"> and </w:t>
      </w:r>
      <w:proofErr w:type="spellStart"/>
      <w:r>
        <w:rPr>
          <w:rFonts w:ascii="Calibri" w:hAnsi="Calibri" w:cs="Calibri"/>
          <w:sz w:val="22"/>
          <w:szCs w:val="22"/>
        </w:rPr>
        <w:t>ONEAccess</w:t>
      </w:r>
      <w:proofErr w:type="spellEnd"/>
      <w:r>
        <w:rPr>
          <w:rFonts w:ascii="Calibri" w:hAnsi="Calibri" w:cs="Calibri"/>
          <w:sz w:val="22"/>
          <w:szCs w:val="22"/>
        </w:rPr>
        <w:t xml:space="preserve"> and generate report based on various filter conditions.</w:t>
      </w:r>
    </w:p>
    <w:p w:rsidR="00E01C15" w:rsidRDefault="00E01C15" w:rsidP="00531C07">
      <w:pPr>
        <w:pStyle w:val="NoSpacing"/>
        <w:numPr>
          <w:ilvl w:val="0"/>
          <w:numId w:val="6"/>
        </w:numPr>
        <w:jc w:val="both"/>
        <w:rPr>
          <w:rFonts w:ascii="Calibri" w:hAnsi="Calibri" w:cs="Calibri"/>
          <w:sz w:val="22"/>
          <w:szCs w:val="22"/>
        </w:rPr>
      </w:pPr>
      <w:r>
        <w:rPr>
          <w:rFonts w:ascii="Calibri" w:hAnsi="Calibri" w:cs="Calibri"/>
          <w:sz w:val="22"/>
          <w:szCs w:val="22"/>
        </w:rPr>
        <w:t>Implement OAUTH authentication to interact with Salesforce CRM.</w:t>
      </w:r>
    </w:p>
    <w:p w:rsidR="00355C58" w:rsidRDefault="00355C58" w:rsidP="00531C07">
      <w:pPr>
        <w:pStyle w:val="NoSpacing"/>
        <w:numPr>
          <w:ilvl w:val="0"/>
          <w:numId w:val="6"/>
        </w:numPr>
        <w:jc w:val="both"/>
        <w:rPr>
          <w:rFonts w:ascii="Calibri" w:hAnsi="Calibri" w:cs="Calibri"/>
          <w:sz w:val="22"/>
          <w:szCs w:val="22"/>
        </w:rPr>
      </w:pPr>
      <w:r>
        <w:rPr>
          <w:rFonts w:ascii="Calibri" w:hAnsi="Calibri" w:cs="Calibri"/>
          <w:sz w:val="22"/>
          <w:szCs w:val="22"/>
        </w:rPr>
        <w:t>Design the reports using Jasper reports, generate reports in CSV, XLS and XML formats.</w:t>
      </w:r>
    </w:p>
    <w:p w:rsidR="00531C07" w:rsidRDefault="00355C58" w:rsidP="00531C07">
      <w:pPr>
        <w:pStyle w:val="NoSpacing"/>
        <w:numPr>
          <w:ilvl w:val="0"/>
          <w:numId w:val="6"/>
        </w:numPr>
        <w:jc w:val="both"/>
        <w:rPr>
          <w:rFonts w:ascii="Calibri" w:hAnsi="Calibri" w:cs="Calibri"/>
          <w:sz w:val="22"/>
          <w:szCs w:val="22"/>
        </w:rPr>
      </w:pPr>
      <w:r>
        <w:rPr>
          <w:rFonts w:ascii="Calibri" w:hAnsi="Calibri" w:cs="Calibri"/>
          <w:sz w:val="22"/>
          <w:szCs w:val="22"/>
        </w:rPr>
        <w:t>Package the application and its dependencies with the help of Docker.</w:t>
      </w:r>
    </w:p>
    <w:p w:rsidR="00E01C15" w:rsidRDefault="00E01C15" w:rsidP="00531C07">
      <w:pPr>
        <w:pStyle w:val="NoSpacing"/>
        <w:numPr>
          <w:ilvl w:val="0"/>
          <w:numId w:val="6"/>
        </w:numPr>
        <w:jc w:val="both"/>
        <w:rPr>
          <w:rFonts w:ascii="Calibri" w:hAnsi="Calibri" w:cs="Calibri"/>
          <w:sz w:val="22"/>
          <w:szCs w:val="22"/>
        </w:rPr>
      </w:pPr>
      <w:r>
        <w:rPr>
          <w:rFonts w:ascii="Calibri" w:hAnsi="Calibri" w:cs="Calibri"/>
          <w:sz w:val="22"/>
          <w:szCs w:val="22"/>
        </w:rPr>
        <w:t xml:space="preserve">Deploying the application in the </w:t>
      </w:r>
      <w:proofErr w:type="spellStart"/>
      <w:r>
        <w:rPr>
          <w:rFonts w:ascii="Calibri" w:hAnsi="Calibri" w:cs="Calibri"/>
          <w:sz w:val="22"/>
          <w:szCs w:val="22"/>
        </w:rPr>
        <w:t>Openshift</w:t>
      </w:r>
      <w:proofErr w:type="spellEnd"/>
      <w:r>
        <w:rPr>
          <w:rFonts w:ascii="Calibri" w:hAnsi="Calibri" w:cs="Calibri"/>
          <w:sz w:val="22"/>
          <w:szCs w:val="22"/>
        </w:rPr>
        <w:t xml:space="preserve"> cloud platform.</w:t>
      </w:r>
    </w:p>
    <w:p w:rsidR="00355C58" w:rsidRDefault="00355C58" w:rsidP="00EB2589">
      <w:pPr>
        <w:pStyle w:val="NoSpacing"/>
        <w:jc w:val="both"/>
        <w:rPr>
          <w:rFonts w:ascii="Calibri" w:hAnsi="Calibri" w:cs="Calibri"/>
          <w:b/>
          <w:sz w:val="22"/>
          <w:szCs w:val="22"/>
        </w:rPr>
      </w:pPr>
      <w:r w:rsidRPr="002F5DE8">
        <w:rPr>
          <w:rFonts w:ascii="Calibri" w:hAnsi="Calibri" w:cs="Calibri"/>
          <w:sz w:val="22"/>
          <w:szCs w:val="22"/>
        </w:rPr>
        <w:t>Environment:</w:t>
      </w:r>
      <w:r>
        <w:rPr>
          <w:rFonts w:ascii="Calibri" w:hAnsi="Calibri" w:cs="Calibri"/>
          <w:sz w:val="22"/>
          <w:szCs w:val="22"/>
        </w:rPr>
        <w:t xml:space="preserve"> </w:t>
      </w:r>
      <w:r w:rsidRPr="002F5DE8">
        <w:rPr>
          <w:rFonts w:ascii="Calibri" w:hAnsi="Calibri" w:cs="Calibri"/>
          <w:sz w:val="22"/>
          <w:szCs w:val="22"/>
        </w:rPr>
        <w:t>JDK1.</w:t>
      </w:r>
      <w:r w:rsidR="003331F6">
        <w:rPr>
          <w:rFonts w:ascii="Calibri" w:hAnsi="Calibri" w:cs="Calibri"/>
          <w:sz w:val="22"/>
          <w:szCs w:val="22"/>
        </w:rPr>
        <w:t>8</w:t>
      </w:r>
      <w:r>
        <w:rPr>
          <w:rFonts w:ascii="Calibri" w:hAnsi="Calibri" w:cs="Calibri"/>
          <w:sz w:val="22"/>
          <w:szCs w:val="22"/>
        </w:rPr>
        <w:t>, Spring Scheduler, Spring Boot</w:t>
      </w:r>
      <w:r w:rsidR="003331F6">
        <w:rPr>
          <w:rFonts w:ascii="Calibri" w:hAnsi="Calibri" w:cs="Calibri"/>
          <w:sz w:val="22"/>
          <w:szCs w:val="22"/>
        </w:rPr>
        <w:t>, REST</w:t>
      </w:r>
      <w:bookmarkStart w:id="0" w:name="_GoBack"/>
      <w:bookmarkEnd w:id="0"/>
      <w:r>
        <w:rPr>
          <w:rFonts w:ascii="Calibri" w:hAnsi="Calibri" w:cs="Calibri"/>
          <w:sz w:val="22"/>
          <w:szCs w:val="22"/>
        </w:rPr>
        <w:t xml:space="preserve"> and Jasper reports.</w:t>
      </w:r>
    </w:p>
    <w:p w:rsidR="003A1C3A" w:rsidRPr="00772DF4" w:rsidRDefault="003A1C3A" w:rsidP="00EB2589">
      <w:pPr>
        <w:pStyle w:val="NoSpacing"/>
        <w:jc w:val="both"/>
        <w:rPr>
          <w:rFonts w:ascii="Calibri" w:hAnsi="Calibri" w:cs="Calibri"/>
          <w:b/>
          <w:sz w:val="22"/>
          <w:szCs w:val="22"/>
        </w:rPr>
      </w:pPr>
    </w:p>
    <w:p w:rsidR="00D833AB" w:rsidRPr="00772DF4" w:rsidRDefault="00451271" w:rsidP="00EB2589">
      <w:pPr>
        <w:pStyle w:val="NoSpacing"/>
        <w:jc w:val="both"/>
        <w:rPr>
          <w:rFonts w:ascii="Calibri" w:hAnsi="Calibri" w:cs="Calibri"/>
          <w:b/>
          <w:sz w:val="22"/>
          <w:szCs w:val="22"/>
        </w:rPr>
      </w:pPr>
      <w:r w:rsidRPr="00772DF4">
        <w:rPr>
          <w:rFonts w:ascii="Calibri" w:hAnsi="Calibri" w:cs="Calibri"/>
          <w:b/>
          <w:sz w:val="22"/>
          <w:szCs w:val="22"/>
        </w:rPr>
        <w:t>ANZ</w:t>
      </w:r>
      <w:r w:rsidR="00720ADA" w:rsidRPr="00772DF4">
        <w:rPr>
          <w:rFonts w:ascii="Calibri" w:hAnsi="Calibri" w:cs="Calibri"/>
          <w:b/>
          <w:sz w:val="22"/>
          <w:szCs w:val="22"/>
        </w:rPr>
        <w:t xml:space="preserve"> </w:t>
      </w:r>
      <w:r w:rsidR="00D064FE" w:rsidRPr="00772DF4">
        <w:rPr>
          <w:rFonts w:ascii="Calibri" w:hAnsi="Calibri" w:cs="Calibri"/>
          <w:b/>
          <w:sz w:val="22"/>
          <w:szCs w:val="22"/>
        </w:rPr>
        <w:t>Banking Group</w:t>
      </w:r>
      <w:r w:rsidR="0006555B" w:rsidRPr="00143E8D">
        <w:rPr>
          <w:rFonts w:ascii="Calibri" w:hAnsi="Calibri" w:cs="Calibri"/>
          <w:b/>
          <w:sz w:val="22"/>
          <w:szCs w:val="22"/>
        </w:rPr>
        <w:t>, Bangalore, INDIA</w:t>
      </w:r>
      <w:r w:rsidR="00DF5ACE">
        <w:rPr>
          <w:rFonts w:ascii="Calibri" w:hAnsi="Calibri" w:cs="Calibri"/>
          <w:b/>
          <w:sz w:val="22"/>
          <w:szCs w:val="22"/>
        </w:rPr>
        <w:tab/>
      </w:r>
      <w:r w:rsidR="00DF5ACE">
        <w:rPr>
          <w:rFonts w:ascii="Calibri" w:hAnsi="Calibri" w:cs="Calibri"/>
          <w:b/>
          <w:sz w:val="22"/>
          <w:szCs w:val="22"/>
        </w:rPr>
        <w:tab/>
      </w:r>
      <w:r w:rsidR="00143E8D">
        <w:rPr>
          <w:rFonts w:ascii="Calibri" w:hAnsi="Calibri" w:cs="Calibri"/>
          <w:b/>
          <w:sz w:val="22"/>
          <w:szCs w:val="22"/>
        </w:rPr>
        <w:tab/>
      </w:r>
      <w:r w:rsidR="00143E8D">
        <w:rPr>
          <w:rFonts w:ascii="Calibri" w:hAnsi="Calibri" w:cs="Calibri"/>
          <w:b/>
          <w:sz w:val="22"/>
          <w:szCs w:val="22"/>
        </w:rPr>
        <w:tab/>
      </w:r>
      <w:r w:rsidR="00143E8D">
        <w:rPr>
          <w:rFonts w:ascii="Calibri" w:hAnsi="Calibri" w:cs="Calibri"/>
          <w:b/>
          <w:sz w:val="22"/>
          <w:szCs w:val="22"/>
        </w:rPr>
        <w:tab/>
      </w:r>
      <w:r w:rsidR="00143E8D">
        <w:rPr>
          <w:rFonts w:ascii="Calibri" w:hAnsi="Calibri" w:cs="Calibri"/>
          <w:b/>
          <w:sz w:val="22"/>
          <w:szCs w:val="22"/>
        </w:rPr>
        <w:tab/>
      </w:r>
      <w:r w:rsidR="00143E8D">
        <w:rPr>
          <w:rFonts w:ascii="Calibri" w:hAnsi="Calibri" w:cs="Calibri"/>
          <w:b/>
          <w:sz w:val="22"/>
          <w:szCs w:val="22"/>
        </w:rPr>
        <w:tab/>
      </w:r>
      <w:r w:rsidR="00143E8D">
        <w:rPr>
          <w:rFonts w:ascii="Calibri" w:hAnsi="Calibri" w:cs="Calibri"/>
          <w:b/>
          <w:sz w:val="22"/>
          <w:szCs w:val="22"/>
        </w:rPr>
        <w:tab/>
        <w:t>Sep</w:t>
      </w:r>
      <w:r w:rsidR="00143E8D" w:rsidRPr="00772DF4">
        <w:rPr>
          <w:rFonts w:ascii="Calibri" w:hAnsi="Calibri" w:cs="Calibri"/>
          <w:b/>
          <w:sz w:val="22"/>
          <w:szCs w:val="22"/>
        </w:rPr>
        <w:t xml:space="preserve"> 2016 – May 2018</w:t>
      </w:r>
    </w:p>
    <w:p w:rsidR="00D833AB" w:rsidRDefault="00D54199" w:rsidP="00EB2589">
      <w:pPr>
        <w:pStyle w:val="NoSpacing"/>
        <w:jc w:val="both"/>
        <w:rPr>
          <w:rFonts w:ascii="Calibri" w:hAnsi="Calibri" w:cs="Calibri"/>
          <w:b/>
          <w:sz w:val="22"/>
          <w:szCs w:val="22"/>
        </w:rPr>
      </w:pPr>
      <w:r w:rsidRPr="00772DF4">
        <w:rPr>
          <w:rFonts w:ascii="Calibri" w:hAnsi="Calibri" w:cs="Calibri"/>
          <w:b/>
          <w:sz w:val="22"/>
          <w:szCs w:val="22"/>
        </w:rPr>
        <w:t xml:space="preserve">Sr. Software Developer </w:t>
      </w:r>
    </w:p>
    <w:p w:rsidR="00E47F88" w:rsidRDefault="00E47F88" w:rsidP="00EB2589">
      <w:pPr>
        <w:pStyle w:val="NoSpacing"/>
        <w:jc w:val="both"/>
        <w:rPr>
          <w:rFonts w:ascii="Calibri" w:hAnsi="Calibri" w:cs="Calibri"/>
          <w:sz w:val="22"/>
          <w:szCs w:val="22"/>
        </w:rPr>
      </w:pPr>
      <w:r>
        <w:rPr>
          <w:rFonts w:ascii="Calibri" w:hAnsi="Calibri" w:cs="Calibri"/>
          <w:sz w:val="22"/>
          <w:szCs w:val="22"/>
        </w:rPr>
        <w:t xml:space="preserve">Design and developed payment modules like BPAY and NPP for ANZ Institutional customers. Also worked in reporting module to generate Credit/Debit advices, Statement of charges </w:t>
      </w:r>
      <w:proofErr w:type="spellStart"/>
      <w:r>
        <w:rPr>
          <w:rFonts w:ascii="Calibri" w:hAnsi="Calibri" w:cs="Calibri"/>
          <w:sz w:val="22"/>
          <w:szCs w:val="22"/>
        </w:rPr>
        <w:t>etc</w:t>
      </w:r>
      <w:proofErr w:type="spellEnd"/>
      <w:r>
        <w:rPr>
          <w:rFonts w:ascii="Calibri" w:hAnsi="Calibri" w:cs="Calibri"/>
          <w:sz w:val="22"/>
          <w:szCs w:val="22"/>
        </w:rPr>
        <w:t xml:space="preserve"> using Jasper Reports.</w:t>
      </w:r>
      <w:r w:rsidR="005C304D">
        <w:rPr>
          <w:rFonts w:ascii="Calibri" w:hAnsi="Calibri" w:cs="Calibri"/>
          <w:sz w:val="22"/>
          <w:szCs w:val="22"/>
        </w:rPr>
        <w:t xml:space="preserve"> Involved in migration of </w:t>
      </w:r>
      <w:r w:rsidR="005D775F">
        <w:rPr>
          <w:rFonts w:ascii="Calibri" w:hAnsi="Calibri" w:cs="Calibri"/>
          <w:sz w:val="22"/>
          <w:szCs w:val="22"/>
        </w:rPr>
        <w:t xml:space="preserve">product </w:t>
      </w:r>
      <w:r w:rsidR="005C304D">
        <w:rPr>
          <w:rFonts w:ascii="Calibri" w:hAnsi="Calibri" w:cs="Calibri"/>
          <w:sz w:val="22"/>
          <w:szCs w:val="22"/>
        </w:rPr>
        <w:t>technology from Backbone</w:t>
      </w:r>
      <w:r w:rsidR="003C0F4C">
        <w:rPr>
          <w:rFonts w:ascii="Calibri" w:hAnsi="Calibri" w:cs="Calibri"/>
          <w:sz w:val="22"/>
          <w:szCs w:val="22"/>
        </w:rPr>
        <w:t xml:space="preserve"> JS</w:t>
      </w:r>
      <w:r w:rsidR="005C304D">
        <w:rPr>
          <w:rFonts w:ascii="Calibri" w:hAnsi="Calibri" w:cs="Calibri"/>
          <w:sz w:val="22"/>
          <w:szCs w:val="22"/>
        </w:rPr>
        <w:t xml:space="preserve"> to React</w:t>
      </w:r>
      <w:r w:rsidR="003C0F4C">
        <w:rPr>
          <w:rFonts w:ascii="Calibri" w:hAnsi="Calibri" w:cs="Calibri"/>
          <w:sz w:val="22"/>
          <w:szCs w:val="22"/>
        </w:rPr>
        <w:t xml:space="preserve"> JS</w:t>
      </w:r>
      <w:r w:rsidR="005C304D">
        <w:rPr>
          <w:rFonts w:ascii="Calibri" w:hAnsi="Calibri" w:cs="Calibri"/>
          <w:sz w:val="22"/>
          <w:szCs w:val="22"/>
        </w:rPr>
        <w:t xml:space="preserve">. </w:t>
      </w:r>
    </w:p>
    <w:p w:rsidR="00E47F88" w:rsidRDefault="00E47F88" w:rsidP="00EB2589">
      <w:pPr>
        <w:pStyle w:val="NoSpacing"/>
        <w:jc w:val="both"/>
        <w:rPr>
          <w:rFonts w:ascii="Calibri" w:hAnsi="Calibri" w:cs="Calibri"/>
          <w:sz w:val="22"/>
          <w:szCs w:val="22"/>
        </w:rPr>
      </w:pPr>
    </w:p>
    <w:p w:rsidR="00D833AB" w:rsidRPr="00772DF4" w:rsidRDefault="00D833AB" w:rsidP="00EB2589">
      <w:pPr>
        <w:pStyle w:val="NoSpacing"/>
        <w:jc w:val="both"/>
        <w:rPr>
          <w:rFonts w:ascii="Calibri" w:hAnsi="Calibri" w:cs="Calibri"/>
          <w:b/>
          <w:sz w:val="22"/>
          <w:szCs w:val="22"/>
        </w:rPr>
      </w:pPr>
      <w:r w:rsidRPr="00772DF4">
        <w:rPr>
          <w:rFonts w:ascii="Calibri" w:hAnsi="Calibri" w:cs="Calibri"/>
          <w:b/>
          <w:sz w:val="22"/>
          <w:szCs w:val="22"/>
        </w:rPr>
        <w:t>Responsibilities:</w:t>
      </w:r>
      <w:r w:rsidRPr="00772DF4">
        <w:rPr>
          <w:rFonts w:ascii="Calibri" w:hAnsi="Calibri" w:cs="Calibri"/>
          <w:b/>
          <w:sz w:val="22"/>
          <w:szCs w:val="22"/>
        </w:rPr>
        <w:tab/>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 xml:space="preserve">Lead team in design, develop and unit testing software. Created Technical design </w:t>
      </w:r>
      <w:proofErr w:type="gramStart"/>
      <w:r w:rsidRPr="00B5484E">
        <w:rPr>
          <w:rFonts w:ascii="Calibri" w:hAnsi="Calibri" w:cs="Calibri"/>
          <w:sz w:val="22"/>
          <w:szCs w:val="22"/>
        </w:rPr>
        <w:t>documents  and</w:t>
      </w:r>
      <w:proofErr w:type="gramEnd"/>
      <w:r w:rsidRPr="00B5484E">
        <w:rPr>
          <w:rFonts w:ascii="Calibri" w:hAnsi="Calibri" w:cs="Calibri"/>
          <w:sz w:val="22"/>
          <w:szCs w:val="22"/>
        </w:rPr>
        <w:t xml:space="preserve"> implemented test components that meet functional and non-functional activities. Has performed code review to ensure code is adherence to standards and best practices, groomed </w:t>
      </w:r>
      <w:proofErr w:type="gramStart"/>
      <w:r w:rsidRPr="00B5484E">
        <w:rPr>
          <w:rFonts w:ascii="Calibri" w:hAnsi="Calibri" w:cs="Calibri"/>
          <w:sz w:val="22"/>
          <w:szCs w:val="22"/>
        </w:rPr>
        <w:t>stories  and</w:t>
      </w:r>
      <w:proofErr w:type="gramEnd"/>
      <w:r w:rsidRPr="00B5484E">
        <w:rPr>
          <w:rFonts w:ascii="Calibri" w:hAnsi="Calibri" w:cs="Calibri"/>
          <w:sz w:val="22"/>
          <w:szCs w:val="22"/>
        </w:rPr>
        <w:t xml:space="preserve"> given estimates.</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Developed Single Page application using Backbone JS and a wrapper around it Mediator JS. Used underscore libraries effectively to manipulate data and slick grid to create viewable and editable grids.</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Developed payment modules like BPAY and NPP for Australian Institutional customers. Create/View/Modify payment and generate detail, summary and audit reports for those payments.</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 xml:space="preserve">Configuring the services, beans and references in Blueprint OSGI for payment related backend services. Developed business tier components and services using RESTful web </w:t>
      </w:r>
      <w:proofErr w:type="gramStart"/>
      <w:r w:rsidRPr="00B5484E">
        <w:rPr>
          <w:rFonts w:ascii="Calibri" w:hAnsi="Calibri" w:cs="Calibri"/>
          <w:sz w:val="22"/>
          <w:szCs w:val="22"/>
        </w:rPr>
        <w:t>services(</w:t>
      </w:r>
      <w:proofErr w:type="gramEnd"/>
      <w:r w:rsidRPr="00B5484E">
        <w:rPr>
          <w:rFonts w:ascii="Calibri" w:hAnsi="Calibri" w:cs="Calibri"/>
          <w:sz w:val="22"/>
          <w:szCs w:val="22"/>
        </w:rPr>
        <w:t>JAX-RS) for BPAY and NPP modules</w:t>
      </w:r>
      <w:r>
        <w:rPr>
          <w:rFonts w:ascii="Calibri" w:hAnsi="Calibri" w:cs="Calibri"/>
          <w:sz w:val="22"/>
          <w:szCs w:val="22"/>
        </w:rPr>
        <w:t>.</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Extensively wrote SQL queries for extracting data from Payment and Reporting modules in Oracle.</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Configured SOAP UI for performing integration tests that involves REST calls.</w:t>
      </w:r>
    </w:p>
    <w:p w:rsidR="00BF328F" w:rsidRDefault="00BF328F" w:rsidP="00B5484E">
      <w:pPr>
        <w:pStyle w:val="NoSpacing"/>
        <w:numPr>
          <w:ilvl w:val="0"/>
          <w:numId w:val="6"/>
        </w:numPr>
        <w:jc w:val="both"/>
        <w:rPr>
          <w:rFonts w:ascii="Calibri" w:hAnsi="Calibri" w:cs="Calibri"/>
          <w:sz w:val="22"/>
          <w:szCs w:val="22"/>
        </w:rPr>
      </w:pPr>
      <w:r>
        <w:rPr>
          <w:rFonts w:ascii="Calibri" w:hAnsi="Calibri" w:cs="Calibri"/>
          <w:sz w:val="22"/>
          <w:szCs w:val="22"/>
        </w:rPr>
        <w:t xml:space="preserve">Used Spring Framework to inject the database and internationalization beans to reporting beans to resolve dependencies.  </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 xml:space="preserve">Designed the layout for reports in JRXML using </w:t>
      </w:r>
      <w:proofErr w:type="spellStart"/>
      <w:r w:rsidRPr="00B5484E">
        <w:rPr>
          <w:rFonts w:ascii="Calibri" w:hAnsi="Calibri" w:cs="Calibri"/>
          <w:sz w:val="22"/>
          <w:szCs w:val="22"/>
        </w:rPr>
        <w:t>iReport</w:t>
      </w:r>
      <w:proofErr w:type="spellEnd"/>
      <w:r w:rsidRPr="00B5484E">
        <w:rPr>
          <w:rFonts w:ascii="Calibri" w:hAnsi="Calibri" w:cs="Calibri"/>
          <w:sz w:val="22"/>
          <w:szCs w:val="22"/>
        </w:rPr>
        <w:t>, based on header grouping segregated the payment types and writing logic to print payment related information.</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Built code using maven, created releases using Bamboo.</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Configured and deployed applications and clusters in WebSphere Application Server (WAS).</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Participated in sprint planning and story grooming meeting and having experience in grooming functional stories to technical stories, extensively used Agile tools like JIRA.</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Participated in planning for moving the technology from Backbone JS to React JS. Written few components using React JS.</w:t>
      </w:r>
    </w:p>
    <w:p w:rsid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Developed unit tests using Mockito framework.</w:t>
      </w:r>
    </w:p>
    <w:p w:rsidR="00B5484E" w:rsidRPr="00B5484E" w:rsidRDefault="00B5484E" w:rsidP="00B5484E">
      <w:pPr>
        <w:pStyle w:val="NoSpacing"/>
        <w:numPr>
          <w:ilvl w:val="0"/>
          <w:numId w:val="6"/>
        </w:numPr>
        <w:jc w:val="both"/>
        <w:rPr>
          <w:rFonts w:ascii="Calibri" w:hAnsi="Calibri" w:cs="Calibri"/>
          <w:sz w:val="22"/>
          <w:szCs w:val="22"/>
        </w:rPr>
      </w:pPr>
      <w:r w:rsidRPr="00B5484E">
        <w:rPr>
          <w:rFonts w:ascii="Calibri" w:hAnsi="Calibri" w:cs="Calibri"/>
          <w:sz w:val="22"/>
          <w:szCs w:val="22"/>
        </w:rPr>
        <w:t>Performed code reviews and provided guidelines for best practices of software management, Coding Standards and Code Commenting for better understandability.</w:t>
      </w:r>
    </w:p>
    <w:p w:rsidR="00861AE9" w:rsidRPr="002F5DE8" w:rsidRDefault="00861AE9" w:rsidP="00EB2589">
      <w:pPr>
        <w:pStyle w:val="NoSpacing"/>
        <w:jc w:val="both"/>
        <w:rPr>
          <w:rFonts w:ascii="Calibri" w:hAnsi="Calibri" w:cs="Calibri"/>
          <w:sz w:val="22"/>
          <w:szCs w:val="22"/>
        </w:rPr>
      </w:pPr>
      <w:r w:rsidRPr="002F5DE8">
        <w:rPr>
          <w:rFonts w:ascii="Calibri" w:hAnsi="Calibri" w:cs="Calibri"/>
          <w:sz w:val="22"/>
          <w:szCs w:val="22"/>
        </w:rPr>
        <w:t>Environment:</w:t>
      </w:r>
      <w:r w:rsidR="00143E8D">
        <w:rPr>
          <w:rFonts w:ascii="Calibri" w:hAnsi="Calibri" w:cs="Calibri"/>
          <w:sz w:val="22"/>
          <w:szCs w:val="22"/>
        </w:rPr>
        <w:t xml:space="preserve"> </w:t>
      </w:r>
      <w:r w:rsidRPr="002F5DE8">
        <w:rPr>
          <w:rFonts w:ascii="Calibri" w:hAnsi="Calibri" w:cs="Calibri"/>
          <w:sz w:val="22"/>
          <w:szCs w:val="22"/>
        </w:rPr>
        <w:t xml:space="preserve">JDK1.7, </w:t>
      </w:r>
      <w:r w:rsidR="00AA4E3A" w:rsidRPr="002F5DE8">
        <w:rPr>
          <w:rFonts w:ascii="Calibri" w:hAnsi="Calibri" w:cs="Calibri"/>
          <w:sz w:val="22"/>
          <w:szCs w:val="22"/>
        </w:rPr>
        <w:t xml:space="preserve">Blue print </w:t>
      </w:r>
      <w:r w:rsidRPr="002F5DE8">
        <w:rPr>
          <w:rFonts w:ascii="Calibri" w:hAnsi="Calibri" w:cs="Calibri"/>
          <w:sz w:val="22"/>
          <w:szCs w:val="22"/>
        </w:rPr>
        <w:t>OSGI</w:t>
      </w:r>
      <w:r w:rsidR="00AA4E3A" w:rsidRPr="002F5DE8">
        <w:rPr>
          <w:rFonts w:ascii="Calibri" w:hAnsi="Calibri" w:cs="Calibri"/>
          <w:sz w:val="22"/>
          <w:szCs w:val="22"/>
        </w:rPr>
        <w:t>, Spring DI</w:t>
      </w:r>
      <w:r w:rsidR="00151C27">
        <w:rPr>
          <w:rFonts w:ascii="Calibri" w:hAnsi="Calibri" w:cs="Calibri"/>
          <w:sz w:val="22"/>
          <w:szCs w:val="22"/>
        </w:rPr>
        <w:t>/JDBC template</w:t>
      </w:r>
      <w:r w:rsidRPr="002F5DE8">
        <w:rPr>
          <w:rFonts w:ascii="Calibri" w:hAnsi="Calibri" w:cs="Calibri"/>
          <w:sz w:val="22"/>
          <w:szCs w:val="22"/>
        </w:rPr>
        <w:t>,</w:t>
      </w:r>
      <w:r w:rsidR="00C44CEF" w:rsidRPr="002F5DE8">
        <w:rPr>
          <w:rFonts w:ascii="Calibri" w:hAnsi="Calibri" w:cs="Calibri"/>
          <w:sz w:val="22"/>
          <w:szCs w:val="22"/>
        </w:rPr>
        <w:t xml:space="preserve"> Backbone/</w:t>
      </w:r>
      <w:r w:rsidR="00F43C6E">
        <w:rPr>
          <w:rFonts w:ascii="Calibri" w:hAnsi="Calibri" w:cs="Calibri"/>
          <w:sz w:val="22"/>
          <w:szCs w:val="22"/>
        </w:rPr>
        <w:t xml:space="preserve"> </w:t>
      </w:r>
      <w:r w:rsidR="00C44CEF" w:rsidRPr="002F5DE8">
        <w:rPr>
          <w:rFonts w:ascii="Calibri" w:hAnsi="Calibri" w:cs="Calibri"/>
          <w:sz w:val="22"/>
          <w:szCs w:val="22"/>
        </w:rPr>
        <w:t>Underscore/</w:t>
      </w:r>
      <w:r w:rsidR="00F43C6E">
        <w:rPr>
          <w:rFonts w:ascii="Calibri" w:hAnsi="Calibri" w:cs="Calibri"/>
          <w:sz w:val="22"/>
          <w:szCs w:val="22"/>
        </w:rPr>
        <w:t xml:space="preserve"> </w:t>
      </w:r>
      <w:r w:rsidR="00C44CEF" w:rsidRPr="002F5DE8">
        <w:rPr>
          <w:rFonts w:ascii="Calibri" w:hAnsi="Calibri" w:cs="Calibri"/>
          <w:sz w:val="22"/>
          <w:szCs w:val="22"/>
        </w:rPr>
        <w:t>React JS,</w:t>
      </w:r>
      <w:r w:rsidR="00151C27">
        <w:rPr>
          <w:rFonts w:ascii="Calibri" w:hAnsi="Calibri" w:cs="Calibri"/>
          <w:sz w:val="22"/>
          <w:szCs w:val="22"/>
        </w:rPr>
        <w:t xml:space="preserve"> Maven build tool</w:t>
      </w:r>
      <w:r w:rsidRPr="002F5DE8">
        <w:rPr>
          <w:rFonts w:ascii="Calibri" w:hAnsi="Calibri" w:cs="Calibri"/>
          <w:sz w:val="22"/>
          <w:szCs w:val="22"/>
        </w:rPr>
        <w:t xml:space="preserve">, </w:t>
      </w:r>
      <w:r w:rsidR="0001125E" w:rsidRPr="002F5DE8">
        <w:rPr>
          <w:rFonts w:ascii="Calibri" w:hAnsi="Calibri" w:cs="Calibri"/>
          <w:sz w:val="22"/>
          <w:szCs w:val="22"/>
        </w:rPr>
        <w:t>REST</w:t>
      </w:r>
      <w:r w:rsidRPr="002F5DE8">
        <w:rPr>
          <w:rFonts w:ascii="Calibri" w:hAnsi="Calibri" w:cs="Calibri"/>
          <w:sz w:val="22"/>
          <w:szCs w:val="22"/>
        </w:rPr>
        <w:t xml:space="preserve">, </w:t>
      </w:r>
      <w:proofErr w:type="spellStart"/>
      <w:r w:rsidR="0001125E" w:rsidRPr="002F5DE8">
        <w:rPr>
          <w:rFonts w:ascii="Calibri" w:hAnsi="Calibri" w:cs="Calibri"/>
          <w:sz w:val="22"/>
          <w:szCs w:val="22"/>
        </w:rPr>
        <w:t>Karaf</w:t>
      </w:r>
      <w:proofErr w:type="spellEnd"/>
      <w:r w:rsidRPr="002F5DE8">
        <w:rPr>
          <w:rFonts w:ascii="Calibri" w:hAnsi="Calibri" w:cs="Calibri"/>
          <w:sz w:val="22"/>
          <w:szCs w:val="22"/>
        </w:rPr>
        <w:t xml:space="preserve">, </w:t>
      </w:r>
      <w:r w:rsidR="00B761FB" w:rsidRPr="002F5DE8">
        <w:rPr>
          <w:rFonts w:ascii="Calibri" w:hAnsi="Calibri" w:cs="Calibri"/>
          <w:sz w:val="22"/>
          <w:szCs w:val="22"/>
        </w:rPr>
        <w:t>Eclipse Helios IDE/</w:t>
      </w:r>
      <w:r w:rsidR="00143E8D">
        <w:rPr>
          <w:rFonts w:ascii="Calibri" w:hAnsi="Calibri" w:cs="Calibri"/>
          <w:sz w:val="22"/>
          <w:szCs w:val="22"/>
        </w:rPr>
        <w:t xml:space="preserve"> </w:t>
      </w:r>
      <w:r w:rsidR="0001125E" w:rsidRPr="002F5DE8">
        <w:rPr>
          <w:rFonts w:ascii="Calibri" w:hAnsi="Calibri" w:cs="Calibri"/>
          <w:sz w:val="22"/>
          <w:szCs w:val="22"/>
        </w:rPr>
        <w:t>Intelli</w:t>
      </w:r>
      <w:r w:rsidR="00194CC6" w:rsidRPr="002F5DE8">
        <w:rPr>
          <w:rFonts w:ascii="Calibri" w:hAnsi="Calibri" w:cs="Calibri"/>
          <w:sz w:val="22"/>
          <w:szCs w:val="22"/>
        </w:rPr>
        <w:t>J</w:t>
      </w:r>
      <w:r w:rsidRPr="002F5DE8">
        <w:rPr>
          <w:rFonts w:ascii="Calibri" w:hAnsi="Calibri" w:cs="Calibri"/>
          <w:sz w:val="22"/>
          <w:szCs w:val="22"/>
        </w:rPr>
        <w:t xml:space="preserve"> IDE</w:t>
      </w:r>
      <w:r w:rsidR="00194CC6" w:rsidRPr="002F5DE8">
        <w:rPr>
          <w:rFonts w:ascii="Calibri" w:hAnsi="Calibri" w:cs="Calibri"/>
          <w:sz w:val="22"/>
          <w:szCs w:val="22"/>
        </w:rPr>
        <w:t>A</w:t>
      </w:r>
      <w:r w:rsidR="0001125E" w:rsidRPr="002F5DE8">
        <w:rPr>
          <w:rFonts w:ascii="Calibri" w:hAnsi="Calibri" w:cs="Calibri"/>
          <w:sz w:val="22"/>
          <w:szCs w:val="22"/>
        </w:rPr>
        <w:t xml:space="preserve"> 2017.3</w:t>
      </w:r>
      <w:r w:rsidRPr="002F5DE8">
        <w:rPr>
          <w:rFonts w:ascii="Calibri" w:hAnsi="Calibri" w:cs="Calibri"/>
          <w:sz w:val="22"/>
          <w:szCs w:val="22"/>
        </w:rPr>
        <w:t>,</w:t>
      </w:r>
      <w:r w:rsidR="00F43C6E">
        <w:rPr>
          <w:rFonts w:ascii="Calibri" w:hAnsi="Calibri" w:cs="Calibri"/>
          <w:sz w:val="22"/>
          <w:szCs w:val="22"/>
        </w:rPr>
        <w:t xml:space="preserve"> Oracle10g, IBM WebSphere Application Server 7.x, GIT Version Control</w:t>
      </w:r>
    </w:p>
    <w:p w:rsidR="00E16D1D" w:rsidRPr="002F5DE8" w:rsidRDefault="00E16D1D" w:rsidP="00EB2589">
      <w:pPr>
        <w:pStyle w:val="NoSpacing"/>
        <w:jc w:val="both"/>
        <w:rPr>
          <w:rFonts w:ascii="Calibri" w:hAnsi="Calibri" w:cs="Calibri"/>
          <w:sz w:val="22"/>
          <w:szCs w:val="22"/>
        </w:rPr>
      </w:pPr>
    </w:p>
    <w:p w:rsidR="00D833AB" w:rsidRPr="00143E8D" w:rsidRDefault="00321C47" w:rsidP="00EB2589">
      <w:pPr>
        <w:pStyle w:val="NoSpacing"/>
        <w:jc w:val="both"/>
        <w:rPr>
          <w:rFonts w:ascii="Calibri" w:hAnsi="Calibri" w:cs="Calibri"/>
          <w:b/>
          <w:sz w:val="22"/>
          <w:szCs w:val="22"/>
        </w:rPr>
      </w:pPr>
      <w:r w:rsidRPr="00143E8D">
        <w:rPr>
          <w:rFonts w:ascii="Calibri" w:hAnsi="Calibri" w:cs="Calibri"/>
          <w:b/>
          <w:sz w:val="22"/>
          <w:szCs w:val="22"/>
        </w:rPr>
        <w:t>Amdocs</w:t>
      </w:r>
      <w:r w:rsidR="00487444" w:rsidRPr="00143E8D">
        <w:rPr>
          <w:rFonts w:ascii="Calibri" w:hAnsi="Calibri" w:cs="Calibri"/>
          <w:b/>
          <w:sz w:val="22"/>
          <w:szCs w:val="22"/>
        </w:rPr>
        <w:t>, Bangalore, INDIA</w:t>
      </w:r>
      <w:r w:rsidR="003E4000" w:rsidRPr="00143E8D">
        <w:rPr>
          <w:rFonts w:ascii="Calibri" w:hAnsi="Calibri" w:cs="Calibri"/>
          <w:b/>
          <w:sz w:val="22"/>
          <w:szCs w:val="22"/>
        </w:rPr>
        <w:tab/>
      </w:r>
      <w:r w:rsidR="003E4000" w:rsidRPr="00143E8D">
        <w:rPr>
          <w:rFonts w:ascii="Calibri" w:hAnsi="Calibri" w:cs="Calibri"/>
          <w:b/>
          <w:sz w:val="22"/>
          <w:szCs w:val="22"/>
        </w:rPr>
        <w:tab/>
      </w:r>
      <w:r w:rsidR="003E4000" w:rsidRPr="00143E8D">
        <w:rPr>
          <w:rFonts w:ascii="Calibri" w:hAnsi="Calibri" w:cs="Calibri"/>
          <w:b/>
          <w:sz w:val="22"/>
          <w:szCs w:val="22"/>
        </w:rPr>
        <w:tab/>
      </w:r>
      <w:r w:rsidR="003E4000" w:rsidRPr="00143E8D">
        <w:rPr>
          <w:rFonts w:ascii="Calibri" w:hAnsi="Calibri" w:cs="Calibri"/>
          <w:b/>
          <w:sz w:val="22"/>
          <w:szCs w:val="22"/>
        </w:rPr>
        <w:tab/>
      </w:r>
      <w:r w:rsidR="003E4000" w:rsidRPr="00143E8D">
        <w:rPr>
          <w:rFonts w:ascii="Calibri" w:hAnsi="Calibri" w:cs="Calibri"/>
          <w:b/>
          <w:sz w:val="22"/>
          <w:szCs w:val="22"/>
        </w:rPr>
        <w:tab/>
      </w:r>
      <w:r w:rsidR="003E4000" w:rsidRPr="00143E8D">
        <w:rPr>
          <w:rFonts w:ascii="Calibri" w:hAnsi="Calibri" w:cs="Calibri"/>
          <w:b/>
          <w:sz w:val="22"/>
          <w:szCs w:val="22"/>
        </w:rPr>
        <w:tab/>
      </w:r>
      <w:r w:rsidR="006B786C" w:rsidRPr="00143E8D">
        <w:rPr>
          <w:rFonts w:ascii="Calibri" w:hAnsi="Calibri" w:cs="Calibri"/>
          <w:b/>
          <w:sz w:val="22"/>
          <w:szCs w:val="22"/>
        </w:rPr>
        <w:tab/>
      </w:r>
      <w:r w:rsidRPr="00143E8D">
        <w:rPr>
          <w:rFonts w:ascii="Calibri" w:hAnsi="Calibri" w:cs="Calibri"/>
          <w:b/>
          <w:sz w:val="22"/>
          <w:szCs w:val="22"/>
        </w:rPr>
        <w:tab/>
      </w:r>
      <w:r w:rsidRPr="00143E8D">
        <w:rPr>
          <w:rFonts w:ascii="Calibri" w:hAnsi="Calibri" w:cs="Calibri"/>
          <w:b/>
          <w:sz w:val="22"/>
          <w:szCs w:val="22"/>
        </w:rPr>
        <w:tab/>
      </w:r>
      <w:r w:rsidR="00143E8D">
        <w:rPr>
          <w:rFonts w:ascii="Calibri" w:hAnsi="Calibri" w:cs="Calibri"/>
          <w:b/>
          <w:sz w:val="22"/>
          <w:szCs w:val="22"/>
        </w:rPr>
        <w:t>Jun</w:t>
      </w:r>
      <w:r w:rsidR="00D833AB" w:rsidRPr="00143E8D">
        <w:rPr>
          <w:rFonts w:ascii="Calibri" w:hAnsi="Calibri" w:cs="Calibri"/>
          <w:b/>
          <w:sz w:val="22"/>
          <w:szCs w:val="22"/>
        </w:rPr>
        <w:t xml:space="preserve"> 201</w:t>
      </w:r>
      <w:r w:rsidR="00927185" w:rsidRPr="00143E8D">
        <w:rPr>
          <w:rFonts w:ascii="Calibri" w:hAnsi="Calibri" w:cs="Calibri"/>
          <w:b/>
          <w:sz w:val="22"/>
          <w:szCs w:val="22"/>
        </w:rPr>
        <w:t>0</w:t>
      </w:r>
      <w:r w:rsidR="00D833AB" w:rsidRPr="00143E8D">
        <w:rPr>
          <w:rFonts w:ascii="Calibri" w:hAnsi="Calibri" w:cs="Calibri"/>
          <w:b/>
          <w:sz w:val="22"/>
          <w:szCs w:val="22"/>
        </w:rPr>
        <w:t xml:space="preserve"> – </w:t>
      </w:r>
      <w:r w:rsidR="00143E8D">
        <w:rPr>
          <w:rFonts w:ascii="Calibri" w:hAnsi="Calibri" w:cs="Calibri"/>
          <w:b/>
          <w:sz w:val="22"/>
          <w:szCs w:val="22"/>
        </w:rPr>
        <w:t>Sep</w:t>
      </w:r>
      <w:r w:rsidR="00D833AB" w:rsidRPr="00143E8D">
        <w:rPr>
          <w:rFonts w:ascii="Calibri" w:hAnsi="Calibri" w:cs="Calibri"/>
          <w:b/>
          <w:sz w:val="22"/>
          <w:szCs w:val="22"/>
        </w:rPr>
        <w:t xml:space="preserve"> 201</w:t>
      </w:r>
      <w:r w:rsidR="006B786C" w:rsidRPr="00143E8D">
        <w:rPr>
          <w:rFonts w:ascii="Calibri" w:hAnsi="Calibri" w:cs="Calibri"/>
          <w:b/>
          <w:sz w:val="22"/>
          <w:szCs w:val="22"/>
        </w:rPr>
        <w:t>6</w:t>
      </w:r>
    </w:p>
    <w:p w:rsidR="00D833AB" w:rsidRDefault="00321C47" w:rsidP="00EB2589">
      <w:pPr>
        <w:pStyle w:val="NoSpacing"/>
        <w:jc w:val="both"/>
        <w:rPr>
          <w:rFonts w:ascii="Calibri" w:hAnsi="Calibri" w:cs="Calibri"/>
          <w:b/>
          <w:sz w:val="22"/>
          <w:szCs w:val="22"/>
        </w:rPr>
      </w:pPr>
      <w:r w:rsidRPr="00143E8D">
        <w:rPr>
          <w:rFonts w:ascii="Calibri" w:hAnsi="Calibri" w:cs="Calibri"/>
          <w:b/>
          <w:sz w:val="22"/>
          <w:szCs w:val="22"/>
        </w:rPr>
        <w:t>Software Development Team Lead</w:t>
      </w:r>
      <w:r w:rsidR="0017034A" w:rsidRPr="00143E8D">
        <w:rPr>
          <w:rFonts w:ascii="Calibri" w:hAnsi="Calibri" w:cs="Calibri"/>
          <w:b/>
          <w:sz w:val="22"/>
          <w:szCs w:val="22"/>
        </w:rPr>
        <w:t xml:space="preserve">, </w:t>
      </w:r>
      <w:r w:rsidR="006B6B7C" w:rsidRPr="00143E8D">
        <w:rPr>
          <w:rFonts w:ascii="Calibri" w:hAnsi="Calibri" w:cs="Calibri"/>
          <w:b/>
          <w:sz w:val="22"/>
          <w:szCs w:val="22"/>
        </w:rPr>
        <w:t>Technical Leader</w:t>
      </w:r>
    </w:p>
    <w:p w:rsidR="00143E8D" w:rsidRPr="002F5DE8" w:rsidRDefault="00143E8D" w:rsidP="00143E8D">
      <w:pPr>
        <w:pStyle w:val="NoSpacing"/>
        <w:jc w:val="both"/>
        <w:rPr>
          <w:rFonts w:ascii="Calibri" w:hAnsi="Calibri" w:cs="Calibri"/>
          <w:sz w:val="22"/>
          <w:szCs w:val="22"/>
        </w:rPr>
      </w:pPr>
      <w:r>
        <w:rPr>
          <w:rFonts w:ascii="Calibri" w:hAnsi="Calibri" w:cs="Calibri"/>
          <w:sz w:val="22"/>
          <w:szCs w:val="22"/>
        </w:rPr>
        <w:t>Design and development</w:t>
      </w:r>
      <w:r w:rsidRPr="002F5DE8">
        <w:rPr>
          <w:rFonts w:ascii="Calibri" w:hAnsi="Calibri" w:cs="Calibri"/>
          <w:sz w:val="22"/>
          <w:szCs w:val="22"/>
        </w:rPr>
        <w:t xml:space="preserve"> </w:t>
      </w:r>
      <w:r>
        <w:rPr>
          <w:rFonts w:ascii="Calibri" w:hAnsi="Calibri" w:cs="Calibri"/>
          <w:sz w:val="22"/>
          <w:szCs w:val="22"/>
        </w:rPr>
        <w:t xml:space="preserve">projects </w:t>
      </w:r>
      <w:r w:rsidRPr="002F5DE8">
        <w:rPr>
          <w:rFonts w:ascii="Calibri" w:hAnsi="Calibri" w:cs="Calibri"/>
          <w:sz w:val="22"/>
          <w:szCs w:val="22"/>
        </w:rPr>
        <w:t xml:space="preserve">across verticals Core Development team, Customization team, QA team and GLS team, supported several telecom customers across geographies such as </w:t>
      </w:r>
      <w:proofErr w:type="spellStart"/>
      <w:r w:rsidRPr="002F5DE8">
        <w:rPr>
          <w:rFonts w:ascii="Calibri" w:hAnsi="Calibri" w:cs="Calibri"/>
          <w:sz w:val="22"/>
          <w:szCs w:val="22"/>
        </w:rPr>
        <w:t>HotMobile</w:t>
      </w:r>
      <w:proofErr w:type="spellEnd"/>
      <w:r w:rsidRPr="002F5DE8">
        <w:rPr>
          <w:rFonts w:ascii="Calibri" w:hAnsi="Calibri" w:cs="Calibri"/>
          <w:sz w:val="22"/>
          <w:szCs w:val="22"/>
        </w:rPr>
        <w:t xml:space="preserve"> Israel, Orange </w:t>
      </w:r>
      <w:r w:rsidR="00F43C6E" w:rsidRPr="002F5DE8">
        <w:rPr>
          <w:rFonts w:ascii="Calibri" w:hAnsi="Calibri" w:cs="Calibri"/>
          <w:sz w:val="22"/>
          <w:szCs w:val="22"/>
        </w:rPr>
        <w:t>Luxemburg</w:t>
      </w:r>
      <w:r w:rsidRPr="002F5DE8">
        <w:rPr>
          <w:rFonts w:ascii="Calibri" w:hAnsi="Calibri" w:cs="Calibri"/>
          <w:sz w:val="22"/>
          <w:szCs w:val="22"/>
        </w:rPr>
        <w:t xml:space="preserve">, </w:t>
      </w:r>
      <w:proofErr w:type="spellStart"/>
      <w:r w:rsidRPr="002F5DE8">
        <w:rPr>
          <w:rFonts w:ascii="Calibri" w:hAnsi="Calibri" w:cs="Calibri"/>
          <w:sz w:val="22"/>
          <w:szCs w:val="22"/>
        </w:rPr>
        <w:t>Mobistar</w:t>
      </w:r>
      <w:proofErr w:type="spellEnd"/>
      <w:r w:rsidRPr="002F5DE8">
        <w:rPr>
          <w:rFonts w:ascii="Calibri" w:hAnsi="Calibri" w:cs="Calibri"/>
          <w:sz w:val="22"/>
          <w:szCs w:val="22"/>
        </w:rPr>
        <w:t xml:space="preserve"> Belgium, </w:t>
      </w:r>
      <w:proofErr w:type="spellStart"/>
      <w:r w:rsidRPr="002F5DE8">
        <w:rPr>
          <w:rFonts w:ascii="Calibri" w:hAnsi="Calibri" w:cs="Calibri"/>
          <w:sz w:val="22"/>
          <w:szCs w:val="22"/>
        </w:rPr>
        <w:t>CellC</w:t>
      </w:r>
      <w:proofErr w:type="spellEnd"/>
      <w:r w:rsidRPr="002F5DE8">
        <w:rPr>
          <w:rFonts w:ascii="Calibri" w:hAnsi="Calibri" w:cs="Calibri"/>
          <w:sz w:val="22"/>
          <w:szCs w:val="22"/>
        </w:rPr>
        <w:t xml:space="preserve"> South Africa, Jersey Telecom, Channel Islands</w:t>
      </w:r>
      <w:r>
        <w:rPr>
          <w:rFonts w:ascii="Calibri" w:hAnsi="Calibri" w:cs="Calibri"/>
          <w:sz w:val="22"/>
          <w:szCs w:val="22"/>
        </w:rPr>
        <w:t xml:space="preserve">, </w:t>
      </w:r>
      <w:r w:rsidRPr="002F5DE8">
        <w:rPr>
          <w:rFonts w:ascii="Calibri" w:hAnsi="Calibri" w:cs="Calibri"/>
          <w:sz w:val="22"/>
          <w:szCs w:val="22"/>
        </w:rPr>
        <w:t xml:space="preserve">etc. </w:t>
      </w:r>
    </w:p>
    <w:p w:rsidR="00D833AB" w:rsidRPr="00143E8D" w:rsidRDefault="00D833AB" w:rsidP="00EB2589">
      <w:pPr>
        <w:pStyle w:val="NoSpacing"/>
        <w:jc w:val="both"/>
        <w:rPr>
          <w:rFonts w:ascii="Calibri" w:hAnsi="Calibri" w:cs="Calibri"/>
          <w:b/>
          <w:sz w:val="22"/>
          <w:szCs w:val="22"/>
        </w:rPr>
      </w:pPr>
      <w:r w:rsidRPr="00143E8D">
        <w:rPr>
          <w:rFonts w:ascii="Calibri" w:hAnsi="Calibri" w:cs="Calibri"/>
          <w:b/>
          <w:sz w:val="22"/>
          <w:szCs w:val="22"/>
        </w:rPr>
        <w:lastRenderedPageBreak/>
        <w:t>Responsibilities:</w:t>
      </w:r>
      <w:r w:rsidRPr="00143E8D">
        <w:rPr>
          <w:rFonts w:ascii="Calibri" w:hAnsi="Calibri" w:cs="Calibri"/>
          <w:b/>
          <w:sz w:val="22"/>
          <w:szCs w:val="22"/>
        </w:rPr>
        <w:tab/>
      </w:r>
    </w:p>
    <w:p w:rsidR="0003788E" w:rsidRPr="002F5DE8" w:rsidRDefault="0003788E"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Lead team in designs, develop and unit testing software. Created Technical design </w:t>
      </w:r>
      <w:proofErr w:type="gramStart"/>
      <w:r w:rsidRPr="002F5DE8">
        <w:rPr>
          <w:rFonts w:ascii="Calibri" w:hAnsi="Calibri" w:cs="Calibri"/>
          <w:sz w:val="22"/>
          <w:szCs w:val="22"/>
        </w:rPr>
        <w:t>documents  and</w:t>
      </w:r>
      <w:proofErr w:type="gramEnd"/>
      <w:r w:rsidRPr="002F5DE8">
        <w:rPr>
          <w:rFonts w:ascii="Calibri" w:hAnsi="Calibri" w:cs="Calibri"/>
          <w:sz w:val="22"/>
          <w:szCs w:val="22"/>
        </w:rPr>
        <w:t xml:space="preserve"> implemented test components that meet functional and non-functional activities. </w:t>
      </w:r>
      <w:r w:rsidR="00F43C6E">
        <w:rPr>
          <w:rFonts w:ascii="Calibri" w:hAnsi="Calibri" w:cs="Calibri"/>
          <w:sz w:val="22"/>
          <w:szCs w:val="22"/>
        </w:rPr>
        <w:t>P</w:t>
      </w:r>
      <w:r w:rsidRPr="002F5DE8">
        <w:rPr>
          <w:rFonts w:ascii="Calibri" w:hAnsi="Calibri" w:cs="Calibri"/>
          <w:sz w:val="22"/>
          <w:szCs w:val="22"/>
        </w:rPr>
        <w:t xml:space="preserve">erformed code review to ensure code is adherence to standards and best practices, groomed </w:t>
      </w:r>
      <w:proofErr w:type="gramStart"/>
      <w:r w:rsidRPr="002F5DE8">
        <w:rPr>
          <w:rFonts w:ascii="Calibri" w:hAnsi="Calibri" w:cs="Calibri"/>
          <w:sz w:val="22"/>
          <w:szCs w:val="22"/>
        </w:rPr>
        <w:t>stories  and</w:t>
      </w:r>
      <w:proofErr w:type="gramEnd"/>
      <w:r w:rsidRPr="002F5DE8">
        <w:rPr>
          <w:rFonts w:ascii="Calibri" w:hAnsi="Calibri" w:cs="Calibri"/>
          <w:sz w:val="22"/>
          <w:szCs w:val="22"/>
        </w:rPr>
        <w:t xml:space="preserve"> given estimates.</w:t>
      </w:r>
    </w:p>
    <w:p w:rsidR="0003788E" w:rsidRPr="002F5DE8" w:rsidRDefault="0003788E"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Lead team in diagnoses, de-bugging of software problems and perform problem solution and mentor junior members on the team.</w:t>
      </w:r>
    </w:p>
    <w:p w:rsidR="0002692F" w:rsidRPr="002F5DE8" w:rsidRDefault="0002692F" w:rsidP="0002692F">
      <w:pPr>
        <w:pStyle w:val="NoSpacing"/>
        <w:numPr>
          <w:ilvl w:val="0"/>
          <w:numId w:val="6"/>
        </w:numPr>
        <w:jc w:val="both"/>
        <w:rPr>
          <w:rFonts w:ascii="Calibri" w:hAnsi="Calibri" w:cs="Calibri"/>
          <w:sz w:val="22"/>
          <w:szCs w:val="22"/>
        </w:rPr>
      </w:pPr>
      <w:r w:rsidRPr="0002692F">
        <w:rPr>
          <w:rFonts w:ascii="Calibri" w:hAnsi="Calibri" w:cs="Calibri"/>
          <w:sz w:val="22"/>
          <w:szCs w:val="22"/>
        </w:rPr>
        <w:t>Developed web pages and widgets using JSP, Servlets, HTML</w:t>
      </w:r>
      <w:r w:rsidR="007E55F4">
        <w:rPr>
          <w:rFonts w:ascii="Calibri" w:hAnsi="Calibri" w:cs="Calibri"/>
          <w:sz w:val="22"/>
          <w:szCs w:val="22"/>
        </w:rPr>
        <w:t xml:space="preserve"> 5</w:t>
      </w:r>
      <w:r w:rsidRPr="0002692F">
        <w:rPr>
          <w:rFonts w:ascii="Calibri" w:hAnsi="Calibri" w:cs="Calibri"/>
          <w:sz w:val="22"/>
          <w:szCs w:val="22"/>
        </w:rPr>
        <w:t xml:space="preserve">, CSS, Java script, YUI, AJAX and </w:t>
      </w:r>
      <w:proofErr w:type="gramStart"/>
      <w:r w:rsidRPr="0002692F">
        <w:rPr>
          <w:rFonts w:ascii="Calibri" w:hAnsi="Calibri" w:cs="Calibri"/>
          <w:sz w:val="22"/>
          <w:szCs w:val="22"/>
        </w:rPr>
        <w:t>in house</w:t>
      </w:r>
      <w:proofErr w:type="gramEnd"/>
      <w:r w:rsidRPr="0002692F">
        <w:rPr>
          <w:rFonts w:ascii="Calibri" w:hAnsi="Calibri" w:cs="Calibri"/>
          <w:sz w:val="22"/>
          <w:szCs w:val="22"/>
        </w:rPr>
        <w:t xml:space="preserve"> Struts like JFN framework that would display the primary/supplementary, handset offers, view cart, review and confirm, develop a reporting module to read information from basket and generate report.</w:t>
      </w:r>
    </w:p>
    <w:p w:rsidR="00A374B1" w:rsidRPr="002F5DE8" w:rsidRDefault="00D833A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Used extensively </w:t>
      </w:r>
      <w:proofErr w:type="spellStart"/>
      <w:r w:rsidR="00F43C6E">
        <w:rPr>
          <w:rFonts w:ascii="Calibri" w:hAnsi="Calibri" w:cs="Calibri"/>
          <w:sz w:val="22"/>
          <w:szCs w:val="22"/>
        </w:rPr>
        <w:t>WebServices</w:t>
      </w:r>
      <w:proofErr w:type="spellEnd"/>
      <w:r w:rsidRPr="002F5DE8">
        <w:rPr>
          <w:rFonts w:ascii="Calibri" w:hAnsi="Calibri" w:cs="Calibri"/>
          <w:sz w:val="22"/>
          <w:szCs w:val="22"/>
        </w:rPr>
        <w:t xml:space="preserve"> API’s such as WSDL, XML, XSD and reviewed XML logical data model </w:t>
      </w:r>
    </w:p>
    <w:p w:rsidR="00A374B1" w:rsidRPr="002F5DE8" w:rsidRDefault="00D833A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Developed database persistence layer components for mapping an object-oriented domain model to the relational database using ORM framework such as </w:t>
      </w:r>
      <w:proofErr w:type="spellStart"/>
      <w:r w:rsidR="00A374B1" w:rsidRPr="002F5DE8">
        <w:rPr>
          <w:rFonts w:ascii="Calibri" w:hAnsi="Calibri" w:cs="Calibri"/>
          <w:sz w:val="22"/>
          <w:szCs w:val="22"/>
        </w:rPr>
        <w:t>iBatis</w:t>
      </w:r>
      <w:proofErr w:type="spellEnd"/>
      <w:r w:rsidR="00A374B1" w:rsidRPr="002F5DE8">
        <w:rPr>
          <w:rFonts w:ascii="Calibri" w:hAnsi="Calibri" w:cs="Calibri"/>
          <w:sz w:val="22"/>
          <w:szCs w:val="22"/>
        </w:rPr>
        <w:t>.</w:t>
      </w:r>
    </w:p>
    <w:p w:rsidR="00A374B1" w:rsidRPr="002F5DE8" w:rsidRDefault="00A374B1" w:rsidP="00816E1D">
      <w:pPr>
        <w:pStyle w:val="NoSpacing"/>
        <w:numPr>
          <w:ilvl w:val="0"/>
          <w:numId w:val="6"/>
        </w:numPr>
        <w:jc w:val="both"/>
        <w:rPr>
          <w:rFonts w:ascii="Calibri" w:hAnsi="Calibri" w:cs="Calibri"/>
          <w:sz w:val="22"/>
          <w:szCs w:val="22"/>
        </w:rPr>
      </w:pPr>
      <w:r w:rsidRPr="002F5DE8">
        <w:rPr>
          <w:rFonts w:ascii="Calibri" w:hAnsi="Calibri" w:cs="Calibri"/>
          <w:sz w:val="22"/>
          <w:szCs w:val="22"/>
        </w:rPr>
        <w:t>Developed the reporting module using JRXML, used Reflection API to resolve the tokens and merge those in the JRML to generate reports in PDF, TEXT and HTML formats.</w:t>
      </w:r>
      <w:r w:rsidR="008177AE">
        <w:rPr>
          <w:rFonts w:ascii="Calibri" w:hAnsi="Calibri" w:cs="Calibri"/>
          <w:sz w:val="22"/>
          <w:szCs w:val="22"/>
        </w:rPr>
        <w:t xml:space="preserve"> Used Spring Framework to resolve the run time dependencies.</w:t>
      </w:r>
    </w:p>
    <w:p w:rsidR="00A374B1" w:rsidRDefault="00D833A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Performed code reviews and provided guidelines for best practices of software management, Coding Standards and Code Commenting for better understandability. </w:t>
      </w:r>
    </w:p>
    <w:p w:rsidR="0002692F" w:rsidRPr="0002692F" w:rsidRDefault="0002692F" w:rsidP="0002692F">
      <w:pPr>
        <w:pStyle w:val="NoSpacing"/>
        <w:numPr>
          <w:ilvl w:val="0"/>
          <w:numId w:val="6"/>
        </w:numPr>
        <w:jc w:val="both"/>
        <w:rPr>
          <w:rFonts w:ascii="Calibri" w:hAnsi="Calibri" w:cs="Calibri"/>
          <w:sz w:val="22"/>
          <w:szCs w:val="22"/>
        </w:rPr>
      </w:pPr>
      <w:r w:rsidRPr="002F5DE8">
        <w:rPr>
          <w:rFonts w:ascii="Calibri" w:hAnsi="Calibri" w:cs="Calibri"/>
          <w:sz w:val="22"/>
          <w:szCs w:val="22"/>
        </w:rPr>
        <w:t>Refactored the code for Product catalog import and improved the overall perf</w:t>
      </w:r>
      <w:r>
        <w:rPr>
          <w:rFonts w:ascii="Calibri" w:hAnsi="Calibri" w:cs="Calibri"/>
          <w:sz w:val="22"/>
          <w:szCs w:val="22"/>
        </w:rPr>
        <w:t>ormance of application.</w:t>
      </w:r>
    </w:p>
    <w:p w:rsidR="00D833AB" w:rsidRDefault="00D833A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Used </w:t>
      </w:r>
      <w:r w:rsidR="00F53A1F" w:rsidRPr="002F5DE8">
        <w:rPr>
          <w:rFonts w:ascii="Calibri" w:hAnsi="Calibri" w:cs="Calibri"/>
          <w:sz w:val="22"/>
          <w:szCs w:val="22"/>
        </w:rPr>
        <w:t xml:space="preserve">Spring </w:t>
      </w:r>
      <w:r w:rsidRPr="002F5DE8">
        <w:rPr>
          <w:rFonts w:ascii="Calibri" w:hAnsi="Calibri" w:cs="Calibri"/>
          <w:sz w:val="22"/>
          <w:szCs w:val="22"/>
        </w:rPr>
        <w:t xml:space="preserve">Java </w:t>
      </w:r>
      <w:r w:rsidR="00F53A1F" w:rsidRPr="002F5DE8">
        <w:rPr>
          <w:rFonts w:ascii="Calibri" w:hAnsi="Calibri" w:cs="Calibri"/>
          <w:sz w:val="22"/>
          <w:szCs w:val="22"/>
        </w:rPr>
        <w:t>Message Services for sending the data to the Single application Interface in Comverse One system so that workflow can process the new customer or modify existing customers.</w:t>
      </w:r>
    </w:p>
    <w:p w:rsidR="0002692F" w:rsidRPr="008C749B" w:rsidRDefault="0002692F" w:rsidP="008C749B">
      <w:pPr>
        <w:pStyle w:val="NoSpacing"/>
        <w:numPr>
          <w:ilvl w:val="0"/>
          <w:numId w:val="6"/>
        </w:numPr>
        <w:jc w:val="both"/>
        <w:rPr>
          <w:rFonts w:ascii="Calibri" w:hAnsi="Calibri" w:cs="Calibri"/>
          <w:sz w:val="22"/>
          <w:szCs w:val="22"/>
        </w:rPr>
      </w:pPr>
      <w:r w:rsidRPr="0002692F">
        <w:rPr>
          <w:rFonts w:ascii="Calibri" w:hAnsi="Calibri" w:cs="Calibri"/>
          <w:sz w:val="22"/>
          <w:szCs w:val="22"/>
        </w:rPr>
        <w:t>Tuned the production system, suggesting usage of garbage collection algorithms and techniques for memory management in Testing and Production environments.</w:t>
      </w:r>
    </w:p>
    <w:p w:rsidR="00F53A1F" w:rsidRPr="002F5DE8" w:rsidRDefault="00F53A1F"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Created </w:t>
      </w:r>
      <w:proofErr w:type="spellStart"/>
      <w:r w:rsidRPr="002F5DE8">
        <w:rPr>
          <w:rFonts w:ascii="Calibri" w:hAnsi="Calibri" w:cs="Calibri"/>
          <w:sz w:val="22"/>
          <w:szCs w:val="22"/>
        </w:rPr>
        <w:t>jProfiler</w:t>
      </w:r>
      <w:proofErr w:type="spellEnd"/>
      <w:r w:rsidRPr="002F5DE8">
        <w:rPr>
          <w:rFonts w:ascii="Calibri" w:hAnsi="Calibri" w:cs="Calibri"/>
          <w:sz w:val="22"/>
          <w:szCs w:val="22"/>
        </w:rPr>
        <w:t xml:space="preserve"> to constantly monitor which methods has taken up more time and optimize them</w:t>
      </w:r>
    </w:p>
    <w:p w:rsidR="00D833AB" w:rsidRPr="002F5DE8" w:rsidRDefault="00D833A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Created </w:t>
      </w:r>
      <w:r w:rsidR="00F43C6E" w:rsidRPr="002F5DE8">
        <w:rPr>
          <w:rFonts w:ascii="Calibri" w:hAnsi="Calibri" w:cs="Calibri"/>
          <w:sz w:val="22"/>
          <w:szCs w:val="22"/>
        </w:rPr>
        <w:t>WebLogic</w:t>
      </w:r>
      <w:r w:rsidRPr="002F5DE8">
        <w:rPr>
          <w:rFonts w:ascii="Calibri" w:hAnsi="Calibri" w:cs="Calibri"/>
          <w:sz w:val="22"/>
          <w:szCs w:val="22"/>
        </w:rPr>
        <w:t xml:space="preserve"> profile in Linux environment to configure the applicant and deploy the application the </w:t>
      </w:r>
      <w:r w:rsidR="00F43C6E" w:rsidRPr="002F5DE8">
        <w:rPr>
          <w:rFonts w:ascii="Calibri" w:hAnsi="Calibri" w:cs="Calibri"/>
          <w:sz w:val="22"/>
          <w:szCs w:val="22"/>
        </w:rPr>
        <w:t>WebLogic</w:t>
      </w:r>
      <w:r w:rsidRPr="002F5DE8">
        <w:rPr>
          <w:rFonts w:ascii="Calibri" w:hAnsi="Calibri" w:cs="Calibri"/>
          <w:sz w:val="22"/>
          <w:szCs w:val="22"/>
        </w:rPr>
        <w:t xml:space="preserve"> instance.</w:t>
      </w:r>
    </w:p>
    <w:p w:rsidR="00D833AB" w:rsidRPr="002F5DE8" w:rsidRDefault="00D833A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Deployed </w:t>
      </w:r>
      <w:r w:rsidR="0002692F">
        <w:rPr>
          <w:rFonts w:ascii="Calibri" w:hAnsi="Calibri" w:cs="Calibri"/>
          <w:sz w:val="22"/>
          <w:szCs w:val="22"/>
        </w:rPr>
        <w:t>and configured the</w:t>
      </w:r>
      <w:r w:rsidRPr="002F5DE8">
        <w:rPr>
          <w:rFonts w:ascii="Calibri" w:hAnsi="Calibri" w:cs="Calibri"/>
          <w:sz w:val="22"/>
          <w:szCs w:val="22"/>
        </w:rPr>
        <w:t xml:space="preserve"> application on to </w:t>
      </w:r>
      <w:r w:rsidR="00F43C6E" w:rsidRPr="002F5DE8">
        <w:rPr>
          <w:rFonts w:ascii="Calibri" w:hAnsi="Calibri" w:cs="Calibri"/>
          <w:sz w:val="22"/>
          <w:szCs w:val="22"/>
        </w:rPr>
        <w:t>WebLogic</w:t>
      </w:r>
      <w:r w:rsidRPr="002F5DE8">
        <w:rPr>
          <w:rFonts w:ascii="Calibri" w:hAnsi="Calibri" w:cs="Calibri"/>
          <w:sz w:val="22"/>
          <w:szCs w:val="22"/>
        </w:rPr>
        <w:t xml:space="preserve"> application server.</w:t>
      </w:r>
    </w:p>
    <w:p w:rsidR="00D833AB" w:rsidRPr="002F5DE8" w:rsidRDefault="00D833A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Developed units test cases </w:t>
      </w:r>
      <w:r w:rsidR="00F53A1F" w:rsidRPr="002F5DE8">
        <w:rPr>
          <w:rFonts w:ascii="Calibri" w:hAnsi="Calibri" w:cs="Calibri"/>
          <w:sz w:val="22"/>
          <w:szCs w:val="22"/>
        </w:rPr>
        <w:t>and test suites using Junit framework.</w:t>
      </w:r>
    </w:p>
    <w:p w:rsidR="00987CC1" w:rsidRPr="002F5DE8" w:rsidRDefault="00987CC1"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Provide the support post production, analyze and troubleshoot the production issues. Analyze the thread dumps, using </w:t>
      </w:r>
      <w:proofErr w:type="spellStart"/>
      <w:r w:rsidRPr="002F5DE8">
        <w:rPr>
          <w:rFonts w:ascii="Calibri" w:hAnsi="Calibri" w:cs="Calibri"/>
          <w:sz w:val="22"/>
          <w:szCs w:val="22"/>
        </w:rPr>
        <w:t>ThreadDump</w:t>
      </w:r>
      <w:proofErr w:type="spellEnd"/>
      <w:r w:rsidRPr="002F5DE8">
        <w:rPr>
          <w:rFonts w:ascii="Calibri" w:hAnsi="Calibri" w:cs="Calibri"/>
          <w:sz w:val="22"/>
          <w:szCs w:val="22"/>
        </w:rPr>
        <w:t xml:space="preserve"> analyzer and see which part of code has caused issues and provide quick resolution.</w:t>
      </w:r>
    </w:p>
    <w:p w:rsidR="00F53A1F" w:rsidRPr="002F5DE8" w:rsidRDefault="00987CC1"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Revamped a system monitoring application called MAS that spawned JVM instances, converted all of the instances to worker threads, configured Quartz schedulers to monitor the system for specific interval.</w:t>
      </w:r>
    </w:p>
    <w:p w:rsidR="00D833AB" w:rsidRPr="002F5DE8" w:rsidRDefault="00D833AB" w:rsidP="00EB2589">
      <w:pPr>
        <w:pStyle w:val="NoSpacing"/>
        <w:jc w:val="both"/>
        <w:rPr>
          <w:rFonts w:ascii="Calibri" w:hAnsi="Calibri" w:cs="Calibri"/>
          <w:sz w:val="22"/>
          <w:szCs w:val="22"/>
        </w:rPr>
      </w:pPr>
      <w:r w:rsidRPr="00143E8D">
        <w:rPr>
          <w:rFonts w:ascii="Calibri" w:hAnsi="Calibri" w:cs="Calibri"/>
          <w:b/>
          <w:sz w:val="22"/>
          <w:szCs w:val="22"/>
        </w:rPr>
        <w:t>Environment:</w:t>
      </w:r>
      <w:r w:rsidRPr="002F5DE8">
        <w:rPr>
          <w:rFonts w:ascii="Calibri" w:hAnsi="Calibri" w:cs="Calibri"/>
          <w:sz w:val="22"/>
          <w:szCs w:val="22"/>
        </w:rPr>
        <w:t xml:space="preserve"> Java/</w:t>
      </w:r>
      <w:r w:rsidR="00143E8D">
        <w:rPr>
          <w:rFonts w:ascii="Calibri" w:hAnsi="Calibri" w:cs="Calibri"/>
          <w:sz w:val="22"/>
          <w:szCs w:val="22"/>
        </w:rPr>
        <w:t xml:space="preserve"> </w:t>
      </w:r>
      <w:r w:rsidRPr="002F5DE8">
        <w:rPr>
          <w:rFonts w:ascii="Calibri" w:hAnsi="Calibri" w:cs="Calibri"/>
          <w:sz w:val="22"/>
          <w:szCs w:val="22"/>
        </w:rPr>
        <w:t>J2EE, Spring IOC</w:t>
      </w:r>
      <w:r w:rsidR="009B3784">
        <w:rPr>
          <w:rFonts w:ascii="Calibri" w:hAnsi="Calibri" w:cs="Calibri"/>
          <w:sz w:val="22"/>
          <w:szCs w:val="22"/>
        </w:rPr>
        <w:t>/</w:t>
      </w:r>
      <w:r w:rsidR="00DA4E4B" w:rsidRPr="002F5DE8">
        <w:rPr>
          <w:rFonts w:ascii="Calibri" w:hAnsi="Calibri" w:cs="Calibri"/>
          <w:sz w:val="22"/>
          <w:szCs w:val="22"/>
        </w:rPr>
        <w:t>DI</w:t>
      </w:r>
      <w:r w:rsidRPr="002F5DE8">
        <w:rPr>
          <w:rFonts w:ascii="Calibri" w:hAnsi="Calibri" w:cs="Calibri"/>
          <w:sz w:val="22"/>
          <w:szCs w:val="22"/>
        </w:rPr>
        <w:t xml:space="preserve">, </w:t>
      </w:r>
      <w:proofErr w:type="spellStart"/>
      <w:r w:rsidR="00EB123B" w:rsidRPr="002F5DE8">
        <w:rPr>
          <w:rFonts w:ascii="Calibri" w:hAnsi="Calibri" w:cs="Calibri"/>
          <w:sz w:val="22"/>
          <w:szCs w:val="22"/>
        </w:rPr>
        <w:t>WebServices</w:t>
      </w:r>
      <w:proofErr w:type="spellEnd"/>
      <w:r w:rsidR="00143E8D">
        <w:rPr>
          <w:rFonts w:ascii="Calibri" w:hAnsi="Calibri" w:cs="Calibri"/>
          <w:sz w:val="22"/>
          <w:szCs w:val="22"/>
        </w:rPr>
        <w:t xml:space="preserve"> </w:t>
      </w:r>
      <w:r w:rsidRPr="002F5DE8">
        <w:rPr>
          <w:rFonts w:ascii="Calibri" w:hAnsi="Calibri" w:cs="Calibri"/>
          <w:sz w:val="22"/>
          <w:szCs w:val="22"/>
        </w:rPr>
        <w:t xml:space="preserve">(SOAP &amp; </w:t>
      </w:r>
      <w:r w:rsidR="00DA4E4B" w:rsidRPr="002F5DE8">
        <w:rPr>
          <w:rFonts w:ascii="Calibri" w:hAnsi="Calibri" w:cs="Calibri"/>
          <w:sz w:val="22"/>
          <w:szCs w:val="22"/>
        </w:rPr>
        <w:t>WSDL</w:t>
      </w:r>
      <w:r w:rsidR="00DF7B80">
        <w:rPr>
          <w:rFonts w:ascii="Calibri" w:hAnsi="Calibri" w:cs="Calibri"/>
          <w:sz w:val="22"/>
          <w:szCs w:val="22"/>
        </w:rPr>
        <w:t>), JSP, Servlets</w:t>
      </w:r>
      <w:r w:rsidR="008E35BF" w:rsidRPr="002F5DE8">
        <w:rPr>
          <w:rFonts w:ascii="Calibri" w:hAnsi="Calibri" w:cs="Calibri"/>
          <w:sz w:val="22"/>
          <w:szCs w:val="22"/>
        </w:rPr>
        <w:t>,</w:t>
      </w:r>
      <w:r w:rsidR="00A10ADA">
        <w:rPr>
          <w:rFonts w:ascii="Calibri" w:hAnsi="Calibri" w:cs="Calibri"/>
          <w:sz w:val="22"/>
          <w:szCs w:val="22"/>
        </w:rPr>
        <w:t xml:space="preserve"> XML,</w:t>
      </w:r>
    </w:p>
    <w:p w:rsidR="00D833AB" w:rsidRPr="002F5DE8" w:rsidRDefault="00DA4E4B" w:rsidP="00EB2589">
      <w:pPr>
        <w:pStyle w:val="NoSpacing"/>
        <w:jc w:val="both"/>
        <w:rPr>
          <w:rFonts w:ascii="Calibri" w:hAnsi="Calibri" w:cs="Calibri"/>
          <w:sz w:val="22"/>
          <w:szCs w:val="22"/>
        </w:rPr>
      </w:pPr>
      <w:proofErr w:type="spellStart"/>
      <w:proofErr w:type="gramStart"/>
      <w:r w:rsidRPr="002F5DE8">
        <w:rPr>
          <w:rFonts w:ascii="Calibri" w:hAnsi="Calibri" w:cs="Calibri"/>
          <w:sz w:val="22"/>
          <w:szCs w:val="22"/>
        </w:rPr>
        <w:t>iBatis</w:t>
      </w:r>
      <w:proofErr w:type="spellEnd"/>
      <w:r w:rsidRPr="002F5DE8">
        <w:rPr>
          <w:rFonts w:ascii="Calibri" w:hAnsi="Calibri" w:cs="Calibri"/>
          <w:sz w:val="22"/>
          <w:szCs w:val="22"/>
        </w:rPr>
        <w:t>,  HTML</w:t>
      </w:r>
      <w:proofErr w:type="gramEnd"/>
      <w:r w:rsidR="00D833AB" w:rsidRPr="002F5DE8">
        <w:rPr>
          <w:rFonts w:ascii="Calibri" w:hAnsi="Calibri" w:cs="Calibri"/>
          <w:sz w:val="22"/>
          <w:szCs w:val="22"/>
        </w:rPr>
        <w:t>, Jav</w:t>
      </w:r>
      <w:r w:rsidR="00FB101C" w:rsidRPr="002F5DE8">
        <w:rPr>
          <w:rFonts w:ascii="Calibri" w:hAnsi="Calibri" w:cs="Calibri"/>
          <w:sz w:val="22"/>
          <w:szCs w:val="22"/>
        </w:rPr>
        <w:t xml:space="preserve">aScript, </w:t>
      </w:r>
      <w:proofErr w:type="spellStart"/>
      <w:r w:rsidR="00FB101C" w:rsidRPr="002F5DE8">
        <w:rPr>
          <w:rFonts w:ascii="Calibri" w:hAnsi="Calibri" w:cs="Calibri"/>
          <w:sz w:val="22"/>
          <w:szCs w:val="22"/>
        </w:rPr>
        <w:t>JQuery</w:t>
      </w:r>
      <w:proofErr w:type="spellEnd"/>
      <w:r w:rsidR="00FB101C" w:rsidRPr="002F5DE8">
        <w:rPr>
          <w:rFonts w:ascii="Calibri" w:hAnsi="Calibri" w:cs="Calibri"/>
          <w:sz w:val="22"/>
          <w:szCs w:val="22"/>
        </w:rPr>
        <w:t>, YUI</w:t>
      </w:r>
      <w:r w:rsidR="00D833AB" w:rsidRPr="002F5DE8">
        <w:rPr>
          <w:rFonts w:ascii="Calibri" w:hAnsi="Calibri" w:cs="Calibri"/>
          <w:sz w:val="22"/>
          <w:szCs w:val="22"/>
        </w:rPr>
        <w:t xml:space="preserve">, JUNIT, log4j, Eclipse, </w:t>
      </w:r>
      <w:r w:rsidR="00EB123B" w:rsidRPr="002F5DE8">
        <w:rPr>
          <w:rFonts w:ascii="Calibri" w:hAnsi="Calibri" w:cs="Calibri"/>
          <w:sz w:val="22"/>
          <w:szCs w:val="22"/>
        </w:rPr>
        <w:t>WebLogic</w:t>
      </w:r>
      <w:r w:rsidR="00D833AB" w:rsidRPr="002F5DE8">
        <w:rPr>
          <w:rFonts w:ascii="Calibri" w:hAnsi="Calibri" w:cs="Calibri"/>
          <w:sz w:val="22"/>
          <w:szCs w:val="22"/>
        </w:rPr>
        <w:t xml:space="preserve"> 10, Tomcat, Oracle 10g, </w:t>
      </w:r>
      <w:r w:rsidR="00FB101C" w:rsidRPr="002F5DE8">
        <w:rPr>
          <w:rFonts w:ascii="Calibri" w:hAnsi="Calibri" w:cs="Calibri"/>
          <w:sz w:val="22"/>
          <w:szCs w:val="22"/>
        </w:rPr>
        <w:t>ANT and</w:t>
      </w:r>
      <w:r w:rsidR="00D833AB" w:rsidRPr="002F5DE8">
        <w:rPr>
          <w:rFonts w:ascii="Calibri" w:hAnsi="Calibri" w:cs="Calibri"/>
          <w:sz w:val="22"/>
          <w:szCs w:val="22"/>
        </w:rPr>
        <w:t xml:space="preserve">  </w:t>
      </w:r>
      <w:r w:rsidR="00FB101C" w:rsidRPr="002F5DE8">
        <w:rPr>
          <w:rFonts w:ascii="Calibri" w:hAnsi="Calibri" w:cs="Calibri"/>
          <w:sz w:val="22"/>
          <w:szCs w:val="22"/>
        </w:rPr>
        <w:t>Perforce version control</w:t>
      </w:r>
      <w:r w:rsidR="00D833AB" w:rsidRPr="002F5DE8">
        <w:rPr>
          <w:rFonts w:ascii="Calibri" w:hAnsi="Calibri" w:cs="Calibri"/>
          <w:sz w:val="22"/>
          <w:szCs w:val="22"/>
        </w:rPr>
        <w:t>.</w:t>
      </w:r>
    </w:p>
    <w:p w:rsidR="00D833AB" w:rsidRPr="002F5DE8" w:rsidRDefault="00D833AB" w:rsidP="00EB2589">
      <w:pPr>
        <w:pStyle w:val="NoSpacing"/>
        <w:jc w:val="both"/>
        <w:rPr>
          <w:rFonts w:ascii="Calibri" w:hAnsi="Calibri" w:cs="Calibri"/>
          <w:sz w:val="22"/>
          <w:szCs w:val="22"/>
        </w:rPr>
      </w:pPr>
    </w:p>
    <w:p w:rsidR="00D833AB" w:rsidRPr="00143E8D" w:rsidRDefault="0017034A" w:rsidP="00EB2589">
      <w:pPr>
        <w:pStyle w:val="NoSpacing"/>
        <w:jc w:val="both"/>
        <w:rPr>
          <w:rFonts w:ascii="Calibri" w:hAnsi="Calibri" w:cs="Calibri"/>
          <w:b/>
          <w:sz w:val="22"/>
          <w:szCs w:val="22"/>
        </w:rPr>
      </w:pPr>
      <w:r w:rsidRPr="00143E8D">
        <w:rPr>
          <w:rFonts w:ascii="Calibri" w:hAnsi="Calibri" w:cs="Calibri"/>
          <w:b/>
          <w:sz w:val="22"/>
          <w:szCs w:val="22"/>
        </w:rPr>
        <w:t>Mosaic Technologies</w:t>
      </w:r>
      <w:r w:rsidR="00D833AB" w:rsidRPr="00143E8D">
        <w:rPr>
          <w:rFonts w:ascii="Calibri" w:hAnsi="Calibri" w:cs="Calibri"/>
          <w:b/>
          <w:sz w:val="22"/>
          <w:szCs w:val="22"/>
        </w:rPr>
        <w:t xml:space="preserve">, </w:t>
      </w:r>
      <w:r w:rsidRPr="00143E8D">
        <w:rPr>
          <w:rFonts w:ascii="Calibri" w:hAnsi="Calibri" w:cs="Calibri"/>
          <w:b/>
          <w:sz w:val="22"/>
          <w:szCs w:val="22"/>
        </w:rPr>
        <w:t>Bangalore</w:t>
      </w:r>
      <w:r w:rsidR="00D833AB" w:rsidRPr="00143E8D">
        <w:rPr>
          <w:rFonts w:ascii="Calibri" w:hAnsi="Calibri" w:cs="Calibri"/>
          <w:b/>
          <w:sz w:val="22"/>
          <w:szCs w:val="22"/>
        </w:rPr>
        <w:t xml:space="preserve">, </w:t>
      </w:r>
      <w:r w:rsidRPr="00143E8D">
        <w:rPr>
          <w:rFonts w:ascii="Calibri" w:hAnsi="Calibri" w:cs="Calibri"/>
          <w:b/>
          <w:sz w:val="22"/>
          <w:szCs w:val="22"/>
        </w:rPr>
        <w:t>INDIA</w:t>
      </w:r>
      <w:r w:rsidR="00D833AB" w:rsidRPr="00143E8D">
        <w:rPr>
          <w:rFonts w:ascii="Calibri" w:hAnsi="Calibri" w:cs="Calibri"/>
          <w:b/>
          <w:sz w:val="22"/>
          <w:szCs w:val="22"/>
        </w:rPr>
        <w:t xml:space="preserve"> </w:t>
      </w:r>
      <w:r w:rsidR="00A63075" w:rsidRPr="00143E8D">
        <w:rPr>
          <w:rFonts w:ascii="Calibri" w:hAnsi="Calibri" w:cs="Calibri"/>
          <w:b/>
          <w:sz w:val="22"/>
          <w:szCs w:val="22"/>
        </w:rPr>
        <w:tab/>
      </w:r>
      <w:r w:rsidR="00A63075" w:rsidRPr="00143E8D">
        <w:rPr>
          <w:rFonts w:ascii="Calibri" w:hAnsi="Calibri" w:cs="Calibri"/>
          <w:b/>
          <w:sz w:val="22"/>
          <w:szCs w:val="22"/>
        </w:rPr>
        <w:tab/>
      </w:r>
      <w:r w:rsidR="00A63075" w:rsidRPr="00143E8D">
        <w:rPr>
          <w:rFonts w:ascii="Calibri" w:hAnsi="Calibri" w:cs="Calibri"/>
          <w:b/>
          <w:sz w:val="22"/>
          <w:szCs w:val="22"/>
        </w:rPr>
        <w:tab/>
      </w:r>
      <w:r w:rsidR="00A63075" w:rsidRPr="00143E8D">
        <w:rPr>
          <w:rFonts w:ascii="Calibri" w:hAnsi="Calibri" w:cs="Calibri"/>
          <w:b/>
          <w:sz w:val="22"/>
          <w:szCs w:val="22"/>
        </w:rPr>
        <w:tab/>
      </w:r>
      <w:r w:rsidR="00A63075" w:rsidRPr="00143E8D">
        <w:rPr>
          <w:rFonts w:ascii="Calibri" w:hAnsi="Calibri" w:cs="Calibri"/>
          <w:b/>
          <w:sz w:val="22"/>
          <w:szCs w:val="22"/>
        </w:rPr>
        <w:tab/>
      </w:r>
      <w:r w:rsidR="00A63075" w:rsidRPr="00143E8D">
        <w:rPr>
          <w:rFonts w:ascii="Calibri" w:hAnsi="Calibri" w:cs="Calibri"/>
          <w:b/>
          <w:sz w:val="22"/>
          <w:szCs w:val="22"/>
        </w:rPr>
        <w:tab/>
      </w:r>
      <w:r w:rsidR="00143E8D">
        <w:rPr>
          <w:rFonts w:ascii="Calibri" w:hAnsi="Calibri" w:cs="Calibri"/>
          <w:b/>
          <w:sz w:val="22"/>
          <w:szCs w:val="22"/>
        </w:rPr>
        <w:tab/>
        <w:t>Dec</w:t>
      </w:r>
      <w:r w:rsidR="00D833AB" w:rsidRPr="00143E8D">
        <w:rPr>
          <w:rFonts w:ascii="Calibri" w:hAnsi="Calibri" w:cs="Calibri"/>
          <w:b/>
          <w:sz w:val="22"/>
          <w:szCs w:val="22"/>
        </w:rPr>
        <w:t xml:space="preserve"> 20</w:t>
      </w:r>
      <w:r w:rsidR="00A63075" w:rsidRPr="00143E8D">
        <w:rPr>
          <w:rFonts w:ascii="Calibri" w:hAnsi="Calibri" w:cs="Calibri"/>
          <w:b/>
          <w:sz w:val="22"/>
          <w:szCs w:val="22"/>
        </w:rPr>
        <w:t>08</w:t>
      </w:r>
      <w:r w:rsidR="00D833AB" w:rsidRPr="00143E8D">
        <w:rPr>
          <w:rFonts w:ascii="Calibri" w:hAnsi="Calibri" w:cs="Calibri"/>
          <w:b/>
          <w:sz w:val="22"/>
          <w:szCs w:val="22"/>
        </w:rPr>
        <w:t xml:space="preserve"> – </w:t>
      </w:r>
      <w:r w:rsidR="00143E8D">
        <w:rPr>
          <w:rFonts w:ascii="Calibri" w:hAnsi="Calibri" w:cs="Calibri"/>
          <w:b/>
          <w:sz w:val="22"/>
          <w:szCs w:val="22"/>
        </w:rPr>
        <w:t>May</w:t>
      </w:r>
      <w:r w:rsidR="00D833AB" w:rsidRPr="00143E8D">
        <w:rPr>
          <w:rFonts w:ascii="Calibri" w:hAnsi="Calibri" w:cs="Calibri"/>
          <w:b/>
          <w:sz w:val="22"/>
          <w:szCs w:val="22"/>
        </w:rPr>
        <w:t xml:space="preserve"> 201</w:t>
      </w:r>
      <w:r w:rsidR="00A63075" w:rsidRPr="00143E8D">
        <w:rPr>
          <w:rFonts w:ascii="Calibri" w:hAnsi="Calibri" w:cs="Calibri"/>
          <w:b/>
          <w:sz w:val="22"/>
          <w:szCs w:val="22"/>
        </w:rPr>
        <w:t>0</w:t>
      </w:r>
    </w:p>
    <w:p w:rsidR="00D833AB" w:rsidRDefault="0017034A" w:rsidP="00EB2589">
      <w:pPr>
        <w:pStyle w:val="NoSpacing"/>
        <w:jc w:val="both"/>
        <w:rPr>
          <w:rFonts w:ascii="Calibri" w:hAnsi="Calibri" w:cs="Calibri"/>
          <w:b/>
          <w:sz w:val="22"/>
          <w:szCs w:val="22"/>
        </w:rPr>
      </w:pPr>
      <w:r w:rsidRPr="00143E8D">
        <w:rPr>
          <w:rFonts w:ascii="Calibri" w:hAnsi="Calibri" w:cs="Calibri"/>
          <w:b/>
          <w:sz w:val="22"/>
          <w:szCs w:val="22"/>
        </w:rPr>
        <w:t>Software</w:t>
      </w:r>
      <w:r w:rsidR="00D833AB" w:rsidRPr="00143E8D">
        <w:rPr>
          <w:rFonts w:ascii="Calibri" w:hAnsi="Calibri" w:cs="Calibri"/>
          <w:b/>
          <w:sz w:val="22"/>
          <w:szCs w:val="22"/>
        </w:rPr>
        <w:t xml:space="preserve"> Developer</w:t>
      </w:r>
    </w:p>
    <w:p w:rsidR="00E47F88" w:rsidRPr="00E47F88" w:rsidRDefault="00E47F88" w:rsidP="00EB2589">
      <w:pPr>
        <w:pStyle w:val="NoSpacing"/>
        <w:jc w:val="both"/>
        <w:rPr>
          <w:rFonts w:ascii="Calibri" w:hAnsi="Calibri" w:cs="Calibri"/>
          <w:sz w:val="22"/>
          <w:szCs w:val="22"/>
        </w:rPr>
      </w:pPr>
      <w:r>
        <w:rPr>
          <w:rFonts w:ascii="Calibri" w:hAnsi="Calibri" w:cs="Calibri"/>
          <w:sz w:val="22"/>
          <w:szCs w:val="22"/>
        </w:rPr>
        <w:t xml:space="preserve">Developed an e-Commerce website for personalized products, used </w:t>
      </w:r>
      <w:proofErr w:type="spellStart"/>
      <w:r>
        <w:rPr>
          <w:rFonts w:ascii="Calibri" w:hAnsi="Calibri" w:cs="Calibri"/>
          <w:sz w:val="22"/>
          <w:szCs w:val="22"/>
        </w:rPr>
        <w:t>xPression</w:t>
      </w:r>
      <w:proofErr w:type="spellEnd"/>
      <w:r>
        <w:rPr>
          <w:rFonts w:ascii="Calibri" w:hAnsi="Calibri" w:cs="Calibri"/>
          <w:sz w:val="22"/>
          <w:szCs w:val="22"/>
        </w:rPr>
        <w:t xml:space="preserve"> to write rules and generate Credit/Debit statements for clients like </w:t>
      </w:r>
      <w:r w:rsidR="00040EDC">
        <w:rPr>
          <w:rFonts w:ascii="Calibri" w:hAnsi="Calibri" w:cs="Calibri"/>
          <w:sz w:val="22"/>
          <w:szCs w:val="22"/>
        </w:rPr>
        <w:t xml:space="preserve">Xerox and </w:t>
      </w:r>
      <w:proofErr w:type="spellStart"/>
      <w:r w:rsidR="00040EDC">
        <w:rPr>
          <w:rFonts w:ascii="Calibri" w:hAnsi="Calibri" w:cs="Calibri"/>
          <w:sz w:val="22"/>
          <w:szCs w:val="22"/>
        </w:rPr>
        <w:t>Harlosh</w:t>
      </w:r>
      <w:proofErr w:type="spellEnd"/>
      <w:r>
        <w:rPr>
          <w:rFonts w:ascii="Calibri" w:hAnsi="Calibri" w:cs="Calibri"/>
          <w:sz w:val="22"/>
          <w:szCs w:val="22"/>
        </w:rPr>
        <w:t xml:space="preserve">. </w:t>
      </w:r>
    </w:p>
    <w:p w:rsidR="00D833AB" w:rsidRPr="00143E8D" w:rsidRDefault="00D833AB" w:rsidP="00EB2589">
      <w:pPr>
        <w:pStyle w:val="NoSpacing"/>
        <w:jc w:val="both"/>
        <w:rPr>
          <w:rFonts w:ascii="Calibri" w:hAnsi="Calibri" w:cs="Calibri"/>
          <w:b/>
          <w:sz w:val="22"/>
          <w:szCs w:val="22"/>
        </w:rPr>
      </w:pPr>
      <w:r w:rsidRPr="00143E8D">
        <w:rPr>
          <w:rFonts w:ascii="Calibri" w:hAnsi="Calibri" w:cs="Calibri"/>
          <w:b/>
          <w:sz w:val="22"/>
          <w:szCs w:val="22"/>
        </w:rPr>
        <w:t>Responsibilities:</w:t>
      </w:r>
    </w:p>
    <w:p w:rsidR="002E6EDC" w:rsidRDefault="002E6EDC" w:rsidP="002E6EDC">
      <w:pPr>
        <w:pStyle w:val="NoSpacing"/>
        <w:numPr>
          <w:ilvl w:val="0"/>
          <w:numId w:val="6"/>
        </w:numPr>
        <w:jc w:val="both"/>
        <w:rPr>
          <w:rFonts w:ascii="Calibri" w:hAnsi="Calibri" w:cs="Calibri"/>
          <w:sz w:val="22"/>
          <w:szCs w:val="22"/>
        </w:rPr>
      </w:pPr>
      <w:r w:rsidRPr="002E6EDC">
        <w:rPr>
          <w:rFonts w:ascii="Calibri" w:hAnsi="Calibri" w:cs="Calibri"/>
          <w:sz w:val="22"/>
          <w:szCs w:val="22"/>
        </w:rPr>
        <w:t>Worked in software development life cycle starting from requirements gathering, performing Object Oriented Analysis and Design, Coding and Testing.</w:t>
      </w:r>
    </w:p>
    <w:p w:rsidR="002E6EDC" w:rsidRDefault="002E6EDC" w:rsidP="002E6EDC">
      <w:pPr>
        <w:pStyle w:val="NoSpacing"/>
        <w:numPr>
          <w:ilvl w:val="0"/>
          <w:numId w:val="6"/>
        </w:numPr>
        <w:jc w:val="both"/>
        <w:rPr>
          <w:rFonts w:ascii="Calibri" w:hAnsi="Calibri" w:cs="Calibri"/>
          <w:sz w:val="22"/>
          <w:szCs w:val="22"/>
        </w:rPr>
      </w:pPr>
      <w:r w:rsidRPr="002E6EDC">
        <w:rPr>
          <w:rFonts w:ascii="Calibri" w:hAnsi="Calibri" w:cs="Calibri"/>
          <w:sz w:val="22"/>
          <w:szCs w:val="22"/>
        </w:rPr>
        <w:t>Developed a tool for processing the XML generated from banking system. Used Java, DOM parsers for the same.</w:t>
      </w:r>
    </w:p>
    <w:p w:rsidR="002E6EDC" w:rsidRDefault="002E6EDC" w:rsidP="002E6EDC">
      <w:pPr>
        <w:pStyle w:val="NoSpacing"/>
        <w:numPr>
          <w:ilvl w:val="0"/>
          <w:numId w:val="6"/>
        </w:numPr>
        <w:jc w:val="both"/>
        <w:rPr>
          <w:rFonts w:ascii="Calibri" w:hAnsi="Calibri" w:cs="Calibri"/>
          <w:sz w:val="22"/>
          <w:szCs w:val="22"/>
        </w:rPr>
      </w:pPr>
      <w:r w:rsidRPr="002E6EDC">
        <w:rPr>
          <w:rFonts w:ascii="Calibri" w:hAnsi="Calibri" w:cs="Calibri"/>
          <w:sz w:val="22"/>
          <w:szCs w:val="22"/>
        </w:rPr>
        <w:t xml:space="preserve">Creating and generating rules for the documents using the </w:t>
      </w:r>
      <w:proofErr w:type="spellStart"/>
      <w:r w:rsidRPr="002E6EDC">
        <w:rPr>
          <w:rFonts w:ascii="Calibri" w:hAnsi="Calibri" w:cs="Calibri"/>
          <w:sz w:val="22"/>
          <w:szCs w:val="22"/>
        </w:rPr>
        <w:t>xPression</w:t>
      </w:r>
      <w:proofErr w:type="spellEnd"/>
      <w:r w:rsidRPr="002E6EDC">
        <w:rPr>
          <w:rFonts w:ascii="Calibri" w:hAnsi="Calibri" w:cs="Calibri"/>
          <w:sz w:val="22"/>
          <w:szCs w:val="22"/>
        </w:rPr>
        <w:t xml:space="preserve"> and building a wrapper around </w:t>
      </w:r>
      <w:proofErr w:type="spellStart"/>
      <w:r w:rsidRPr="002E6EDC">
        <w:rPr>
          <w:rFonts w:ascii="Calibri" w:hAnsi="Calibri" w:cs="Calibri"/>
          <w:sz w:val="22"/>
          <w:szCs w:val="22"/>
        </w:rPr>
        <w:t>xPression</w:t>
      </w:r>
      <w:proofErr w:type="spellEnd"/>
      <w:r w:rsidRPr="002E6EDC">
        <w:rPr>
          <w:rFonts w:ascii="Calibri" w:hAnsi="Calibri" w:cs="Calibri"/>
          <w:sz w:val="22"/>
          <w:szCs w:val="22"/>
        </w:rPr>
        <w:t xml:space="preserve"> software for Online Print System.</w:t>
      </w:r>
    </w:p>
    <w:p w:rsidR="002E6EDC" w:rsidRDefault="002E6EDC" w:rsidP="002E6EDC">
      <w:pPr>
        <w:pStyle w:val="NoSpacing"/>
        <w:numPr>
          <w:ilvl w:val="0"/>
          <w:numId w:val="6"/>
        </w:numPr>
        <w:jc w:val="both"/>
        <w:rPr>
          <w:rFonts w:ascii="Calibri" w:hAnsi="Calibri" w:cs="Calibri"/>
          <w:sz w:val="22"/>
          <w:szCs w:val="22"/>
        </w:rPr>
      </w:pPr>
      <w:r w:rsidRPr="002E6EDC">
        <w:rPr>
          <w:rFonts w:ascii="Calibri" w:hAnsi="Calibri" w:cs="Calibri"/>
          <w:sz w:val="22"/>
          <w:szCs w:val="22"/>
        </w:rPr>
        <w:t>Developed a website for the company using Drupal framework. Used several modules in Drupal to create menus, contact form etc. Deployed the application in shared hosting maintained the website.</w:t>
      </w:r>
    </w:p>
    <w:p w:rsidR="002E6EDC" w:rsidRDefault="002E6EDC" w:rsidP="002E6EDC">
      <w:pPr>
        <w:pStyle w:val="NoSpacing"/>
        <w:numPr>
          <w:ilvl w:val="0"/>
          <w:numId w:val="6"/>
        </w:numPr>
        <w:jc w:val="both"/>
        <w:rPr>
          <w:rFonts w:ascii="Calibri" w:hAnsi="Calibri" w:cs="Calibri"/>
          <w:sz w:val="22"/>
          <w:szCs w:val="22"/>
        </w:rPr>
      </w:pPr>
      <w:r w:rsidRPr="002E6EDC">
        <w:rPr>
          <w:rFonts w:ascii="Calibri" w:hAnsi="Calibri" w:cs="Calibri"/>
          <w:sz w:val="22"/>
          <w:szCs w:val="22"/>
        </w:rPr>
        <w:t>Developed e-Commerce website using Lite Commerce framework for selling personalized products for kids. The users can add the products, customize, preview and complete the order.</w:t>
      </w:r>
    </w:p>
    <w:p w:rsidR="002E6EDC" w:rsidRDefault="002E6EDC" w:rsidP="002E6EDC">
      <w:pPr>
        <w:pStyle w:val="NoSpacing"/>
        <w:numPr>
          <w:ilvl w:val="0"/>
          <w:numId w:val="6"/>
        </w:numPr>
        <w:jc w:val="both"/>
        <w:rPr>
          <w:rFonts w:ascii="Calibri" w:hAnsi="Calibri" w:cs="Calibri"/>
          <w:sz w:val="22"/>
          <w:szCs w:val="22"/>
        </w:rPr>
      </w:pPr>
      <w:r w:rsidRPr="002E6EDC">
        <w:rPr>
          <w:rFonts w:ascii="Calibri" w:hAnsi="Calibri" w:cs="Calibri"/>
          <w:sz w:val="22"/>
          <w:szCs w:val="22"/>
        </w:rPr>
        <w:t xml:space="preserve">Used the lite commerce modules to create menus and preview modules were created using </w:t>
      </w:r>
      <w:proofErr w:type="spellStart"/>
      <w:r w:rsidRPr="002E6EDC">
        <w:rPr>
          <w:rFonts w:ascii="Calibri" w:hAnsi="Calibri" w:cs="Calibri"/>
          <w:sz w:val="22"/>
          <w:szCs w:val="22"/>
        </w:rPr>
        <w:t>Javascript</w:t>
      </w:r>
      <w:proofErr w:type="spellEnd"/>
      <w:r w:rsidRPr="002E6EDC">
        <w:rPr>
          <w:rFonts w:ascii="Calibri" w:hAnsi="Calibri" w:cs="Calibri"/>
          <w:sz w:val="22"/>
          <w:szCs w:val="22"/>
        </w:rPr>
        <w:t xml:space="preserve"> libraries like </w:t>
      </w:r>
      <w:proofErr w:type="spellStart"/>
      <w:r w:rsidRPr="002E6EDC">
        <w:rPr>
          <w:rFonts w:ascii="Calibri" w:hAnsi="Calibri" w:cs="Calibri"/>
          <w:sz w:val="22"/>
          <w:szCs w:val="22"/>
        </w:rPr>
        <w:t>MooTools</w:t>
      </w:r>
      <w:proofErr w:type="spellEnd"/>
      <w:r w:rsidRPr="002E6EDC">
        <w:rPr>
          <w:rFonts w:ascii="Calibri" w:hAnsi="Calibri" w:cs="Calibri"/>
          <w:sz w:val="22"/>
          <w:szCs w:val="22"/>
        </w:rPr>
        <w:t xml:space="preserve"> and </w:t>
      </w:r>
      <w:proofErr w:type="spellStart"/>
      <w:r w:rsidRPr="002E6EDC">
        <w:rPr>
          <w:rFonts w:ascii="Calibri" w:hAnsi="Calibri" w:cs="Calibri"/>
          <w:sz w:val="22"/>
          <w:szCs w:val="22"/>
        </w:rPr>
        <w:t>Scriptaculous</w:t>
      </w:r>
      <w:proofErr w:type="spellEnd"/>
      <w:r w:rsidRPr="002E6EDC">
        <w:rPr>
          <w:rFonts w:ascii="Calibri" w:hAnsi="Calibri" w:cs="Calibri"/>
          <w:sz w:val="22"/>
          <w:szCs w:val="22"/>
        </w:rPr>
        <w:t>.</w:t>
      </w:r>
    </w:p>
    <w:p w:rsidR="002E6EDC" w:rsidRPr="00A70D0B" w:rsidRDefault="002E6EDC" w:rsidP="00A70D0B">
      <w:pPr>
        <w:pStyle w:val="NoSpacing"/>
        <w:numPr>
          <w:ilvl w:val="0"/>
          <w:numId w:val="6"/>
        </w:numPr>
        <w:jc w:val="both"/>
        <w:rPr>
          <w:rFonts w:ascii="Calibri" w:hAnsi="Calibri" w:cs="Calibri"/>
          <w:sz w:val="22"/>
          <w:szCs w:val="22"/>
        </w:rPr>
      </w:pPr>
      <w:r w:rsidRPr="002E6EDC">
        <w:rPr>
          <w:rFonts w:ascii="Calibri" w:hAnsi="Calibri" w:cs="Calibri"/>
          <w:sz w:val="22"/>
          <w:szCs w:val="22"/>
        </w:rPr>
        <w:lastRenderedPageBreak/>
        <w:t xml:space="preserve">Developed a </w:t>
      </w:r>
      <w:proofErr w:type="spellStart"/>
      <w:r>
        <w:rPr>
          <w:rFonts w:ascii="Calibri" w:hAnsi="Calibri" w:cs="Calibri"/>
          <w:sz w:val="22"/>
          <w:szCs w:val="22"/>
        </w:rPr>
        <w:t>C</w:t>
      </w:r>
      <w:r w:rsidRPr="002E6EDC">
        <w:rPr>
          <w:rFonts w:ascii="Calibri" w:hAnsi="Calibri" w:cs="Calibri"/>
          <w:sz w:val="22"/>
          <w:szCs w:val="22"/>
        </w:rPr>
        <w:t>hromeless</w:t>
      </w:r>
      <w:proofErr w:type="spellEnd"/>
      <w:r>
        <w:rPr>
          <w:rFonts w:ascii="Calibri" w:hAnsi="Calibri" w:cs="Calibri"/>
          <w:sz w:val="22"/>
          <w:szCs w:val="22"/>
        </w:rPr>
        <w:t xml:space="preserve"> </w:t>
      </w:r>
      <w:proofErr w:type="spellStart"/>
      <w:r>
        <w:rPr>
          <w:rFonts w:ascii="Calibri" w:hAnsi="Calibri" w:cs="Calibri"/>
          <w:sz w:val="22"/>
          <w:szCs w:val="22"/>
        </w:rPr>
        <w:t>Youtube</w:t>
      </w:r>
      <w:proofErr w:type="spellEnd"/>
      <w:r w:rsidRPr="002E6EDC">
        <w:rPr>
          <w:rFonts w:ascii="Calibri" w:hAnsi="Calibri" w:cs="Calibri"/>
          <w:sz w:val="22"/>
          <w:szCs w:val="22"/>
        </w:rPr>
        <w:t xml:space="preserve"> player for City Beach Australia</w:t>
      </w:r>
      <w:r w:rsidR="00A70D0B">
        <w:rPr>
          <w:rFonts w:ascii="Calibri" w:hAnsi="Calibri" w:cs="Calibri"/>
          <w:sz w:val="22"/>
          <w:szCs w:val="22"/>
        </w:rPr>
        <w:t xml:space="preserve"> u</w:t>
      </w:r>
      <w:r w:rsidRPr="00A70D0B">
        <w:rPr>
          <w:rFonts w:ascii="Calibri" w:hAnsi="Calibri" w:cs="Calibri"/>
          <w:sz w:val="22"/>
          <w:szCs w:val="22"/>
        </w:rPr>
        <w:t xml:space="preserve">sing </w:t>
      </w:r>
      <w:proofErr w:type="spellStart"/>
      <w:r w:rsidRPr="00A70D0B">
        <w:rPr>
          <w:rFonts w:ascii="Calibri" w:hAnsi="Calibri" w:cs="Calibri"/>
          <w:sz w:val="22"/>
          <w:szCs w:val="22"/>
        </w:rPr>
        <w:t>Youtube</w:t>
      </w:r>
      <w:proofErr w:type="spellEnd"/>
      <w:r w:rsidRPr="00A70D0B">
        <w:rPr>
          <w:rFonts w:ascii="Calibri" w:hAnsi="Calibri" w:cs="Calibri"/>
          <w:sz w:val="22"/>
          <w:szCs w:val="22"/>
        </w:rPr>
        <w:t xml:space="preserve"> data and player API, customized the player, implemented the controls to upload the video and add comments through application. Developed a backend application to approve the videos uploaded by the user and direct videos to appropriate channel.</w:t>
      </w:r>
    </w:p>
    <w:p w:rsidR="002E6EDC" w:rsidRPr="002E6EDC" w:rsidRDefault="002E6EDC" w:rsidP="002E6EDC">
      <w:pPr>
        <w:pStyle w:val="NoSpacing"/>
        <w:numPr>
          <w:ilvl w:val="0"/>
          <w:numId w:val="6"/>
        </w:numPr>
        <w:jc w:val="both"/>
        <w:rPr>
          <w:rFonts w:ascii="Calibri" w:hAnsi="Calibri" w:cs="Calibri"/>
          <w:sz w:val="22"/>
          <w:szCs w:val="22"/>
        </w:rPr>
      </w:pPr>
      <w:r w:rsidRPr="002E6EDC">
        <w:rPr>
          <w:rFonts w:ascii="Calibri" w:hAnsi="Calibri" w:cs="Calibri"/>
          <w:sz w:val="22"/>
          <w:szCs w:val="22"/>
        </w:rPr>
        <w:t>Performed unit testing and integration testing along with the team and identified the defects and fixed them.</w:t>
      </w:r>
    </w:p>
    <w:p w:rsidR="00D833AB" w:rsidRPr="002F5DE8" w:rsidRDefault="00D833AB" w:rsidP="00EB2589">
      <w:pPr>
        <w:pStyle w:val="NoSpacing"/>
        <w:jc w:val="both"/>
        <w:rPr>
          <w:rFonts w:ascii="Calibri" w:hAnsi="Calibri" w:cs="Calibri"/>
          <w:sz w:val="22"/>
          <w:szCs w:val="22"/>
        </w:rPr>
      </w:pPr>
      <w:r w:rsidRPr="00143E8D">
        <w:rPr>
          <w:rFonts w:ascii="Calibri" w:hAnsi="Calibri" w:cs="Calibri"/>
          <w:b/>
          <w:sz w:val="22"/>
          <w:szCs w:val="22"/>
        </w:rPr>
        <w:t>Environment:</w:t>
      </w:r>
      <w:r w:rsidRPr="002F5DE8">
        <w:rPr>
          <w:rFonts w:ascii="Calibri" w:hAnsi="Calibri" w:cs="Calibri"/>
          <w:sz w:val="22"/>
          <w:szCs w:val="22"/>
        </w:rPr>
        <w:t xml:space="preserve"> </w:t>
      </w:r>
      <w:r w:rsidR="00DB0824" w:rsidRPr="002F5DE8">
        <w:rPr>
          <w:rFonts w:ascii="Calibri" w:hAnsi="Calibri" w:cs="Calibri"/>
          <w:sz w:val="22"/>
          <w:szCs w:val="22"/>
        </w:rPr>
        <w:t>Java, DOM parsers</w:t>
      </w:r>
      <w:r w:rsidRPr="002F5DE8">
        <w:rPr>
          <w:rFonts w:ascii="Calibri" w:hAnsi="Calibri" w:cs="Calibri"/>
          <w:sz w:val="22"/>
          <w:szCs w:val="22"/>
        </w:rPr>
        <w:t xml:space="preserve">, </w:t>
      </w:r>
      <w:proofErr w:type="spellStart"/>
      <w:r w:rsidR="00190E8D" w:rsidRPr="002F5DE8">
        <w:rPr>
          <w:rFonts w:ascii="Calibri" w:hAnsi="Calibri" w:cs="Calibri"/>
          <w:sz w:val="22"/>
          <w:szCs w:val="22"/>
        </w:rPr>
        <w:t>xPression</w:t>
      </w:r>
      <w:proofErr w:type="spellEnd"/>
      <w:r w:rsidR="00190E8D" w:rsidRPr="002F5DE8">
        <w:rPr>
          <w:rFonts w:ascii="Calibri" w:hAnsi="Calibri" w:cs="Calibri"/>
          <w:sz w:val="22"/>
          <w:szCs w:val="22"/>
        </w:rPr>
        <w:t xml:space="preserve">, </w:t>
      </w:r>
      <w:r w:rsidR="00DB0824" w:rsidRPr="002F5DE8">
        <w:rPr>
          <w:rFonts w:ascii="Calibri" w:hAnsi="Calibri" w:cs="Calibri"/>
          <w:sz w:val="22"/>
          <w:szCs w:val="22"/>
        </w:rPr>
        <w:t>PHP</w:t>
      </w:r>
      <w:r w:rsidRPr="002F5DE8">
        <w:rPr>
          <w:rFonts w:ascii="Calibri" w:hAnsi="Calibri" w:cs="Calibri"/>
          <w:sz w:val="22"/>
          <w:szCs w:val="22"/>
        </w:rPr>
        <w:t>,</w:t>
      </w:r>
      <w:r w:rsidR="00DB0824" w:rsidRPr="002F5DE8">
        <w:rPr>
          <w:rFonts w:ascii="Calibri" w:hAnsi="Calibri" w:cs="Calibri"/>
          <w:sz w:val="22"/>
          <w:szCs w:val="22"/>
        </w:rPr>
        <w:t xml:space="preserve"> </w:t>
      </w:r>
      <w:proofErr w:type="spellStart"/>
      <w:r w:rsidR="00DB0824" w:rsidRPr="002F5DE8">
        <w:rPr>
          <w:rFonts w:ascii="Calibri" w:hAnsi="Calibri" w:cs="Calibri"/>
          <w:sz w:val="22"/>
          <w:szCs w:val="22"/>
        </w:rPr>
        <w:t>LiteCommerce</w:t>
      </w:r>
      <w:proofErr w:type="spellEnd"/>
      <w:r w:rsidR="00DB0824" w:rsidRPr="002F5DE8">
        <w:rPr>
          <w:rFonts w:ascii="Calibri" w:hAnsi="Calibri" w:cs="Calibri"/>
          <w:sz w:val="22"/>
          <w:szCs w:val="22"/>
        </w:rPr>
        <w:t xml:space="preserve"> Framework, </w:t>
      </w:r>
      <w:r w:rsidR="00EB123B" w:rsidRPr="002F5DE8">
        <w:rPr>
          <w:rFonts w:ascii="Calibri" w:hAnsi="Calibri" w:cs="Calibri"/>
          <w:sz w:val="22"/>
          <w:szCs w:val="22"/>
        </w:rPr>
        <w:t>JavaScript</w:t>
      </w:r>
      <w:r w:rsidR="00DB0824" w:rsidRPr="002F5DE8">
        <w:rPr>
          <w:rFonts w:ascii="Calibri" w:hAnsi="Calibri" w:cs="Calibri"/>
          <w:sz w:val="22"/>
          <w:szCs w:val="22"/>
        </w:rPr>
        <w:t xml:space="preserve">, </w:t>
      </w:r>
      <w:r w:rsidR="00EB123B" w:rsidRPr="002F5DE8">
        <w:rPr>
          <w:rFonts w:ascii="Calibri" w:hAnsi="Calibri" w:cs="Calibri"/>
          <w:sz w:val="22"/>
          <w:szCs w:val="22"/>
        </w:rPr>
        <w:t>YouTube</w:t>
      </w:r>
      <w:r w:rsidR="00DE528F" w:rsidRPr="002F5DE8">
        <w:rPr>
          <w:rFonts w:ascii="Calibri" w:hAnsi="Calibri" w:cs="Calibri"/>
          <w:sz w:val="22"/>
          <w:szCs w:val="22"/>
        </w:rPr>
        <w:t xml:space="preserve"> API’s, DB2 database, </w:t>
      </w:r>
      <w:r w:rsidR="00DB0824" w:rsidRPr="002F5DE8">
        <w:rPr>
          <w:rFonts w:ascii="Calibri" w:hAnsi="Calibri" w:cs="Calibri"/>
          <w:sz w:val="22"/>
          <w:szCs w:val="22"/>
        </w:rPr>
        <w:t>Drupal</w:t>
      </w:r>
      <w:r w:rsidR="00143E8D">
        <w:rPr>
          <w:rFonts w:ascii="Calibri" w:hAnsi="Calibri" w:cs="Calibri"/>
          <w:sz w:val="22"/>
          <w:szCs w:val="22"/>
        </w:rPr>
        <w:t xml:space="preserve">, </w:t>
      </w:r>
      <w:r w:rsidR="00F43C6E">
        <w:rPr>
          <w:rFonts w:ascii="Calibri" w:hAnsi="Calibri" w:cs="Calibri"/>
          <w:sz w:val="22"/>
          <w:szCs w:val="22"/>
        </w:rPr>
        <w:t>Tomcat, Eclipse IDE</w:t>
      </w:r>
    </w:p>
    <w:p w:rsidR="00D833AB" w:rsidRPr="002F5DE8" w:rsidRDefault="00D833AB" w:rsidP="00EB2589">
      <w:pPr>
        <w:pStyle w:val="NoSpacing"/>
        <w:jc w:val="both"/>
        <w:rPr>
          <w:rFonts w:ascii="Calibri" w:hAnsi="Calibri" w:cs="Calibri"/>
          <w:sz w:val="22"/>
          <w:szCs w:val="22"/>
        </w:rPr>
      </w:pPr>
    </w:p>
    <w:p w:rsidR="00D833AB" w:rsidRPr="00143E8D" w:rsidRDefault="002E5987" w:rsidP="00EB2589">
      <w:pPr>
        <w:pStyle w:val="NoSpacing"/>
        <w:jc w:val="both"/>
        <w:rPr>
          <w:rFonts w:ascii="Calibri" w:hAnsi="Calibri" w:cs="Calibri"/>
          <w:b/>
          <w:sz w:val="22"/>
          <w:szCs w:val="22"/>
        </w:rPr>
      </w:pPr>
      <w:r w:rsidRPr="00143E8D">
        <w:rPr>
          <w:rFonts w:ascii="Calibri" w:hAnsi="Calibri" w:cs="Calibri"/>
          <w:b/>
          <w:sz w:val="22"/>
          <w:szCs w:val="22"/>
        </w:rPr>
        <w:t>PGC Infotech</w:t>
      </w:r>
      <w:r w:rsidR="00D833AB" w:rsidRPr="00143E8D">
        <w:rPr>
          <w:rFonts w:ascii="Calibri" w:hAnsi="Calibri" w:cs="Calibri"/>
          <w:b/>
          <w:sz w:val="22"/>
          <w:szCs w:val="22"/>
        </w:rPr>
        <w:t xml:space="preserve">, </w:t>
      </w:r>
      <w:proofErr w:type="spellStart"/>
      <w:r w:rsidRPr="00143E8D">
        <w:rPr>
          <w:rFonts w:ascii="Calibri" w:hAnsi="Calibri" w:cs="Calibri"/>
          <w:b/>
          <w:sz w:val="22"/>
          <w:szCs w:val="22"/>
        </w:rPr>
        <w:t>Tiruppur</w:t>
      </w:r>
      <w:proofErr w:type="spellEnd"/>
      <w:r w:rsidRPr="00143E8D">
        <w:rPr>
          <w:rFonts w:ascii="Calibri" w:hAnsi="Calibri" w:cs="Calibri"/>
          <w:b/>
          <w:sz w:val="22"/>
          <w:szCs w:val="22"/>
        </w:rPr>
        <w:t xml:space="preserve">, </w:t>
      </w:r>
      <w:r w:rsidR="00143E8D">
        <w:rPr>
          <w:rFonts w:ascii="Calibri" w:hAnsi="Calibri" w:cs="Calibri"/>
          <w:b/>
          <w:sz w:val="22"/>
          <w:szCs w:val="22"/>
        </w:rPr>
        <w:t>India</w:t>
      </w:r>
      <w:r w:rsidR="00CC113F" w:rsidRPr="00143E8D">
        <w:rPr>
          <w:rFonts w:ascii="Calibri" w:hAnsi="Calibri" w:cs="Calibri"/>
          <w:b/>
          <w:sz w:val="22"/>
          <w:szCs w:val="22"/>
        </w:rPr>
        <w:tab/>
      </w:r>
      <w:r w:rsidR="00CC113F" w:rsidRPr="00143E8D">
        <w:rPr>
          <w:rFonts w:ascii="Calibri" w:hAnsi="Calibri" w:cs="Calibri"/>
          <w:b/>
          <w:sz w:val="22"/>
          <w:szCs w:val="22"/>
        </w:rPr>
        <w:tab/>
      </w:r>
      <w:r w:rsidR="00CC113F" w:rsidRPr="00143E8D">
        <w:rPr>
          <w:rFonts w:ascii="Calibri" w:hAnsi="Calibri" w:cs="Calibri"/>
          <w:b/>
          <w:sz w:val="22"/>
          <w:szCs w:val="22"/>
        </w:rPr>
        <w:tab/>
      </w:r>
      <w:r w:rsidR="00CC113F" w:rsidRPr="00143E8D">
        <w:rPr>
          <w:rFonts w:ascii="Calibri" w:hAnsi="Calibri" w:cs="Calibri"/>
          <w:b/>
          <w:sz w:val="22"/>
          <w:szCs w:val="22"/>
        </w:rPr>
        <w:tab/>
      </w:r>
      <w:r w:rsidR="00CC113F" w:rsidRPr="00143E8D">
        <w:rPr>
          <w:rFonts w:ascii="Calibri" w:hAnsi="Calibri" w:cs="Calibri"/>
          <w:b/>
          <w:sz w:val="22"/>
          <w:szCs w:val="22"/>
        </w:rPr>
        <w:tab/>
      </w:r>
      <w:r w:rsidR="00CC113F" w:rsidRPr="00143E8D">
        <w:rPr>
          <w:rFonts w:ascii="Calibri" w:hAnsi="Calibri" w:cs="Calibri"/>
          <w:b/>
          <w:sz w:val="22"/>
          <w:szCs w:val="22"/>
        </w:rPr>
        <w:tab/>
      </w:r>
      <w:r w:rsidR="00CC113F" w:rsidRPr="00143E8D">
        <w:rPr>
          <w:rFonts w:ascii="Calibri" w:hAnsi="Calibri" w:cs="Calibri"/>
          <w:b/>
          <w:sz w:val="22"/>
          <w:szCs w:val="22"/>
        </w:rPr>
        <w:tab/>
      </w:r>
      <w:r w:rsidR="00143E8D">
        <w:rPr>
          <w:rFonts w:ascii="Calibri" w:hAnsi="Calibri" w:cs="Calibri"/>
          <w:b/>
          <w:sz w:val="22"/>
          <w:szCs w:val="22"/>
        </w:rPr>
        <w:tab/>
      </w:r>
      <w:r w:rsidR="00143E8D">
        <w:rPr>
          <w:rFonts w:ascii="Calibri" w:hAnsi="Calibri" w:cs="Calibri"/>
          <w:b/>
          <w:sz w:val="22"/>
          <w:szCs w:val="22"/>
        </w:rPr>
        <w:tab/>
        <w:t>Feb</w:t>
      </w:r>
      <w:r w:rsidR="00D833AB" w:rsidRPr="00143E8D">
        <w:rPr>
          <w:rFonts w:ascii="Calibri" w:hAnsi="Calibri" w:cs="Calibri"/>
          <w:b/>
          <w:sz w:val="22"/>
          <w:szCs w:val="22"/>
        </w:rPr>
        <w:t xml:space="preserve"> 2008 – </w:t>
      </w:r>
      <w:r w:rsidR="00143E8D">
        <w:rPr>
          <w:rFonts w:ascii="Calibri" w:hAnsi="Calibri" w:cs="Calibri"/>
          <w:b/>
          <w:sz w:val="22"/>
          <w:szCs w:val="22"/>
        </w:rPr>
        <w:t>Sep</w:t>
      </w:r>
      <w:r w:rsidR="00D833AB" w:rsidRPr="00143E8D">
        <w:rPr>
          <w:rFonts w:ascii="Calibri" w:hAnsi="Calibri" w:cs="Calibri"/>
          <w:b/>
          <w:sz w:val="22"/>
          <w:szCs w:val="22"/>
        </w:rPr>
        <w:t xml:space="preserve"> 20</w:t>
      </w:r>
      <w:r w:rsidR="00CC113F" w:rsidRPr="00143E8D">
        <w:rPr>
          <w:rFonts w:ascii="Calibri" w:hAnsi="Calibri" w:cs="Calibri"/>
          <w:b/>
          <w:sz w:val="22"/>
          <w:szCs w:val="22"/>
        </w:rPr>
        <w:t>08</w:t>
      </w:r>
    </w:p>
    <w:p w:rsidR="00D833AB" w:rsidRDefault="002E5987" w:rsidP="00EB2589">
      <w:pPr>
        <w:pStyle w:val="NoSpacing"/>
        <w:jc w:val="both"/>
        <w:rPr>
          <w:rFonts w:ascii="Calibri" w:hAnsi="Calibri" w:cs="Calibri"/>
          <w:b/>
          <w:sz w:val="22"/>
          <w:szCs w:val="22"/>
        </w:rPr>
      </w:pPr>
      <w:r w:rsidRPr="00143E8D">
        <w:rPr>
          <w:rFonts w:ascii="Calibri" w:hAnsi="Calibri" w:cs="Calibri"/>
          <w:b/>
          <w:sz w:val="22"/>
          <w:szCs w:val="22"/>
        </w:rPr>
        <w:t>Software Engineer</w:t>
      </w:r>
    </w:p>
    <w:p w:rsidR="00A70D0B" w:rsidRPr="00A70D0B" w:rsidRDefault="00A70D0B" w:rsidP="00EB2589">
      <w:pPr>
        <w:pStyle w:val="NoSpacing"/>
        <w:jc w:val="both"/>
        <w:rPr>
          <w:rFonts w:ascii="Calibri" w:hAnsi="Calibri" w:cs="Calibri"/>
          <w:sz w:val="22"/>
          <w:szCs w:val="22"/>
        </w:rPr>
      </w:pPr>
      <w:r>
        <w:rPr>
          <w:rFonts w:ascii="Calibri" w:hAnsi="Calibri" w:cs="Calibri"/>
          <w:sz w:val="22"/>
          <w:szCs w:val="22"/>
        </w:rPr>
        <w:t>Developed a job portal for job search. Migrated the search engine from Lucene to A.I based Burning Glass search and match, incorporated the same in the project.</w:t>
      </w:r>
    </w:p>
    <w:p w:rsidR="00D833AB" w:rsidRPr="00143E8D" w:rsidRDefault="00D833AB" w:rsidP="00EB2589">
      <w:pPr>
        <w:pStyle w:val="NoSpacing"/>
        <w:jc w:val="both"/>
        <w:rPr>
          <w:rFonts w:ascii="Calibri" w:hAnsi="Calibri" w:cs="Calibri"/>
          <w:b/>
          <w:sz w:val="22"/>
          <w:szCs w:val="22"/>
        </w:rPr>
      </w:pPr>
      <w:r w:rsidRPr="00143E8D">
        <w:rPr>
          <w:rFonts w:ascii="Calibri" w:hAnsi="Calibri" w:cs="Calibri"/>
          <w:b/>
          <w:sz w:val="22"/>
          <w:szCs w:val="22"/>
        </w:rPr>
        <w:t>Responsibilities:</w:t>
      </w:r>
    </w:p>
    <w:p w:rsidR="00E565C1" w:rsidRPr="002F5DE8" w:rsidRDefault="00E565C1"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Developed standard UI flows using Struts based Web application that can be integrated into action c</w:t>
      </w:r>
      <w:r w:rsidR="00540C36">
        <w:rPr>
          <w:rFonts w:ascii="Calibri" w:hAnsi="Calibri" w:cs="Calibri"/>
          <w:sz w:val="22"/>
          <w:szCs w:val="22"/>
        </w:rPr>
        <w:t xml:space="preserve">lasses and Data Access </w:t>
      </w:r>
      <w:proofErr w:type="gramStart"/>
      <w:r w:rsidR="00540C36">
        <w:rPr>
          <w:rFonts w:ascii="Calibri" w:hAnsi="Calibri" w:cs="Calibri"/>
          <w:sz w:val="22"/>
          <w:szCs w:val="22"/>
        </w:rPr>
        <w:t>Objects .</w:t>
      </w:r>
      <w:proofErr w:type="gramEnd"/>
    </w:p>
    <w:p w:rsidR="00E565C1" w:rsidRPr="00540C36" w:rsidRDefault="00E565C1" w:rsidP="009F4302">
      <w:pPr>
        <w:pStyle w:val="NoSpacing"/>
        <w:numPr>
          <w:ilvl w:val="0"/>
          <w:numId w:val="6"/>
        </w:numPr>
        <w:jc w:val="both"/>
        <w:rPr>
          <w:rFonts w:ascii="Calibri" w:hAnsi="Calibri" w:cs="Calibri"/>
          <w:sz w:val="22"/>
          <w:szCs w:val="22"/>
        </w:rPr>
      </w:pPr>
      <w:r w:rsidRPr="00540C36">
        <w:rPr>
          <w:rFonts w:ascii="Calibri" w:hAnsi="Calibri" w:cs="Calibri"/>
          <w:sz w:val="22"/>
          <w:szCs w:val="22"/>
        </w:rPr>
        <w:t>Initial search and match of job portal was based on Lucene. Enhanced the indexing and tuned to get matching results. Migrated from Lucene to Burning glass search and match based on Artificial Intelligence.</w:t>
      </w:r>
    </w:p>
    <w:p w:rsidR="00C74BFA" w:rsidRPr="002F5DE8" w:rsidRDefault="00E565C1"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Understand the Lens and X-ray systems, tune the system to extract information from the resumes.</w:t>
      </w:r>
    </w:p>
    <w:p w:rsidR="009301C9" w:rsidRPr="00540C36" w:rsidRDefault="00C74BFA" w:rsidP="000A5579">
      <w:pPr>
        <w:pStyle w:val="NoSpacing"/>
        <w:numPr>
          <w:ilvl w:val="0"/>
          <w:numId w:val="6"/>
        </w:numPr>
        <w:jc w:val="both"/>
        <w:rPr>
          <w:rFonts w:ascii="Calibri" w:hAnsi="Calibri" w:cs="Calibri"/>
          <w:sz w:val="22"/>
          <w:szCs w:val="22"/>
        </w:rPr>
      </w:pPr>
      <w:r w:rsidRPr="00540C36">
        <w:rPr>
          <w:rFonts w:ascii="Calibri" w:hAnsi="Calibri" w:cs="Calibri"/>
          <w:sz w:val="22"/>
          <w:szCs w:val="22"/>
        </w:rPr>
        <w:t>Development of HTML pages and JavaScript for front-end validation.</w:t>
      </w:r>
      <w:r w:rsidR="00A70D0B">
        <w:rPr>
          <w:rFonts w:ascii="Calibri" w:hAnsi="Calibri" w:cs="Calibri"/>
          <w:sz w:val="22"/>
          <w:szCs w:val="22"/>
        </w:rPr>
        <w:t xml:space="preserve"> </w:t>
      </w:r>
      <w:r w:rsidR="009301C9" w:rsidRPr="00540C36">
        <w:rPr>
          <w:rFonts w:ascii="Calibri" w:hAnsi="Calibri" w:cs="Calibri"/>
          <w:sz w:val="22"/>
          <w:szCs w:val="22"/>
        </w:rPr>
        <w:t>Developed JSP Pages made them accessible to the Client using Tomcat Server.</w:t>
      </w:r>
    </w:p>
    <w:p w:rsidR="00C74BFA" w:rsidRPr="002F5DE8" w:rsidRDefault="00540C36"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Written </w:t>
      </w:r>
      <w:r w:rsidR="00C74BFA" w:rsidRPr="002F5DE8">
        <w:rPr>
          <w:rFonts w:ascii="Calibri" w:hAnsi="Calibri" w:cs="Calibri"/>
          <w:sz w:val="22"/>
          <w:szCs w:val="22"/>
        </w:rPr>
        <w:t>XSLT to match the data obtained from the Burning glass systems, and display the HTML output in browser.</w:t>
      </w:r>
    </w:p>
    <w:p w:rsidR="00C74BFA" w:rsidRPr="002F5DE8" w:rsidRDefault="00C74BFA"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Written SQL </w:t>
      </w:r>
      <w:r w:rsidR="00DD7B11" w:rsidRPr="002F5DE8">
        <w:rPr>
          <w:rFonts w:ascii="Calibri" w:hAnsi="Calibri" w:cs="Calibri"/>
          <w:sz w:val="22"/>
          <w:szCs w:val="22"/>
        </w:rPr>
        <w:t>queries to fetch the data from Database.</w:t>
      </w:r>
    </w:p>
    <w:p w:rsidR="006A469A" w:rsidRPr="002F5DE8" w:rsidRDefault="006A469A"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Performed code reviews and given comments to follow coding standards</w:t>
      </w:r>
    </w:p>
    <w:p w:rsidR="00D833AB" w:rsidRPr="002F5DE8" w:rsidRDefault="00D833AB" w:rsidP="00EB2589">
      <w:pPr>
        <w:pStyle w:val="NoSpacing"/>
        <w:jc w:val="both"/>
        <w:rPr>
          <w:rFonts w:ascii="Calibri" w:hAnsi="Calibri" w:cs="Calibri"/>
          <w:sz w:val="22"/>
          <w:szCs w:val="22"/>
        </w:rPr>
      </w:pPr>
      <w:r w:rsidRPr="00143E8D">
        <w:rPr>
          <w:rFonts w:ascii="Calibri" w:hAnsi="Calibri" w:cs="Calibri"/>
          <w:b/>
          <w:sz w:val="22"/>
          <w:szCs w:val="22"/>
        </w:rPr>
        <w:t>Environment:</w:t>
      </w:r>
      <w:r w:rsidRPr="002F5DE8">
        <w:rPr>
          <w:rFonts w:ascii="Calibri" w:hAnsi="Calibri" w:cs="Calibri"/>
          <w:sz w:val="22"/>
          <w:szCs w:val="22"/>
        </w:rPr>
        <w:t xml:space="preserve"> Java, </w:t>
      </w:r>
      <w:r w:rsidR="00EB123B">
        <w:rPr>
          <w:rFonts w:ascii="Calibri" w:hAnsi="Calibri" w:cs="Calibri"/>
          <w:sz w:val="22"/>
          <w:szCs w:val="22"/>
        </w:rPr>
        <w:t>JDBC</w:t>
      </w:r>
      <w:r w:rsidRPr="002F5DE8">
        <w:rPr>
          <w:rFonts w:ascii="Calibri" w:hAnsi="Calibri" w:cs="Calibri"/>
          <w:sz w:val="22"/>
          <w:szCs w:val="22"/>
        </w:rPr>
        <w:t xml:space="preserve">, Servlets, </w:t>
      </w:r>
      <w:r w:rsidR="00EB123B">
        <w:rPr>
          <w:rFonts w:ascii="Calibri" w:hAnsi="Calibri" w:cs="Calibri"/>
          <w:sz w:val="22"/>
          <w:szCs w:val="22"/>
        </w:rPr>
        <w:t>JSPS</w:t>
      </w:r>
      <w:r w:rsidRPr="002F5DE8">
        <w:rPr>
          <w:rFonts w:ascii="Calibri" w:hAnsi="Calibri" w:cs="Calibri"/>
          <w:sz w:val="22"/>
          <w:szCs w:val="22"/>
        </w:rPr>
        <w:t xml:space="preserve">, </w:t>
      </w:r>
      <w:r w:rsidR="006F2539" w:rsidRPr="002F5DE8">
        <w:rPr>
          <w:rFonts w:ascii="Calibri" w:hAnsi="Calibri" w:cs="Calibri"/>
          <w:sz w:val="22"/>
          <w:szCs w:val="22"/>
        </w:rPr>
        <w:t>XML</w:t>
      </w:r>
      <w:r w:rsidRPr="002F5DE8">
        <w:rPr>
          <w:rFonts w:ascii="Calibri" w:hAnsi="Calibri" w:cs="Calibri"/>
          <w:sz w:val="22"/>
          <w:szCs w:val="22"/>
        </w:rPr>
        <w:t xml:space="preserve">, </w:t>
      </w:r>
      <w:r w:rsidR="006F2539" w:rsidRPr="002F5DE8">
        <w:rPr>
          <w:rFonts w:ascii="Calibri" w:hAnsi="Calibri" w:cs="Calibri"/>
          <w:sz w:val="22"/>
          <w:szCs w:val="22"/>
        </w:rPr>
        <w:t>XSLT</w:t>
      </w:r>
      <w:r w:rsidRPr="002F5DE8">
        <w:rPr>
          <w:rFonts w:ascii="Calibri" w:hAnsi="Calibri" w:cs="Calibri"/>
          <w:sz w:val="22"/>
          <w:szCs w:val="22"/>
        </w:rPr>
        <w:t xml:space="preserve">, </w:t>
      </w:r>
      <w:r w:rsidR="006F2539" w:rsidRPr="002F5DE8">
        <w:rPr>
          <w:rFonts w:ascii="Calibri" w:hAnsi="Calibri" w:cs="Calibri"/>
          <w:sz w:val="22"/>
          <w:szCs w:val="22"/>
        </w:rPr>
        <w:t>Struts Framework</w:t>
      </w:r>
      <w:r w:rsidR="00B14989" w:rsidRPr="002F5DE8">
        <w:rPr>
          <w:rFonts w:ascii="Calibri" w:hAnsi="Calibri" w:cs="Calibri"/>
          <w:sz w:val="22"/>
          <w:szCs w:val="22"/>
        </w:rPr>
        <w:t>,</w:t>
      </w:r>
      <w:r w:rsidR="00216AA4" w:rsidRPr="002F5DE8">
        <w:rPr>
          <w:rFonts w:ascii="Calibri" w:hAnsi="Calibri" w:cs="Calibri"/>
          <w:sz w:val="22"/>
          <w:szCs w:val="22"/>
        </w:rPr>
        <w:t xml:space="preserve"> </w:t>
      </w:r>
      <w:r w:rsidR="00EB123B" w:rsidRPr="002F5DE8">
        <w:rPr>
          <w:rFonts w:ascii="Calibri" w:hAnsi="Calibri" w:cs="Calibri"/>
          <w:sz w:val="22"/>
          <w:szCs w:val="22"/>
        </w:rPr>
        <w:t>JavaScript</w:t>
      </w:r>
      <w:r w:rsidR="00216AA4" w:rsidRPr="002F5DE8">
        <w:rPr>
          <w:rFonts w:ascii="Calibri" w:hAnsi="Calibri" w:cs="Calibri"/>
          <w:sz w:val="22"/>
          <w:szCs w:val="22"/>
        </w:rPr>
        <w:t>,</w:t>
      </w:r>
      <w:r w:rsidR="00B14989" w:rsidRPr="002F5DE8">
        <w:rPr>
          <w:rFonts w:ascii="Calibri" w:hAnsi="Calibri" w:cs="Calibri"/>
          <w:sz w:val="22"/>
          <w:szCs w:val="22"/>
        </w:rPr>
        <w:t xml:space="preserve"> Lucene</w:t>
      </w:r>
      <w:r w:rsidR="006F2539" w:rsidRPr="002F5DE8">
        <w:rPr>
          <w:rFonts w:ascii="Calibri" w:hAnsi="Calibri" w:cs="Calibri"/>
          <w:sz w:val="22"/>
          <w:szCs w:val="22"/>
        </w:rPr>
        <w:t xml:space="preserve"> and MySQL</w:t>
      </w:r>
      <w:r w:rsidRPr="002F5DE8">
        <w:rPr>
          <w:rFonts w:ascii="Calibri" w:hAnsi="Calibri" w:cs="Calibri"/>
          <w:sz w:val="22"/>
          <w:szCs w:val="22"/>
        </w:rPr>
        <w:t>.</w:t>
      </w:r>
    </w:p>
    <w:p w:rsidR="00D27416" w:rsidRPr="002F5DE8" w:rsidRDefault="00D27416" w:rsidP="00EB2589">
      <w:pPr>
        <w:pStyle w:val="NoSpacing"/>
        <w:jc w:val="both"/>
        <w:rPr>
          <w:rFonts w:ascii="Calibri" w:hAnsi="Calibri" w:cs="Calibri"/>
          <w:sz w:val="22"/>
          <w:szCs w:val="22"/>
        </w:rPr>
      </w:pPr>
    </w:p>
    <w:p w:rsidR="00D833AB" w:rsidRPr="00143E8D" w:rsidRDefault="00D27416" w:rsidP="00EB2589">
      <w:pPr>
        <w:pStyle w:val="NoSpacing"/>
        <w:jc w:val="both"/>
        <w:rPr>
          <w:rFonts w:ascii="Calibri" w:hAnsi="Calibri" w:cs="Calibri"/>
          <w:b/>
          <w:sz w:val="22"/>
          <w:szCs w:val="22"/>
        </w:rPr>
      </w:pPr>
      <w:proofErr w:type="spellStart"/>
      <w:r w:rsidRPr="00143E8D">
        <w:rPr>
          <w:rFonts w:ascii="Calibri" w:hAnsi="Calibri" w:cs="Calibri"/>
          <w:b/>
          <w:sz w:val="22"/>
          <w:szCs w:val="22"/>
        </w:rPr>
        <w:t>iBODE</w:t>
      </w:r>
      <w:proofErr w:type="spellEnd"/>
      <w:r w:rsidRPr="00143E8D">
        <w:rPr>
          <w:rFonts w:ascii="Calibri" w:hAnsi="Calibri" w:cs="Calibri"/>
          <w:b/>
          <w:sz w:val="22"/>
          <w:szCs w:val="22"/>
        </w:rPr>
        <w:t xml:space="preserve"> Technologies</w:t>
      </w:r>
      <w:r w:rsidR="00D833AB" w:rsidRPr="00143E8D">
        <w:rPr>
          <w:rFonts w:ascii="Calibri" w:hAnsi="Calibri" w:cs="Calibri"/>
          <w:b/>
          <w:sz w:val="22"/>
          <w:szCs w:val="22"/>
        </w:rPr>
        <w:t>,</w:t>
      </w:r>
      <w:r w:rsidRPr="00143E8D">
        <w:rPr>
          <w:rFonts w:ascii="Calibri" w:hAnsi="Calibri" w:cs="Calibri"/>
          <w:b/>
          <w:sz w:val="22"/>
          <w:szCs w:val="22"/>
        </w:rPr>
        <w:t xml:space="preserve"> Chennai,</w:t>
      </w:r>
      <w:r w:rsidR="00D833AB" w:rsidRPr="00143E8D">
        <w:rPr>
          <w:rFonts w:ascii="Calibri" w:hAnsi="Calibri" w:cs="Calibri"/>
          <w:b/>
          <w:sz w:val="22"/>
          <w:szCs w:val="22"/>
        </w:rPr>
        <w:t xml:space="preserve"> </w:t>
      </w:r>
      <w:r w:rsidR="00143E8D">
        <w:rPr>
          <w:rFonts w:ascii="Calibri" w:hAnsi="Calibri" w:cs="Calibri"/>
          <w:b/>
          <w:sz w:val="22"/>
          <w:szCs w:val="22"/>
        </w:rPr>
        <w:t>India</w:t>
      </w:r>
      <w:r w:rsidRPr="00143E8D">
        <w:rPr>
          <w:rFonts w:ascii="Calibri" w:hAnsi="Calibri" w:cs="Calibri"/>
          <w:b/>
          <w:sz w:val="22"/>
          <w:szCs w:val="22"/>
        </w:rPr>
        <w:tab/>
      </w:r>
      <w:r w:rsidRPr="00143E8D">
        <w:rPr>
          <w:rFonts w:ascii="Calibri" w:hAnsi="Calibri" w:cs="Calibri"/>
          <w:b/>
          <w:sz w:val="22"/>
          <w:szCs w:val="22"/>
        </w:rPr>
        <w:tab/>
      </w:r>
      <w:r w:rsidRPr="00143E8D">
        <w:rPr>
          <w:rFonts w:ascii="Calibri" w:hAnsi="Calibri" w:cs="Calibri"/>
          <w:b/>
          <w:sz w:val="22"/>
          <w:szCs w:val="22"/>
        </w:rPr>
        <w:tab/>
      </w:r>
      <w:r w:rsidRPr="00143E8D">
        <w:rPr>
          <w:rFonts w:ascii="Calibri" w:hAnsi="Calibri" w:cs="Calibri"/>
          <w:b/>
          <w:sz w:val="22"/>
          <w:szCs w:val="22"/>
        </w:rPr>
        <w:tab/>
      </w:r>
      <w:r w:rsidRPr="00143E8D">
        <w:rPr>
          <w:rFonts w:ascii="Calibri" w:hAnsi="Calibri" w:cs="Calibri"/>
          <w:b/>
          <w:sz w:val="22"/>
          <w:szCs w:val="22"/>
        </w:rPr>
        <w:tab/>
      </w:r>
      <w:r w:rsidR="003E4000" w:rsidRPr="00143E8D">
        <w:rPr>
          <w:rFonts w:ascii="Calibri" w:hAnsi="Calibri" w:cs="Calibri"/>
          <w:b/>
          <w:sz w:val="22"/>
          <w:szCs w:val="22"/>
        </w:rPr>
        <w:tab/>
        <w:t xml:space="preserve">      </w:t>
      </w:r>
      <w:r w:rsidR="004A3A50" w:rsidRPr="00143E8D">
        <w:rPr>
          <w:rFonts w:ascii="Calibri" w:hAnsi="Calibri" w:cs="Calibri"/>
          <w:b/>
          <w:sz w:val="22"/>
          <w:szCs w:val="22"/>
        </w:rPr>
        <w:t xml:space="preserve"> </w:t>
      </w:r>
      <w:r w:rsidR="00143E8D">
        <w:rPr>
          <w:rFonts w:ascii="Calibri" w:hAnsi="Calibri" w:cs="Calibri"/>
          <w:b/>
          <w:sz w:val="22"/>
          <w:szCs w:val="22"/>
        </w:rPr>
        <w:tab/>
      </w:r>
      <w:r w:rsidR="00143E8D">
        <w:rPr>
          <w:rFonts w:ascii="Calibri" w:hAnsi="Calibri" w:cs="Calibri"/>
          <w:b/>
          <w:sz w:val="22"/>
          <w:szCs w:val="22"/>
        </w:rPr>
        <w:tab/>
        <w:t>Sep</w:t>
      </w:r>
      <w:r w:rsidR="00D833AB" w:rsidRPr="00143E8D">
        <w:rPr>
          <w:rFonts w:ascii="Calibri" w:hAnsi="Calibri" w:cs="Calibri"/>
          <w:b/>
          <w:sz w:val="22"/>
          <w:szCs w:val="22"/>
        </w:rPr>
        <w:t xml:space="preserve"> </w:t>
      </w:r>
      <w:proofErr w:type="gramStart"/>
      <w:r w:rsidR="00D833AB" w:rsidRPr="00143E8D">
        <w:rPr>
          <w:rFonts w:ascii="Calibri" w:hAnsi="Calibri" w:cs="Calibri"/>
          <w:b/>
          <w:sz w:val="22"/>
          <w:szCs w:val="22"/>
        </w:rPr>
        <w:t>200</w:t>
      </w:r>
      <w:r w:rsidR="004A3A50" w:rsidRPr="00143E8D">
        <w:rPr>
          <w:rFonts w:ascii="Calibri" w:hAnsi="Calibri" w:cs="Calibri"/>
          <w:b/>
          <w:sz w:val="22"/>
          <w:szCs w:val="22"/>
        </w:rPr>
        <w:t>6</w:t>
      </w:r>
      <w:r w:rsidR="00D833AB" w:rsidRPr="00143E8D">
        <w:rPr>
          <w:rFonts w:ascii="Calibri" w:hAnsi="Calibri" w:cs="Calibri"/>
          <w:b/>
          <w:sz w:val="22"/>
          <w:szCs w:val="22"/>
        </w:rPr>
        <w:t xml:space="preserve">  to</w:t>
      </w:r>
      <w:proofErr w:type="gramEnd"/>
      <w:r w:rsidR="00D833AB" w:rsidRPr="00143E8D">
        <w:rPr>
          <w:rFonts w:ascii="Calibri" w:hAnsi="Calibri" w:cs="Calibri"/>
          <w:b/>
          <w:sz w:val="22"/>
          <w:szCs w:val="22"/>
        </w:rPr>
        <w:t xml:space="preserve"> </w:t>
      </w:r>
      <w:r w:rsidR="00143E8D">
        <w:rPr>
          <w:rFonts w:ascii="Calibri" w:hAnsi="Calibri" w:cs="Calibri"/>
          <w:b/>
          <w:sz w:val="22"/>
          <w:szCs w:val="22"/>
        </w:rPr>
        <w:t>Oct</w:t>
      </w:r>
      <w:r w:rsidR="00D833AB" w:rsidRPr="00143E8D">
        <w:rPr>
          <w:rFonts w:ascii="Calibri" w:hAnsi="Calibri" w:cs="Calibri"/>
          <w:b/>
          <w:sz w:val="22"/>
          <w:szCs w:val="22"/>
        </w:rPr>
        <w:t xml:space="preserve"> 200</w:t>
      </w:r>
      <w:r w:rsidR="004A3A50" w:rsidRPr="00143E8D">
        <w:rPr>
          <w:rFonts w:ascii="Calibri" w:hAnsi="Calibri" w:cs="Calibri"/>
          <w:b/>
          <w:sz w:val="22"/>
          <w:szCs w:val="22"/>
        </w:rPr>
        <w:t>7</w:t>
      </w:r>
    </w:p>
    <w:p w:rsidR="00D833AB" w:rsidRDefault="004A3A50" w:rsidP="00EB2589">
      <w:pPr>
        <w:pStyle w:val="NoSpacing"/>
        <w:jc w:val="both"/>
        <w:rPr>
          <w:rFonts w:ascii="Calibri" w:hAnsi="Calibri" w:cs="Calibri"/>
          <w:b/>
          <w:sz w:val="22"/>
          <w:szCs w:val="22"/>
        </w:rPr>
      </w:pPr>
      <w:r w:rsidRPr="00143E8D">
        <w:rPr>
          <w:rFonts w:ascii="Calibri" w:hAnsi="Calibri" w:cs="Calibri"/>
          <w:b/>
          <w:sz w:val="22"/>
          <w:szCs w:val="22"/>
        </w:rPr>
        <w:t>Software</w:t>
      </w:r>
      <w:r w:rsidR="00D833AB" w:rsidRPr="00143E8D">
        <w:rPr>
          <w:rFonts w:ascii="Calibri" w:hAnsi="Calibri" w:cs="Calibri"/>
          <w:b/>
          <w:sz w:val="22"/>
          <w:szCs w:val="22"/>
        </w:rPr>
        <w:t xml:space="preserve"> Developer</w:t>
      </w:r>
    </w:p>
    <w:p w:rsidR="00FA663F" w:rsidRPr="00FA663F" w:rsidRDefault="00FA663F" w:rsidP="00EB2589">
      <w:pPr>
        <w:pStyle w:val="NoSpacing"/>
        <w:jc w:val="both"/>
        <w:rPr>
          <w:rFonts w:ascii="Calibri" w:hAnsi="Calibri" w:cs="Calibri"/>
          <w:sz w:val="22"/>
          <w:szCs w:val="22"/>
        </w:rPr>
      </w:pPr>
      <w:r>
        <w:rPr>
          <w:rFonts w:ascii="Calibri" w:hAnsi="Calibri" w:cs="Calibri"/>
          <w:sz w:val="22"/>
          <w:szCs w:val="22"/>
        </w:rPr>
        <w:t>Developed a Business Intelligence software based on Java Swing, generate MIS reports using Jasper reports.</w:t>
      </w:r>
    </w:p>
    <w:p w:rsidR="00D833AB" w:rsidRPr="00143E8D" w:rsidRDefault="00D833AB" w:rsidP="00EB2589">
      <w:pPr>
        <w:pStyle w:val="NoSpacing"/>
        <w:jc w:val="both"/>
        <w:rPr>
          <w:rFonts w:ascii="Calibri" w:hAnsi="Calibri" w:cs="Calibri"/>
          <w:b/>
          <w:sz w:val="22"/>
          <w:szCs w:val="22"/>
        </w:rPr>
      </w:pPr>
      <w:r w:rsidRPr="00143E8D">
        <w:rPr>
          <w:rFonts w:ascii="Calibri" w:hAnsi="Calibri" w:cs="Calibri"/>
          <w:b/>
          <w:sz w:val="22"/>
          <w:szCs w:val="22"/>
        </w:rPr>
        <w:t>Responsibilities:</w:t>
      </w:r>
    </w:p>
    <w:p w:rsidR="00D833AB" w:rsidRPr="002F5DE8" w:rsidRDefault="00D833A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Developed </w:t>
      </w:r>
      <w:r w:rsidR="00C02C24" w:rsidRPr="002F5DE8">
        <w:rPr>
          <w:rFonts w:ascii="Calibri" w:hAnsi="Calibri" w:cs="Calibri"/>
          <w:sz w:val="22"/>
          <w:szCs w:val="22"/>
        </w:rPr>
        <w:t>a Business Intelligence software which forecast sales and generate MIS reports.</w:t>
      </w:r>
    </w:p>
    <w:p w:rsidR="00DD7B11" w:rsidRPr="002F5DE8" w:rsidRDefault="00DD7B11"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Designed the reports using </w:t>
      </w:r>
      <w:proofErr w:type="spellStart"/>
      <w:r w:rsidRPr="002F5DE8">
        <w:rPr>
          <w:rFonts w:ascii="Calibri" w:hAnsi="Calibri" w:cs="Calibri"/>
          <w:sz w:val="22"/>
          <w:szCs w:val="22"/>
        </w:rPr>
        <w:t>iReports</w:t>
      </w:r>
      <w:proofErr w:type="spellEnd"/>
      <w:r w:rsidRPr="002F5DE8">
        <w:rPr>
          <w:rFonts w:ascii="Calibri" w:hAnsi="Calibri" w:cs="Calibri"/>
          <w:sz w:val="22"/>
          <w:szCs w:val="22"/>
        </w:rPr>
        <w:t xml:space="preserve">, also used </w:t>
      </w:r>
      <w:proofErr w:type="spellStart"/>
      <w:r w:rsidRPr="002F5DE8">
        <w:rPr>
          <w:rFonts w:ascii="Calibri" w:hAnsi="Calibri" w:cs="Calibri"/>
          <w:sz w:val="22"/>
          <w:szCs w:val="22"/>
        </w:rPr>
        <w:t>jFreeChart</w:t>
      </w:r>
      <w:proofErr w:type="spellEnd"/>
      <w:r w:rsidRPr="002F5DE8">
        <w:rPr>
          <w:rFonts w:ascii="Calibri" w:hAnsi="Calibri" w:cs="Calibri"/>
          <w:sz w:val="22"/>
          <w:szCs w:val="22"/>
        </w:rPr>
        <w:t xml:space="preserve"> extensively to display the charts in the U.I.</w:t>
      </w:r>
    </w:p>
    <w:p w:rsidR="00DD7B11" w:rsidRPr="002F5DE8" w:rsidRDefault="00DD7B11"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Written SQL queries to fetch the data from Database.</w:t>
      </w:r>
    </w:p>
    <w:p w:rsidR="00DD7B11" w:rsidRPr="002F5DE8" w:rsidRDefault="00DD7B11"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Developed XML parser to read the financial data from Tally accounting software.</w:t>
      </w:r>
    </w:p>
    <w:p w:rsidR="00EE698A" w:rsidRPr="002F5DE8" w:rsidRDefault="00DD395B"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Developed an online test application for students which would shuffle the questions/answers and display it to the users. </w:t>
      </w:r>
    </w:p>
    <w:p w:rsidR="00EE698A" w:rsidRPr="002F5DE8" w:rsidRDefault="009E5718"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Written </w:t>
      </w:r>
      <w:proofErr w:type="gramStart"/>
      <w:r w:rsidRPr="002F5DE8">
        <w:rPr>
          <w:rFonts w:ascii="Calibri" w:hAnsi="Calibri" w:cs="Calibri"/>
          <w:sz w:val="22"/>
          <w:szCs w:val="22"/>
        </w:rPr>
        <w:t>client side</w:t>
      </w:r>
      <w:proofErr w:type="gramEnd"/>
      <w:r w:rsidRPr="002F5DE8">
        <w:rPr>
          <w:rFonts w:ascii="Calibri" w:hAnsi="Calibri" w:cs="Calibri"/>
          <w:sz w:val="22"/>
          <w:szCs w:val="22"/>
        </w:rPr>
        <w:t xml:space="preserve"> validations using Java script and server side validations in Java/JSP.</w:t>
      </w:r>
      <w:r w:rsidR="00EE698A" w:rsidRPr="002F5DE8">
        <w:rPr>
          <w:rFonts w:ascii="Calibri" w:hAnsi="Calibri" w:cs="Calibri"/>
          <w:sz w:val="22"/>
          <w:szCs w:val="22"/>
        </w:rPr>
        <w:t xml:space="preserve"> </w:t>
      </w:r>
    </w:p>
    <w:p w:rsidR="00EE698A" w:rsidRPr="002F5DE8" w:rsidRDefault="00EE698A"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Developed the evaluation module to evaluate all the answers, also show a report on evaluation.</w:t>
      </w:r>
    </w:p>
    <w:p w:rsidR="00EE698A" w:rsidRPr="002F5DE8" w:rsidRDefault="00EE698A"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Developed charts for the admin users to view the number of students taken the tests and marks obtained against several test categories.</w:t>
      </w:r>
    </w:p>
    <w:p w:rsidR="00EE698A" w:rsidRPr="002F5DE8" w:rsidRDefault="00EE698A"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Developed a customized CRMFSA web application using </w:t>
      </w:r>
      <w:proofErr w:type="spellStart"/>
      <w:r w:rsidRPr="002F5DE8">
        <w:rPr>
          <w:rFonts w:ascii="Calibri" w:hAnsi="Calibri" w:cs="Calibri"/>
          <w:sz w:val="22"/>
          <w:szCs w:val="22"/>
        </w:rPr>
        <w:t>Ofbiz</w:t>
      </w:r>
      <w:proofErr w:type="spellEnd"/>
      <w:r w:rsidRPr="002F5DE8">
        <w:rPr>
          <w:rFonts w:ascii="Calibri" w:hAnsi="Calibri" w:cs="Calibri"/>
          <w:sz w:val="22"/>
          <w:szCs w:val="22"/>
        </w:rPr>
        <w:t xml:space="preserve"> framework for enterprise based on client requirements.</w:t>
      </w:r>
    </w:p>
    <w:p w:rsidR="009E5718" w:rsidRPr="002F5DE8" w:rsidRDefault="009537F2" w:rsidP="009537F2">
      <w:pPr>
        <w:pStyle w:val="NoSpacing"/>
        <w:numPr>
          <w:ilvl w:val="0"/>
          <w:numId w:val="6"/>
        </w:numPr>
        <w:jc w:val="both"/>
        <w:rPr>
          <w:rFonts w:ascii="Calibri" w:hAnsi="Calibri" w:cs="Calibri"/>
          <w:sz w:val="22"/>
          <w:szCs w:val="22"/>
        </w:rPr>
      </w:pPr>
      <w:r w:rsidRPr="009537F2">
        <w:rPr>
          <w:rFonts w:ascii="Calibri" w:hAnsi="Calibri" w:cs="Calibri"/>
          <w:sz w:val="22"/>
          <w:szCs w:val="22"/>
        </w:rPr>
        <w:t xml:space="preserve">Used Bean shell script and XML to define the CRM component life cycle, to define custom entities and services. </w:t>
      </w:r>
      <w:r w:rsidR="009E5718" w:rsidRPr="002F5DE8">
        <w:rPr>
          <w:rFonts w:ascii="Calibri" w:hAnsi="Calibri" w:cs="Calibri"/>
          <w:sz w:val="22"/>
          <w:szCs w:val="22"/>
        </w:rPr>
        <w:t xml:space="preserve">Implemented custom entities and services and write logic using </w:t>
      </w:r>
      <w:proofErr w:type="spellStart"/>
      <w:r w:rsidR="009E5718" w:rsidRPr="002F5DE8">
        <w:rPr>
          <w:rFonts w:ascii="Calibri" w:hAnsi="Calibri" w:cs="Calibri"/>
          <w:sz w:val="22"/>
          <w:szCs w:val="22"/>
        </w:rPr>
        <w:t>Beanshell</w:t>
      </w:r>
      <w:proofErr w:type="spellEnd"/>
      <w:r w:rsidR="009E5718" w:rsidRPr="002F5DE8">
        <w:rPr>
          <w:rFonts w:ascii="Calibri" w:hAnsi="Calibri" w:cs="Calibri"/>
          <w:sz w:val="22"/>
          <w:szCs w:val="22"/>
        </w:rPr>
        <w:t xml:space="preserve"> script.</w:t>
      </w:r>
    </w:p>
    <w:p w:rsidR="009E5718" w:rsidRPr="002F5DE8" w:rsidRDefault="009E5718"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Used ANT scripts for building the application.</w:t>
      </w:r>
    </w:p>
    <w:p w:rsidR="009E5718" w:rsidRPr="002F5DE8" w:rsidRDefault="009E5718"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Maintained the code in SVN, build the releases periodically and deliver to customers.</w:t>
      </w:r>
    </w:p>
    <w:p w:rsidR="00D833AB" w:rsidRPr="002F5DE8" w:rsidRDefault="00D833AB" w:rsidP="00EB2589">
      <w:pPr>
        <w:pStyle w:val="NoSpacing"/>
        <w:jc w:val="both"/>
        <w:rPr>
          <w:rFonts w:ascii="Calibri" w:hAnsi="Calibri" w:cs="Calibri"/>
          <w:sz w:val="22"/>
          <w:szCs w:val="22"/>
        </w:rPr>
      </w:pPr>
      <w:r w:rsidRPr="00143E8D">
        <w:rPr>
          <w:rFonts w:ascii="Calibri" w:hAnsi="Calibri" w:cs="Calibri"/>
          <w:b/>
          <w:sz w:val="22"/>
          <w:szCs w:val="22"/>
        </w:rPr>
        <w:t>Environment:</w:t>
      </w:r>
      <w:r w:rsidRPr="002F5DE8">
        <w:rPr>
          <w:rFonts w:ascii="Calibri" w:hAnsi="Calibri" w:cs="Calibri"/>
          <w:sz w:val="22"/>
          <w:szCs w:val="22"/>
        </w:rPr>
        <w:t xml:space="preserve"> Java, </w:t>
      </w:r>
      <w:r w:rsidR="00143E8D" w:rsidRPr="002F5DE8">
        <w:rPr>
          <w:rFonts w:ascii="Calibri" w:hAnsi="Calibri" w:cs="Calibri"/>
          <w:sz w:val="22"/>
          <w:szCs w:val="22"/>
        </w:rPr>
        <w:t>JDBC</w:t>
      </w:r>
      <w:r w:rsidRPr="002F5DE8">
        <w:rPr>
          <w:rFonts w:ascii="Calibri" w:hAnsi="Calibri" w:cs="Calibri"/>
          <w:sz w:val="22"/>
          <w:szCs w:val="22"/>
        </w:rPr>
        <w:t xml:space="preserve">, Servlets, </w:t>
      </w:r>
      <w:r w:rsidR="00EB123B">
        <w:rPr>
          <w:rFonts w:ascii="Calibri" w:hAnsi="Calibri" w:cs="Calibri"/>
          <w:sz w:val="22"/>
          <w:szCs w:val="22"/>
        </w:rPr>
        <w:t>JSPS</w:t>
      </w:r>
      <w:r w:rsidRPr="002F5DE8">
        <w:rPr>
          <w:rFonts w:ascii="Calibri" w:hAnsi="Calibri" w:cs="Calibri"/>
          <w:sz w:val="22"/>
          <w:szCs w:val="22"/>
        </w:rPr>
        <w:t xml:space="preserve">, </w:t>
      </w:r>
      <w:r w:rsidR="009E5718" w:rsidRPr="002F5DE8">
        <w:rPr>
          <w:rFonts w:ascii="Calibri" w:hAnsi="Calibri" w:cs="Calibri"/>
          <w:sz w:val="22"/>
          <w:szCs w:val="22"/>
        </w:rPr>
        <w:t xml:space="preserve">HTML, </w:t>
      </w:r>
      <w:r w:rsidRPr="002F5DE8">
        <w:rPr>
          <w:rFonts w:ascii="Calibri" w:hAnsi="Calibri" w:cs="Calibri"/>
          <w:sz w:val="22"/>
          <w:szCs w:val="22"/>
        </w:rPr>
        <w:t xml:space="preserve">XML, CSS, </w:t>
      </w:r>
      <w:r w:rsidR="009E5718" w:rsidRPr="002F5DE8">
        <w:rPr>
          <w:rFonts w:ascii="Calibri" w:hAnsi="Calibri" w:cs="Calibri"/>
          <w:sz w:val="22"/>
          <w:szCs w:val="22"/>
        </w:rPr>
        <w:t>Eclipse IDE</w:t>
      </w:r>
      <w:r w:rsidR="00067F7E" w:rsidRPr="002F5DE8">
        <w:rPr>
          <w:rFonts w:ascii="Calibri" w:hAnsi="Calibri" w:cs="Calibri"/>
          <w:sz w:val="22"/>
          <w:szCs w:val="22"/>
        </w:rPr>
        <w:t xml:space="preserve">, </w:t>
      </w:r>
      <w:proofErr w:type="spellStart"/>
      <w:r w:rsidR="00067F7E" w:rsidRPr="002F5DE8">
        <w:rPr>
          <w:rFonts w:ascii="Calibri" w:hAnsi="Calibri" w:cs="Calibri"/>
          <w:sz w:val="22"/>
          <w:szCs w:val="22"/>
        </w:rPr>
        <w:t>Beanshell</w:t>
      </w:r>
      <w:proofErr w:type="spellEnd"/>
      <w:r w:rsidR="00067F7E" w:rsidRPr="002F5DE8">
        <w:rPr>
          <w:rFonts w:ascii="Calibri" w:hAnsi="Calibri" w:cs="Calibri"/>
          <w:sz w:val="22"/>
          <w:szCs w:val="22"/>
        </w:rPr>
        <w:t xml:space="preserve"> Script, </w:t>
      </w:r>
      <w:proofErr w:type="spellStart"/>
      <w:r w:rsidR="00067F7E" w:rsidRPr="002F5DE8">
        <w:rPr>
          <w:rFonts w:ascii="Calibri" w:hAnsi="Calibri" w:cs="Calibri"/>
          <w:sz w:val="22"/>
          <w:szCs w:val="22"/>
        </w:rPr>
        <w:t>Opentaps</w:t>
      </w:r>
      <w:proofErr w:type="spellEnd"/>
      <w:r w:rsidR="00067F7E" w:rsidRPr="002F5DE8">
        <w:rPr>
          <w:rFonts w:ascii="Calibri" w:hAnsi="Calibri" w:cs="Calibri"/>
          <w:sz w:val="22"/>
          <w:szCs w:val="22"/>
        </w:rPr>
        <w:t xml:space="preserve"> </w:t>
      </w:r>
      <w:proofErr w:type="spellStart"/>
      <w:r w:rsidR="00067F7E" w:rsidRPr="002F5DE8">
        <w:rPr>
          <w:rFonts w:ascii="Calibri" w:hAnsi="Calibri" w:cs="Calibri"/>
          <w:sz w:val="22"/>
          <w:szCs w:val="22"/>
        </w:rPr>
        <w:t>Ofbiz</w:t>
      </w:r>
      <w:proofErr w:type="spellEnd"/>
      <w:r w:rsidR="00067F7E" w:rsidRPr="002F5DE8">
        <w:rPr>
          <w:rFonts w:ascii="Calibri" w:hAnsi="Calibri" w:cs="Calibri"/>
          <w:sz w:val="22"/>
          <w:szCs w:val="22"/>
        </w:rPr>
        <w:t xml:space="preserve"> framework, </w:t>
      </w:r>
      <w:proofErr w:type="spellStart"/>
      <w:r w:rsidR="00067F7E" w:rsidRPr="002F5DE8">
        <w:rPr>
          <w:rFonts w:ascii="Calibri" w:hAnsi="Calibri" w:cs="Calibri"/>
          <w:sz w:val="22"/>
          <w:szCs w:val="22"/>
        </w:rPr>
        <w:t>iReport</w:t>
      </w:r>
      <w:proofErr w:type="spellEnd"/>
      <w:r w:rsidR="00143E8D">
        <w:rPr>
          <w:rFonts w:ascii="Calibri" w:hAnsi="Calibri" w:cs="Calibri"/>
          <w:sz w:val="22"/>
          <w:szCs w:val="22"/>
        </w:rPr>
        <w:t xml:space="preserve">, </w:t>
      </w:r>
      <w:r w:rsidR="00EB123B">
        <w:rPr>
          <w:rFonts w:ascii="Calibri" w:hAnsi="Calibri" w:cs="Calibri"/>
          <w:sz w:val="22"/>
          <w:szCs w:val="22"/>
        </w:rPr>
        <w:t>Jasper R</w:t>
      </w:r>
      <w:r w:rsidR="00067F7E" w:rsidRPr="002F5DE8">
        <w:rPr>
          <w:rFonts w:ascii="Calibri" w:hAnsi="Calibri" w:cs="Calibri"/>
          <w:sz w:val="22"/>
          <w:szCs w:val="22"/>
        </w:rPr>
        <w:t>eports</w:t>
      </w:r>
      <w:r w:rsidRPr="002F5DE8">
        <w:rPr>
          <w:rFonts w:ascii="Calibri" w:hAnsi="Calibri" w:cs="Calibri"/>
          <w:sz w:val="22"/>
          <w:szCs w:val="22"/>
        </w:rPr>
        <w:t>.</w:t>
      </w:r>
    </w:p>
    <w:p w:rsidR="00D833AB" w:rsidRPr="002F5DE8" w:rsidRDefault="00D833AB" w:rsidP="00EB2589">
      <w:pPr>
        <w:pStyle w:val="NoSpacing"/>
        <w:jc w:val="both"/>
        <w:rPr>
          <w:rFonts w:ascii="Calibri" w:hAnsi="Calibri" w:cs="Calibri"/>
          <w:sz w:val="22"/>
          <w:szCs w:val="22"/>
        </w:rPr>
      </w:pPr>
    </w:p>
    <w:p w:rsidR="007F3D50" w:rsidRPr="00143E8D" w:rsidRDefault="007F3D50" w:rsidP="00EB2589">
      <w:pPr>
        <w:pStyle w:val="NoSpacing"/>
        <w:jc w:val="both"/>
        <w:rPr>
          <w:rFonts w:ascii="Calibri" w:hAnsi="Calibri" w:cs="Calibri"/>
          <w:b/>
          <w:sz w:val="22"/>
          <w:szCs w:val="22"/>
        </w:rPr>
      </w:pPr>
      <w:r w:rsidRPr="00143E8D">
        <w:rPr>
          <w:rFonts w:ascii="Calibri" w:hAnsi="Calibri" w:cs="Calibri"/>
          <w:b/>
          <w:sz w:val="22"/>
          <w:szCs w:val="22"/>
        </w:rPr>
        <w:t xml:space="preserve">Aditya Birla </w:t>
      </w:r>
      <w:proofErr w:type="spellStart"/>
      <w:r w:rsidRPr="00143E8D">
        <w:rPr>
          <w:rFonts w:ascii="Calibri" w:hAnsi="Calibri" w:cs="Calibri"/>
          <w:b/>
          <w:sz w:val="22"/>
          <w:szCs w:val="22"/>
        </w:rPr>
        <w:t>Transworks</w:t>
      </w:r>
      <w:proofErr w:type="spellEnd"/>
      <w:r w:rsidRPr="00143E8D">
        <w:rPr>
          <w:rFonts w:ascii="Calibri" w:hAnsi="Calibri" w:cs="Calibri"/>
          <w:b/>
          <w:sz w:val="22"/>
          <w:szCs w:val="22"/>
        </w:rPr>
        <w:t xml:space="preserve">, Bangalore, </w:t>
      </w:r>
      <w:r w:rsidR="00143E8D" w:rsidRPr="00143E8D">
        <w:rPr>
          <w:rFonts w:ascii="Calibri" w:hAnsi="Calibri" w:cs="Calibri"/>
          <w:b/>
          <w:sz w:val="22"/>
          <w:szCs w:val="22"/>
        </w:rPr>
        <w:t>India</w:t>
      </w:r>
      <w:r w:rsidRPr="00143E8D">
        <w:rPr>
          <w:rFonts w:ascii="Calibri" w:hAnsi="Calibri" w:cs="Calibri"/>
          <w:b/>
          <w:sz w:val="22"/>
          <w:szCs w:val="22"/>
        </w:rPr>
        <w:tab/>
      </w:r>
      <w:r w:rsidRPr="00143E8D">
        <w:rPr>
          <w:rFonts w:ascii="Calibri" w:hAnsi="Calibri" w:cs="Calibri"/>
          <w:b/>
          <w:sz w:val="22"/>
          <w:szCs w:val="22"/>
        </w:rPr>
        <w:tab/>
      </w:r>
      <w:r w:rsidRPr="00143E8D">
        <w:rPr>
          <w:rFonts w:ascii="Calibri" w:hAnsi="Calibri" w:cs="Calibri"/>
          <w:b/>
          <w:sz w:val="22"/>
          <w:szCs w:val="22"/>
        </w:rPr>
        <w:tab/>
      </w:r>
      <w:r w:rsidRPr="00143E8D">
        <w:rPr>
          <w:rFonts w:ascii="Calibri" w:hAnsi="Calibri" w:cs="Calibri"/>
          <w:b/>
          <w:sz w:val="22"/>
          <w:szCs w:val="22"/>
        </w:rPr>
        <w:tab/>
      </w:r>
      <w:r w:rsidRPr="00143E8D">
        <w:rPr>
          <w:rFonts w:ascii="Calibri" w:hAnsi="Calibri" w:cs="Calibri"/>
          <w:b/>
          <w:sz w:val="22"/>
          <w:szCs w:val="22"/>
        </w:rPr>
        <w:tab/>
        <w:t xml:space="preserve">        </w:t>
      </w:r>
      <w:r w:rsidR="00143E8D">
        <w:rPr>
          <w:rFonts w:ascii="Calibri" w:hAnsi="Calibri" w:cs="Calibri"/>
          <w:b/>
          <w:sz w:val="22"/>
          <w:szCs w:val="22"/>
        </w:rPr>
        <w:tab/>
      </w:r>
      <w:r w:rsidR="00143E8D">
        <w:rPr>
          <w:rFonts w:ascii="Calibri" w:hAnsi="Calibri" w:cs="Calibri"/>
          <w:b/>
          <w:sz w:val="22"/>
          <w:szCs w:val="22"/>
        </w:rPr>
        <w:tab/>
        <w:t>Jan</w:t>
      </w:r>
      <w:r w:rsidRPr="00143E8D">
        <w:rPr>
          <w:rFonts w:ascii="Calibri" w:hAnsi="Calibri" w:cs="Calibri"/>
          <w:b/>
          <w:sz w:val="22"/>
          <w:szCs w:val="22"/>
        </w:rPr>
        <w:t xml:space="preserve"> 2006 to </w:t>
      </w:r>
      <w:r w:rsidR="00143E8D">
        <w:rPr>
          <w:rFonts w:ascii="Calibri" w:hAnsi="Calibri" w:cs="Calibri"/>
          <w:b/>
          <w:sz w:val="22"/>
          <w:szCs w:val="22"/>
        </w:rPr>
        <w:t>Aug</w:t>
      </w:r>
      <w:r w:rsidRPr="00143E8D">
        <w:rPr>
          <w:rFonts w:ascii="Calibri" w:hAnsi="Calibri" w:cs="Calibri"/>
          <w:b/>
          <w:sz w:val="22"/>
          <w:szCs w:val="22"/>
        </w:rPr>
        <w:t xml:space="preserve"> 2006</w:t>
      </w:r>
    </w:p>
    <w:p w:rsidR="007F3D50" w:rsidRDefault="007F3D50" w:rsidP="00EB2589">
      <w:pPr>
        <w:pStyle w:val="NoSpacing"/>
        <w:jc w:val="both"/>
        <w:rPr>
          <w:rFonts w:ascii="Calibri" w:hAnsi="Calibri" w:cs="Calibri"/>
          <w:b/>
          <w:sz w:val="22"/>
          <w:szCs w:val="22"/>
        </w:rPr>
      </w:pPr>
      <w:r w:rsidRPr="00143E8D">
        <w:rPr>
          <w:rFonts w:ascii="Calibri" w:hAnsi="Calibri" w:cs="Calibri"/>
          <w:b/>
          <w:sz w:val="22"/>
          <w:szCs w:val="22"/>
        </w:rPr>
        <w:t>Associate</w:t>
      </w:r>
    </w:p>
    <w:p w:rsidR="00FA663F" w:rsidRPr="00FA663F" w:rsidRDefault="00FA663F" w:rsidP="00EB2589">
      <w:pPr>
        <w:pStyle w:val="NoSpacing"/>
        <w:jc w:val="both"/>
        <w:rPr>
          <w:rFonts w:ascii="Calibri" w:hAnsi="Calibri" w:cs="Calibri"/>
          <w:sz w:val="22"/>
          <w:szCs w:val="22"/>
        </w:rPr>
      </w:pPr>
      <w:r>
        <w:rPr>
          <w:rFonts w:ascii="Calibri" w:hAnsi="Calibri" w:cs="Calibri"/>
          <w:sz w:val="22"/>
          <w:szCs w:val="22"/>
        </w:rPr>
        <w:t xml:space="preserve">Support the Microsoft products, troubleshoot and provide resolution for customers.  </w:t>
      </w:r>
    </w:p>
    <w:p w:rsidR="007F3D50" w:rsidRPr="002F5DE8" w:rsidRDefault="007F3D50" w:rsidP="00EB2589">
      <w:pPr>
        <w:pStyle w:val="NoSpacing"/>
        <w:jc w:val="both"/>
        <w:rPr>
          <w:rFonts w:ascii="Calibri" w:hAnsi="Calibri" w:cs="Calibri"/>
          <w:sz w:val="22"/>
          <w:szCs w:val="22"/>
        </w:rPr>
      </w:pPr>
      <w:r w:rsidRPr="00143E8D">
        <w:rPr>
          <w:rFonts w:ascii="Calibri" w:hAnsi="Calibri" w:cs="Calibri"/>
          <w:b/>
          <w:sz w:val="22"/>
          <w:szCs w:val="22"/>
        </w:rPr>
        <w:t>Responsibilities:</w:t>
      </w:r>
    </w:p>
    <w:p w:rsidR="007F3D50" w:rsidRPr="002F5DE8" w:rsidRDefault="007F3D50"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Supported Microsoft product troubleshooting through </w:t>
      </w:r>
      <w:r w:rsidR="002B3EB8" w:rsidRPr="002F5DE8">
        <w:rPr>
          <w:rFonts w:ascii="Calibri" w:hAnsi="Calibri" w:cs="Calibri"/>
          <w:sz w:val="22"/>
          <w:szCs w:val="22"/>
        </w:rPr>
        <w:t>e-</w:t>
      </w:r>
      <w:r w:rsidRPr="002F5DE8">
        <w:rPr>
          <w:rFonts w:ascii="Calibri" w:hAnsi="Calibri" w:cs="Calibri"/>
          <w:sz w:val="22"/>
          <w:szCs w:val="22"/>
        </w:rPr>
        <w:t>mail.</w:t>
      </w:r>
    </w:p>
    <w:p w:rsidR="007F3D50" w:rsidRPr="002F5DE8" w:rsidRDefault="009537F2" w:rsidP="00143E8D">
      <w:pPr>
        <w:pStyle w:val="NoSpacing"/>
        <w:numPr>
          <w:ilvl w:val="0"/>
          <w:numId w:val="6"/>
        </w:numPr>
        <w:jc w:val="both"/>
        <w:rPr>
          <w:rFonts w:ascii="Calibri" w:hAnsi="Calibri" w:cs="Calibri"/>
          <w:sz w:val="22"/>
          <w:szCs w:val="22"/>
        </w:rPr>
      </w:pPr>
      <w:r>
        <w:rPr>
          <w:rFonts w:ascii="Calibri" w:hAnsi="Calibri" w:cs="Calibri"/>
          <w:sz w:val="22"/>
          <w:szCs w:val="22"/>
        </w:rPr>
        <w:lastRenderedPageBreak/>
        <w:t>Understand</w:t>
      </w:r>
      <w:r w:rsidR="007F3D50" w:rsidRPr="002F5DE8">
        <w:rPr>
          <w:rFonts w:ascii="Calibri" w:hAnsi="Calibri" w:cs="Calibri"/>
          <w:sz w:val="22"/>
          <w:szCs w:val="22"/>
        </w:rPr>
        <w:t xml:space="preserve"> all the technical documents gather knowledge on several Microsoft products, provide resolution to the users.</w:t>
      </w:r>
    </w:p>
    <w:p w:rsidR="007F3D50" w:rsidRPr="002F5DE8" w:rsidRDefault="007F3D50"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Understand the registry model, provide solution for complex issues.</w:t>
      </w:r>
    </w:p>
    <w:p w:rsidR="007F3D50" w:rsidRPr="002F5DE8" w:rsidRDefault="007F3D50"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 xml:space="preserve">Interact with the next level technical team work with them on resolution. </w:t>
      </w:r>
    </w:p>
    <w:p w:rsidR="007F3D50" w:rsidRPr="002F5DE8" w:rsidRDefault="007F3D50" w:rsidP="00143E8D">
      <w:pPr>
        <w:pStyle w:val="NoSpacing"/>
        <w:numPr>
          <w:ilvl w:val="0"/>
          <w:numId w:val="6"/>
        </w:numPr>
        <w:jc w:val="both"/>
        <w:rPr>
          <w:rFonts w:ascii="Calibri" w:hAnsi="Calibri" w:cs="Calibri"/>
          <w:sz w:val="22"/>
          <w:szCs w:val="22"/>
        </w:rPr>
      </w:pPr>
      <w:r w:rsidRPr="002F5DE8">
        <w:rPr>
          <w:rFonts w:ascii="Calibri" w:hAnsi="Calibri" w:cs="Calibri"/>
          <w:sz w:val="22"/>
          <w:szCs w:val="22"/>
        </w:rPr>
        <w:t>Request for hotfixes for complex issues to the Development team.</w:t>
      </w:r>
    </w:p>
    <w:p w:rsidR="007F3D50" w:rsidRPr="002F5DE8" w:rsidRDefault="007F3D50" w:rsidP="00EB2589">
      <w:pPr>
        <w:pStyle w:val="NoSpacing"/>
        <w:jc w:val="both"/>
        <w:rPr>
          <w:rFonts w:ascii="Calibri" w:hAnsi="Calibri" w:cs="Calibri"/>
          <w:sz w:val="22"/>
          <w:szCs w:val="22"/>
        </w:rPr>
      </w:pPr>
      <w:r w:rsidRPr="00143E8D">
        <w:rPr>
          <w:rFonts w:ascii="Calibri" w:hAnsi="Calibri" w:cs="Calibri"/>
          <w:b/>
          <w:sz w:val="22"/>
          <w:szCs w:val="22"/>
        </w:rPr>
        <w:t>Environment:</w:t>
      </w:r>
      <w:r w:rsidRPr="002F5DE8">
        <w:rPr>
          <w:rFonts w:ascii="Calibri" w:hAnsi="Calibri" w:cs="Calibri"/>
          <w:sz w:val="22"/>
          <w:szCs w:val="22"/>
        </w:rPr>
        <w:t xml:space="preserve"> </w:t>
      </w:r>
      <w:r w:rsidR="00143E8D">
        <w:rPr>
          <w:rFonts w:ascii="Calibri" w:hAnsi="Calibri" w:cs="Calibri"/>
          <w:sz w:val="22"/>
          <w:szCs w:val="22"/>
        </w:rPr>
        <w:t xml:space="preserve">MS </w:t>
      </w:r>
      <w:r w:rsidRPr="002F5DE8">
        <w:rPr>
          <w:rFonts w:ascii="Calibri" w:hAnsi="Calibri" w:cs="Calibri"/>
          <w:sz w:val="22"/>
          <w:szCs w:val="22"/>
        </w:rPr>
        <w:t xml:space="preserve">Office products, Internet Explorer, Windows XP, Media Center etc. </w:t>
      </w:r>
    </w:p>
    <w:sectPr w:rsidR="007F3D50" w:rsidRPr="002F5DE8" w:rsidSect="002F5DE8">
      <w:headerReference w:type="default" r:id="rId8"/>
      <w:footnotePr>
        <w:pos w:val="beneathText"/>
      </w:footnotePr>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253" w:rsidRDefault="00F37253">
      <w:r>
        <w:separator/>
      </w:r>
    </w:p>
  </w:endnote>
  <w:endnote w:type="continuationSeparator" w:id="0">
    <w:p w:rsidR="00F37253" w:rsidRDefault="00F3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
    <w:altName w:val="Times New Roman"/>
    <w:panose1 w:val="00000000000000000000"/>
    <w:charset w:val="4F"/>
    <w:family w:val="auto"/>
    <w:notTrueType/>
    <w:pitch w:val="variable"/>
    <w:sig w:usb0="00000001"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253" w:rsidRDefault="00F37253">
      <w:r>
        <w:separator/>
      </w:r>
    </w:p>
  </w:footnote>
  <w:footnote w:type="continuationSeparator" w:id="0">
    <w:p w:rsidR="00F37253" w:rsidRDefault="00F37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BB1" w:rsidRDefault="009D1BB1" w:rsidP="009D1BB1">
    <w:pPr>
      <w:pStyle w:val="Header"/>
      <w:tabs>
        <w:tab w:val="clear" w:pos="4320"/>
        <w:tab w:val="clear" w:pos="8640"/>
        <w:tab w:val="left" w:pos="18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olor w:val="auto"/>
      </w:rPr>
    </w:lvl>
  </w:abstractNum>
  <w:abstractNum w:abstractNumId="8" w15:restartNumberingAfterBreak="0">
    <w:nsid w:val="1690513F"/>
    <w:multiLevelType w:val="hybridMultilevel"/>
    <w:tmpl w:val="43F21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BE4363"/>
    <w:multiLevelType w:val="hybridMultilevel"/>
    <w:tmpl w:val="0302BF94"/>
    <w:lvl w:ilvl="0" w:tplc="668C74AA">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A6B37"/>
    <w:multiLevelType w:val="hybridMultilevel"/>
    <w:tmpl w:val="8932E9B0"/>
    <w:lvl w:ilvl="0" w:tplc="81B2124C">
      <w:start w:val="1"/>
      <w:numFmt w:val="bullet"/>
      <w:pStyle w:val="timesnewroman"/>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603D78"/>
    <w:multiLevelType w:val="hybridMultilevel"/>
    <w:tmpl w:val="EAAEB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1A0113"/>
    <w:multiLevelType w:val="hybridMultilevel"/>
    <w:tmpl w:val="DEDA0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B2555E"/>
    <w:multiLevelType w:val="hybridMultilevel"/>
    <w:tmpl w:val="54301450"/>
    <w:lvl w:ilvl="0" w:tplc="BBCAEEC6">
      <w:start w:val="1"/>
      <w:numFmt w:val="bullet"/>
      <w:pStyle w:val="List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lvlOverride w:ilvl="0">
      <w:startOverride w:val="1"/>
    </w:lvlOverride>
  </w:num>
  <w:num w:numId="2">
    <w:abstractNumId w:val="10"/>
  </w:num>
  <w:num w:numId="3">
    <w:abstractNumId w:val="9"/>
  </w:num>
  <w:num w:numId="4">
    <w:abstractNumId w:val="12"/>
  </w:num>
  <w:num w:numId="5">
    <w:abstractNumId w:val="11"/>
  </w:num>
  <w:num w:numId="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AU"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E9"/>
    <w:rsid w:val="000005BD"/>
    <w:rsid w:val="000006B6"/>
    <w:rsid w:val="00000838"/>
    <w:rsid w:val="00000A1C"/>
    <w:rsid w:val="000019AA"/>
    <w:rsid w:val="00001A93"/>
    <w:rsid w:val="00003071"/>
    <w:rsid w:val="00004ADD"/>
    <w:rsid w:val="00004F11"/>
    <w:rsid w:val="00005DB8"/>
    <w:rsid w:val="000101DE"/>
    <w:rsid w:val="00010F46"/>
    <w:rsid w:val="0001125E"/>
    <w:rsid w:val="000129FB"/>
    <w:rsid w:val="000137C9"/>
    <w:rsid w:val="0001382E"/>
    <w:rsid w:val="0001436A"/>
    <w:rsid w:val="00014B1F"/>
    <w:rsid w:val="00016FE3"/>
    <w:rsid w:val="0002034C"/>
    <w:rsid w:val="000206F0"/>
    <w:rsid w:val="00020C38"/>
    <w:rsid w:val="000241F0"/>
    <w:rsid w:val="000248E9"/>
    <w:rsid w:val="000254A2"/>
    <w:rsid w:val="00025627"/>
    <w:rsid w:val="000267D0"/>
    <w:rsid w:val="000267D8"/>
    <w:rsid w:val="0002692F"/>
    <w:rsid w:val="000269BF"/>
    <w:rsid w:val="00026F34"/>
    <w:rsid w:val="000310C1"/>
    <w:rsid w:val="000319DE"/>
    <w:rsid w:val="00033920"/>
    <w:rsid w:val="00034089"/>
    <w:rsid w:val="0003421F"/>
    <w:rsid w:val="000344D0"/>
    <w:rsid w:val="00034C9E"/>
    <w:rsid w:val="0003788E"/>
    <w:rsid w:val="00040EDC"/>
    <w:rsid w:val="00041D2E"/>
    <w:rsid w:val="00042B75"/>
    <w:rsid w:val="00043148"/>
    <w:rsid w:val="0004386E"/>
    <w:rsid w:val="00043BFC"/>
    <w:rsid w:val="00044913"/>
    <w:rsid w:val="00045225"/>
    <w:rsid w:val="00045B80"/>
    <w:rsid w:val="0004756E"/>
    <w:rsid w:val="000477A4"/>
    <w:rsid w:val="0005133E"/>
    <w:rsid w:val="00052D27"/>
    <w:rsid w:val="000534F2"/>
    <w:rsid w:val="00054C57"/>
    <w:rsid w:val="00057424"/>
    <w:rsid w:val="0005787A"/>
    <w:rsid w:val="00057D5F"/>
    <w:rsid w:val="00060DA0"/>
    <w:rsid w:val="00062C54"/>
    <w:rsid w:val="00063A11"/>
    <w:rsid w:val="00064868"/>
    <w:rsid w:val="00064D75"/>
    <w:rsid w:val="0006555B"/>
    <w:rsid w:val="00067F7E"/>
    <w:rsid w:val="0007419A"/>
    <w:rsid w:val="00074C61"/>
    <w:rsid w:val="000755F9"/>
    <w:rsid w:val="000767B2"/>
    <w:rsid w:val="00077D7F"/>
    <w:rsid w:val="00081097"/>
    <w:rsid w:val="000826F2"/>
    <w:rsid w:val="00084580"/>
    <w:rsid w:val="00084CB0"/>
    <w:rsid w:val="00084E5F"/>
    <w:rsid w:val="00086668"/>
    <w:rsid w:val="00087078"/>
    <w:rsid w:val="00087887"/>
    <w:rsid w:val="000937E4"/>
    <w:rsid w:val="00093EC1"/>
    <w:rsid w:val="00094B04"/>
    <w:rsid w:val="00097491"/>
    <w:rsid w:val="000A23A0"/>
    <w:rsid w:val="000A24B6"/>
    <w:rsid w:val="000A4A50"/>
    <w:rsid w:val="000A6AA0"/>
    <w:rsid w:val="000B0427"/>
    <w:rsid w:val="000B0817"/>
    <w:rsid w:val="000B0C4C"/>
    <w:rsid w:val="000B1BCB"/>
    <w:rsid w:val="000B1F41"/>
    <w:rsid w:val="000B2464"/>
    <w:rsid w:val="000B2C7F"/>
    <w:rsid w:val="000B3287"/>
    <w:rsid w:val="000B34E0"/>
    <w:rsid w:val="000B411C"/>
    <w:rsid w:val="000B4562"/>
    <w:rsid w:val="000B4AEF"/>
    <w:rsid w:val="000B5E30"/>
    <w:rsid w:val="000B5E3F"/>
    <w:rsid w:val="000C01D4"/>
    <w:rsid w:val="000C0EE3"/>
    <w:rsid w:val="000C1C82"/>
    <w:rsid w:val="000C2763"/>
    <w:rsid w:val="000C2859"/>
    <w:rsid w:val="000C2887"/>
    <w:rsid w:val="000C46A2"/>
    <w:rsid w:val="000C5179"/>
    <w:rsid w:val="000C539B"/>
    <w:rsid w:val="000C7022"/>
    <w:rsid w:val="000C7148"/>
    <w:rsid w:val="000D27BB"/>
    <w:rsid w:val="000D3DDD"/>
    <w:rsid w:val="000D3EF3"/>
    <w:rsid w:val="000D616B"/>
    <w:rsid w:val="000D6225"/>
    <w:rsid w:val="000D7272"/>
    <w:rsid w:val="000D73F2"/>
    <w:rsid w:val="000D78D8"/>
    <w:rsid w:val="000E3130"/>
    <w:rsid w:val="000E4DA5"/>
    <w:rsid w:val="000E7543"/>
    <w:rsid w:val="000F0E63"/>
    <w:rsid w:val="000F0EFA"/>
    <w:rsid w:val="000F152D"/>
    <w:rsid w:val="000F16C6"/>
    <w:rsid w:val="000F2B46"/>
    <w:rsid w:val="000F3EA3"/>
    <w:rsid w:val="000F4039"/>
    <w:rsid w:val="000F46A3"/>
    <w:rsid w:val="000F4989"/>
    <w:rsid w:val="000F4D51"/>
    <w:rsid w:val="000F5B23"/>
    <w:rsid w:val="000F642C"/>
    <w:rsid w:val="000F7244"/>
    <w:rsid w:val="00101DE6"/>
    <w:rsid w:val="00104278"/>
    <w:rsid w:val="00104CF6"/>
    <w:rsid w:val="00106409"/>
    <w:rsid w:val="00107A71"/>
    <w:rsid w:val="00107F34"/>
    <w:rsid w:val="001118DA"/>
    <w:rsid w:val="00111AA3"/>
    <w:rsid w:val="00112E1B"/>
    <w:rsid w:val="001139A4"/>
    <w:rsid w:val="00114A74"/>
    <w:rsid w:val="00114D5C"/>
    <w:rsid w:val="001168D3"/>
    <w:rsid w:val="00117275"/>
    <w:rsid w:val="0012069C"/>
    <w:rsid w:val="00120C0F"/>
    <w:rsid w:val="00123994"/>
    <w:rsid w:val="00123E53"/>
    <w:rsid w:val="0012444B"/>
    <w:rsid w:val="00124CCF"/>
    <w:rsid w:val="00124F38"/>
    <w:rsid w:val="00125190"/>
    <w:rsid w:val="00125789"/>
    <w:rsid w:val="00127D6B"/>
    <w:rsid w:val="00130379"/>
    <w:rsid w:val="00132BE3"/>
    <w:rsid w:val="00133363"/>
    <w:rsid w:val="00135415"/>
    <w:rsid w:val="0013670C"/>
    <w:rsid w:val="001376EB"/>
    <w:rsid w:val="0014043D"/>
    <w:rsid w:val="00141644"/>
    <w:rsid w:val="0014278F"/>
    <w:rsid w:val="00143E8D"/>
    <w:rsid w:val="0014427F"/>
    <w:rsid w:val="00144CE3"/>
    <w:rsid w:val="00145DEA"/>
    <w:rsid w:val="0014708E"/>
    <w:rsid w:val="00150708"/>
    <w:rsid w:val="001516F9"/>
    <w:rsid w:val="00151C27"/>
    <w:rsid w:val="001529D4"/>
    <w:rsid w:val="00153089"/>
    <w:rsid w:val="001543F4"/>
    <w:rsid w:val="00154649"/>
    <w:rsid w:val="001554E0"/>
    <w:rsid w:val="0015625D"/>
    <w:rsid w:val="001605E2"/>
    <w:rsid w:val="00160E8E"/>
    <w:rsid w:val="001634A8"/>
    <w:rsid w:val="00163D1A"/>
    <w:rsid w:val="00165802"/>
    <w:rsid w:val="0016656A"/>
    <w:rsid w:val="00166B49"/>
    <w:rsid w:val="0017021E"/>
    <w:rsid w:val="0017034A"/>
    <w:rsid w:val="00170655"/>
    <w:rsid w:val="001709DA"/>
    <w:rsid w:val="00170C2F"/>
    <w:rsid w:val="00171BB5"/>
    <w:rsid w:val="00172876"/>
    <w:rsid w:val="001731FF"/>
    <w:rsid w:val="00173763"/>
    <w:rsid w:val="00176064"/>
    <w:rsid w:val="00176BB7"/>
    <w:rsid w:val="00177183"/>
    <w:rsid w:val="0017774E"/>
    <w:rsid w:val="001800AF"/>
    <w:rsid w:val="001827DE"/>
    <w:rsid w:val="00183890"/>
    <w:rsid w:val="00183BF6"/>
    <w:rsid w:val="00184334"/>
    <w:rsid w:val="00184F3C"/>
    <w:rsid w:val="00186385"/>
    <w:rsid w:val="00187070"/>
    <w:rsid w:val="00187CD8"/>
    <w:rsid w:val="00190E8D"/>
    <w:rsid w:val="001924FD"/>
    <w:rsid w:val="00192590"/>
    <w:rsid w:val="001927C6"/>
    <w:rsid w:val="00192E7B"/>
    <w:rsid w:val="001938DD"/>
    <w:rsid w:val="0019470A"/>
    <w:rsid w:val="00194CC6"/>
    <w:rsid w:val="00196090"/>
    <w:rsid w:val="00196218"/>
    <w:rsid w:val="001967E6"/>
    <w:rsid w:val="00196817"/>
    <w:rsid w:val="00197D5B"/>
    <w:rsid w:val="001A10E6"/>
    <w:rsid w:val="001A1299"/>
    <w:rsid w:val="001A13B4"/>
    <w:rsid w:val="001A19F0"/>
    <w:rsid w:val="001A364F"/>
    <w:rsid w:val="001A45EB"/>
    <w:rsid w:val="001A49EF"/>
    <w:rsid w:val="001A6470"/>
    <w:rsid w:val="001A741B"/>
    <w:rsid w:val="001A7574"/>
    <w:rsid w:val="001A76CE"/>
    <w:rsid w:val="001B1234"/>
    <w:rsid w:val="001B2734"/>
    <w:rsid w:val="001B5631"/>
    <w:rsid w:val="001B5D84"/>
    <w:rsid w:val="001B5F3E"/>
    <w:rsid w:val="001B6F08"/>
    <w:rsid w:val="001B711D"/>
    <w:rsid w:val="001B75E5"/>
    <w:rsid w:val="001C2BB4"/>
    <w:rsid w:val="001C4508"/>
    <w:rsid w:val="001C5E35"/>
    <w:rsid w:val="001C797C"/>
    <w:rsid w:val="001D0832"/>
    <w:rsid w:val="001D5560"/>
    <w:rsid w:val="001D6427"/>
    <w:rsid w:val="001D7E73"/>
    <w:rsid w:val="001D7FE4"/>
    <w:rsid w:val="001E0761"/>
    <w:rsid w:val="001E1CAB"/>
    <w:rsid w:val="001E46C0"/>
    <w:rsid w:val="001E5A3F"/>
    <w:rsid w:val="001E5FC7"/>
    <w:rsid w:val="001E626D"/>
    <w:rsid w:val="001E6652"/>
    <w:rsid w:val="001E7EF5"/>
    <w:rsid w:val="001F5224"/>
    <w:rsid w:val="001F5920"/>
    <w:rsid w:val="001F5EE7"/>
    <w:rsid w:val="001F63F0"/>
    <w:rsid w:val="001F66A9"/>
    <w:rsid w:val="0020100B"/>
    <w:rsid w:val="00201E9B"/>
    <w:rsid w:val="002020BA"/>
    <w:rsid w:val="002046E2"/>
    <w:rsid w:val="00205977"/>
    <w:rsid w:val="00205E67"/>
    <w:rsid w:val="002065E2"/>
    <w:rsid w:val="00207A3A"/>
    <w:rsid w:val="00211B5E"/>
    <w:rsid w:val="00211CCC"/>
    <w:rsid w:val="00212322"/>
    <w:rsid w:val="00213329"/>
    <w:rsid w:val="002136FE"/>
    <w:rsid w:val="00213E97"/>
    <w:rsid w:val="002140D6"/>
    <w:rsid w:val="00214173"/>
    <w:rsid w:val="00214860"/>
    <w:rsid w:val="00215476"/>
    <w:rsid w:val="00216787"/>
    <w:rsid w:val="00216AA4"/>
    <w:rsid w:val="00216AFC"/>
    <w:rsid w:val="00216C28"/>
    <w:rsid w:val="00216C3F"/>
    <w:rsid w:val="0021757E"/>
    <w:rsid w:val="002201DA"/>
    <w:rsid w:val="0022020F"/>
    <w:rsid w:val="00220500"/>
    <w:rsid w:val="00220C5D"/>
    <w:rsid w:val="00222C36"/>
    <w:rsid w:val="00223019"/>
    <w:rsid w:val="0022309A"/>
    <w:rsid w:val="00224692"/>
    <w:rsid w:val="00225DC6"/>
    <w:rsid w:val="00230EC3"/>
    <w:rsid w:val="00231DC1"/>
    <w:rsid w:val="0023250D"/>
    <w:rsid w:val="00233BA3"/>
    <w:rsid w:val="00233CE5"/>
    <w:rsid w:val="002346B6"/>
    <w:rsid w:val="002351EC"/>
    <w:rsid w:val="0023524E"/>
    <w:rsid w:val="00236949"/>
    <w:rsid w:val="00236DC3"/>
    <w:rsid w:val="00237D35"/>
    <w:rsid w:val="00237DE9"/>
    <w:rsid w:val="00240028"/>
    <w:rsid w:val="00241816"/>
    <w:rsid w:val="0024231E"/>
    <w:rsid w:val="00243A34"/>
    <w:rsid w:val="00246316"/>
    <w:rsid w:val="00246534"/>
    <w:rsid w:val="002516E2"/>
    <w:rsid w:val="0025192E"/>
    <w:rsid w:val="00252997"/>
    <w:rsid w:val="00253C4A"/>
    <w:rsid w:val="00257A82"/>
    <w:rsid w:val="00261081"/>
    <w:rsid w:val="0026125F"/>
    <w:rsid w:val="002631B6"/>
    <w:rsid w:val="002633BE"/>
    <w:rsid w:val="002639FB"/>
    <w:rsid w:val="00263B45"/>
    <w:rsid w:val="00266354"/>
    <w:rsid w:val="00270D92"/>
    <w:rsid w:val="002718BE"/>
    <w:rsid w:val="00273C76"/>
    <w:rsid w:val="00280704"/>
    <w:rsid w:val="00280AF1"/>
    <w:rsid w:val="0028141D"/>
    <w:rsid w:val="0028142C"/>
    <w:rsid w:val="00282383"/>
    <w:rsid w:val="0028297B"/>
    <w:rsid w:val="00283C0A"/>
    <w:rsid w:val="0028425C"/>
    <w:rsid w:val="00287247"/>
    <w:rsid w:val="00291913"/>
    <w:rsid w:val="00291FEF"/>
    <w:rsid w:val="00293514"/>
    <w:rsid w:val="00295163"/>
    <w:rsid w:val="002967BE"/>
    <w:rsid w:val="00297052"/>
    <w:rsid w:val="002974C5"/>
    <w:rsid w:val="002974F2"/>
    <w:rsid w:val="0029787F"/>
    <w:rsid w:val="00297DF8"/>
    <w:rsid w:val="002A206A"/>
    <w:rsid w:val="002A4265"/>
    <w:rsid w:val="002A5DB5"/>
    <w:rsid w:val="002B0AB3"/>
    <w:rsid w:val="002B14AC"/>
    <w:rsid w:val="002B1B57"/>
    <w:rsid w:val="002B1F05"/>
    <w:rsid w:val="002B21CD"/>
    <w:rsid w:val="002B31E4"/>
    <w:rsid w:val="002B3A94"/>
    <w:rsid w:val="002B3EB8"/>
    <w:rsid w:val="002B50EF"/>
    <w:rsid w:val="002B6BF7"/>
    <w:rsid w:val="002B7E73"/>
    <w:rsid w:val="002C077A"/>
    <w:rsid w:val="002C1D87"/>
    <w:rsid w:val="002C23A8"/>
    <w:rsid w:val="002C39BC"/>
    <w:rsid w:val="002C3D74"/>
    <w:rsid w:val="002C4BA1"/>
    <w:rsid w:val="002C521F"/>
    <w:rsid w:val="002C5806"/>
    <w:rsid w:val="002C5F48"/>
    <w:rsid w:val="002C5F62"/>
    <w:rsid w:val="002C7BF0"/>
    <w:rsid w:val="002C7ED5"/>
    <w:rsid w:val="002D0B10"/>
    <w:rsid w:val="002D2311"/>
    <w:rsid w:val="002D4CBE"/>
    <w:rsid w:val="002D4F0B"/>
    <w:rsid w:val="002D64D5"/>
    <w:rsid w:val="002D7D80"/>
    <w:rsid w:val="002D7E95"/>
    <w:rsid w:val="002E1773"/>
    <w:rsid w:val="002E2943"/>
    <w:rsid w:val="002E4563"/>
    <w:rsid w:val="002E4A63"/>
    <w:rsid w:val="002E5987"/>
    <w:rsid w:val="002E63C2"/>
    <w:rsid w:val="002E6EDC"/>
    <w:rsid w:val="002E77F5"/>
    <w:rsid w:val="002F063E"/>
    <w:rsid w:val="002F23A7"/>
    <w:rsid w:val="002F3092"/>
    <w:rsid w:val="002F452B"/>
    <w:rsid w:val="002F4F32"/>
    <w:rsid w:val="002F5A53"/>
    <w:rsid w:val="002F5DE8"/>
    <w:rsid w:val="002F6B8A"/>
    <w:rsid w:val="002F767F"/>
    <w:rsid w:val="002F78B2"/>
    <w:rsid w:val="002F7E40"/>
    <w:rsid w:val="00300263"/>
    <w:rsid w:val="00300AAA"/>
    <w:rsid w:val="00300D55"/>
    <w:rsid w:val="003017C5"/>
    <w:rsid w:val="00301FE3"/>
    <w:rsid w:val="003026C3"/>
    <w:rsid w:val="003028D2"/>
    <w:rsid w:val="00303626"/>
    <w:rsid w:val="00303C53"/>
    <w:rsid w:val="003067EF"/>
    <w:rsid w:val="00312DB3"/>
    <w:rsid w:val="003142E2"/>
    <w:rsid w:val="00314659"/>
    <w:rsid w:val="00315636"/>
    <w:rsid w:val="00316F48"/>
    <w:rsid w:val="003204A8"/>
    <w:rsid w:val="003208F9"/>
    <w:rsid w:val="003218D7"/>
    <w:rsid w:val="00321C47"/>
    <w:rsid w:val="003249A7"/>
    <w:rsid w:val="00331A0D"/>
    <w:rsid w:val="00331B20"/>
    <w:rsid w:val="00331C6F"/>
    <w:rsid w:val="003331F6"/>
    <w:rsid w:val="00334B3E"/>
    <w:rsid w:val="003354AA"/>
    <w:rsid w:val="00336B87"/>
    <w:rsid w:val="00336EE0"/>
    <w:rsid w:val="00336EEB"/>
    <w:rsid w:val="003407CE"/>
    <w:rsid w:val="00341EA6"/>
    <w:rsid w:val="003432C4"/>
    <w:rsid w:val="00343757"/>
    <w:rsid w:val="00343B64"/>
    <w:rsid w:val="00343CCE"/>
    <w:rsid w:val="00345573"/>
    <w:rsid w:val="003458A0"/>
    <w:rsid w:val="00346197"/>
    <w:rsid w:val="0034659C"/>
    <w:rsid w:val="00347F19"/>
    <w:rsid w:val="00350504"/>
    <w:rsid w:val="0035179A"/>
    <w:rsid w:val="003526AF"/>
    <w:rsid w:val="00353ECB"/>
    <w:rsid w:val="003542DD"/>
    <w:rsid w:val="003545C2"/>
    <w:rsid w:val="00354CCA"/>
    <w:rsid w:val="00355368"/>
    <w:rsid w:val="0035575A"/>
    <w:rsid w:val="003557A4"/>
    <w:rsid w:val="00355942"/>
    <w:rsid w:val="00355B8F"/>
    <w:rsid w:val="00355C58"/>
    <w:rsid w:val="00355F5F"/>
    <w:rsid w:val="00356F54"/>
    <w:rsid w:val="0035755A"/>
    <w:rsid w:val="00360799"/>
    <w:rsid w:val="0036145F"/>
    <w:rsid w:val="003615C6"/>
    <w:rsid w:val="00361666"/>
    <w:rsid w:val="00363A96"/>
    <w:rsid w:val="00363E5A"/>
    <w:rsid w:val="00364243"/>
    <w:rsid w:val="00365073"/>
    <w:rsid w:val="003672C6"/>
    <w:rsid w:val="0037046C"/>
    <w:rsid w:val="0037058A"/>
    <w:rsid w:val="00372077"/>
    <w:rsid w:val="00372BDC"/>
    <w:rsid w:val="00373153"/>
    <w:rsid w:val="00374524"/>
    <w:rsid w:val="003755F2"/>
    <w:rsid w:val="00377C9C"/>
    <w:rsid w:val="00380253"/>
    <w:rsid w:val="00380E7B"/>
    <w:rsid w:val="003810DE"/>
    <w:rsid w:val="0038242A"/>
    <w:rsid w:val="00384652"/>
    <w:rsid w:val="00386600"/>
    <w:rsid w:val="003879B4"/>
    <w:rsid w:val="00390DBE"/>
    <w:rsid w:val="003911A8"/>
    <w:rsid w:val="00391AB3"/>
    <w:rsid w:val="00395CEF"/>
    <w:rsid w:val="00396212"/>
    <w:rsid w:val="00396749"/>
    <w:rsid w:val="003A0501"/>
    <w:rsid w:val="003A0971"/>
    <w:rsid w:val="003A160E"/>
    <w:rsid w:val="003A163C"/>
    <w:rsid w:val="003A1C3A"/>
    <w:rsid w:val="003A6A7B"/>
    <w:rsid w:val="003A6B3E"/>
    <w:rsid w:val="003A6E1A"/>
    <w:rsid w:val="003A7070"/>
    <w:rsid w:val="003A7374"/>
    <w:rsid w:val="003B0538"/>
    <w:rsid w:val="003B0AA2"/>
    <w:rsid w:val="003B17C5"/>
    <w:rsid w:val="003B2F5D"/>
    <w:rsid w:val="003B3D5A"/>
    <w:rsid w:val="003B5564"/>
    <w:rsid w:val="003B5E58"/>
    <w:rsid w:val="003B7C7E"/>
    <w:rsid w:val="003B7F73"/>
    <w:rsid w:val="003C008F"/>
    <w:rsid w:val="003C0101"/>
    <w:rsid w:val="003C0F4C"/>
    <w:rsid w:val="003C1922"/>
    <w:rsid w:val="003C3EBF"/>
    <w:rsid w:val="003C4878"/>
    <w:rsid w:val="003C6387"/>
    <w:rsid w:val="003C6BB7"/>
    <w:rsid w:val="003D15CA"/>
    <w:rsid w:val="003D3AA1"/>
    <w:rsid w:val="003D75A1"/>
    <w:rsid w:val="003D75F8"/>
    <w:rsid w:val="003E0A8D"/>
    <w:rsid w:val="003E0CEF"/>
    <w:rsid w:val="003E0D81"/>
    <w:rsid w:val="003E0D92"/>
    <w:rsid w:val="003E12C4"/>
    <w:rsid w:val="003E1AA8"/>
    <w:rsid w:val="003E258C"/>
    <w:rsid w:val="003E28C8"/>
    <w:rsid w:val="003E2F54"/>
    <w:rsid w:val="003E3AF8"/>
    <w:rsid w:val="003E3B4C"/>
    <w:rsid w:val="003E4000"/>
    <w:rsid w:val="003E68D6"/>
    <w:rsid w:val="003F054B"/>
    <w:rsid w:val="003F08D9"/>
    <w:rsid w:val="003F3592"/>
    <w:rsid w:val="003F6065"/>
    <w:rsid w:val="003F60BC"/>
    <w:rsid w:val="004007C5"/>
    <w:rsid w:val="004042D2"/>
    <w:rsid w:val="004047D3"/>
    <w:rsid w:val="0040598D"/>
    <w:rsid w:val="00405C21"/>
    <w:rsid w:val="0040633F"/>
    <w:rsid w:val="00411E91"/>
    <w:rsid w:val="0041467F"/>
    <w:rsid w:val="00415BDA"/>
    <w:rsid w:val="004162DD"/>
    <w:rsid w:val="004177C0"/>
    <w:rsid w:val="00420160"/>
    <w:rsid w:val="00420662"/>
    <w:rsid w:val="00421474"/>
    <w:rsid w:val="00423EBC"/>
    <w:rsid w:val="00424892"/>
    <w:rsid w:val="00424902"/>
    <w:rsid w:val="00424E29"/>
    <w:rsid w:val="00425A82"/>
    <w:rsid w:val="0042701F"/>
    <w:rsid w:val="004275A3"/>
    <w:rsid w:val="0042784B"/>
    <w:rsid w:val="004278D4"/>
    <w:rsid w:val="0043025E"/>
    <w:rsid w:val="00430316"/>
    <w:rsid w:val="00430440"/>
    <w:rsid w:val="00432A4D"/>
    <w:rsid w:val="0043314E"/>
    <w:rsid w:val="0043634D"/>
    <w:rsid w:val="00437571"/>
    <w:rsid w:val="00437B23"/>
    <w:rsid w:val="00440562"/>
    <w:rsid w:val="00441E7A"/>
    <w:rsid w:val="00443209"/>
    <w:rsid w:val="00443262"/>
    <w:rsid w:val="004445C6"/>
    <w:rsid w:val="004455C5"/>
    <w:rsid w:val="0044582D"/>
    <w:rsid w:val="0044591D"/>
    <w:rsid w:val="00445948"/>
    <w:rsid w:val="00447C83"/>
    <w:rsid w:val="004501AA"/>
    <w:rsid w:val="0045040B"/>
    <w:rsid w:val="00450D8F"/>
    <w:rsid w:val="00451271"/>
    <w:rsid w:val="004531FA"/>
    <w:rsid w:val="004561E9"/>
    <w:rsid w:val="0046060F"/>
    <w:rsid w:val="004616EF"/>
    <w:rsid w:val="00461718"/>
    <w:rsid w:val="004639F8"/>
    <w:rsid w:val="00464A09"/>
    <w:rsid w:val="0046797A"/>
    <w:rsid w:val="00467B16"/>
    <w:rsid w:val="004714B6"/>
    <w:rsid w:val="00473B22"/>
    <w:rsid w:val="00473F23"/>
    <w:rsid w:val="00475814"/>
    <w:rsid w:val="00480398"/>
    <w:rsid w:val="00482647"/>
    <w:rsid w:val="004858A2"/>
    <w:rsid w:val="00487444"/>
    <w:rsid w:val="00491E3F"/>
    <w:rsid w:val="00492CDD"/>
    <w:rsid w:val="00495873"/>
    <w:rsid w:val="00495D9B"/>
    <w:rsid w:val="00497A98"/>
    <w:rsid w:val="004A0283"/>
    <w:rsid w:val="004A3A50"/>
    <w:rsid w:val="004A5E20"/>
    <w:rsid w:val="004A7138"/>
    <w:rsid w:val="004B3623"/>
    <w:rsid w:val="004B399C"/>
    <w:rsid w:val="004B4A01"/>
    <w:rsid w:val="004B5412"/>
    <w:rsid w:val="004B5FB1"/>
    <w:rsid w:val="004B6844"/>
    <w:rsid w:val="004B6F88"/>
    <w:rsid w:val="004C01EC"/>
    <w:rsid w:val="004C09A4"/>
    <w:rsid w:val="004C295E"/>
    <w:rsid w:val="004C3759"/>
    <w:rsid w:val="004C3E4D"/>
    <w:rsid w:val="004C50F7"/>
    <w:rsid w:val="004C6B95"/>
    <w:rsid w:val="004C7387"/>
    <w:rsid w:val="004D0D9F"/>
    <w:rsid w:val="004D1001"/>
    <w:rsid w:val="004D1029"/>
    <w:rsid w:val="004D2462"/>
    <w:rsid w:val="004D328E"/>
    <w:rsid w:val="004D3D38"/>
    <w:rsid w:val="004D3F9C"/>
    <w:rsid w:val="004D41BE"/>
    <w:rsid w:val="004D5A71"/>
    <w:rsid w:val="004D63B9"/>
    <w:rsid w:val="004D65ED"/>
    <w:rsid w:val="004D6E71"/>
    <w:rsid w:val="004D77B6"/>
    <w:rsid w:val="004E0AB1"/>
    <w:rsid w:val="004E2649"/>
    <w:rsid w:val="004E2FC8"/>
    <w:rsid w:val="004E3563"/>
    <w:rsid w:val="004E3BCA"/>
    <w:rsid w:val="004E5514"/>
    <w:rsid w:val="004E55AB"/>
    <w:rsid w:val="004E61A2"/>
    <w:rsid w:val="004E6343"/>
    <w:rsid w:val="004F0BE3"/>
    <w:rsid w:val="004F21F1"/>
    <w:rsid w:val="004F23A5"/>
    <w:rsid w:val="004F24C8"/>
    <w:rsid w:val="004F3181"/>
    <w:rsid w:val="004F3406"/>
    <w:rsid w:val="004F4244"/>
    <w:rsid w:val="004F4AFF"/>
    <w:rsid w:val="004F5CCB"/>
    <w:rsid w:val="004F6CA9"/>
    <w:rsid w:val="0050209B"/>
    <w:rsid w:val="005032E4"/>
    <w:rsid w:val="00503F56"/>
    <w:rsid w:val="005060B7"/>
    <w:rsid w:val="00506BF4"/>
    <w:rsid w:val="0051020E"/>
    <w:rsid w:val="00512686"/>
    <w:rsid w:val="00512B41"/>
    <w:rsid w:val="005135AE"/>
    <w:rsid w:val="00514222"/>
    <w:rsid w:val="005148ED"/>
    <w:rsid w:val="00515A45"/>
    <w:rsid w:val="005216D0"/>
    <w:rsid w:val="005221DA"/>
    <w:rsid w:val="005257C4"/>
    <w:rsid w:val="005257E7"/>
    <w:rsid w:val="00525FF4"/>
    <w:rsid w:val="00526C6F"/>
    <w:rsid w:val="00531C07"/>
    <w:rsid w:val="005327A9"/>
    <w:rsid w:val="0053360A"/>
    <w:rsid w:val="005345FB"/>
    <w:rsid w:val="005347DD"/>
    <w:rsid w:val="00540C36"/>
    <w:rsid w:val="005419DC"/>
    <w:rsid w:val="00542FDA"/>
    <w:rsid w:val="00544357"/>
    <w:rsid w:val="00545761"/>
    <w:rsid w:val="00546A9B"/>
    <w:rsid w:val="00547E79"/>
    <w:rsid w:val="0055070E"/>
    <w:rsid w:val="00551BE5"/>
    <w:rsid w:val="0055239A"/>
    <w:rsid w:val="0055251E"/>
    <w:rsid w:val="00560C79"/>
    <w:rsid w:val="00560EA1"/>
    <w:rsid w:val="00561E0D"/>
    <w:rsid w:val="00563C15"/>
    <w:rsid w:val="00563F78"/>
    <w:rsid w:val="0056408F"/>
    <w:rsid w:val="00564639"/>
    <w:rsid w:val="005676F3"/>
    <w:rsid w:val="00570832"/>
    <w:rsid w:val="005729E1"/>
    <w:rsid w:val="0057792B"/>
    <w:rsid w:val="00580309"/>
    <w:rsid w:val="0058059C"/>
    <w:rsid w:val="005818AF"/>
    <w:rsid w:val="0058196A"/>
    <w:rsid w:val="00581999"/>
    <w:rsid w:val="00581B7D"/>
    <w:rsid w:val="00582D6A"/>
    <w:rsid w:val="00582E5D"/>
    <w:rsid w:val="005833B2"/>
    <w:rsid w:val="00585B9E"/>
    <w:rsid w:val="00585BAC"/>
    <w:rsid w:val="00592241"/>
    <w:rsid w:val="00592DC1"/>
    <w:rsid w:val="00593037"/>
    <w:rsid w:val="00595921"/>
    <w:rsid w:val="005966B1"/>
    <w:rsid w:val="005973CF"/>
    <w:rsid w:val="00597551"/>
    <w:rsid w:val="005A0613"/>
    <w:rsid w:val="005A0D3C"/>
    <w:rsid w:val="005A0E25"/>
    <w:rsid w:val="005A2899"/>
    <w:rsid w:val="005A36C6"/>
    <w:rsid w:val="005A3744"/>
    <w:rsid w:val="005A4B24"/>
    <w:rsid w:val="005A582F"/>
    <w:rsid w:val="005A6D69"/>
    <w:rsid w:val="005A6E74"/>
    <w:rsid w:val="005A78C6"/>
    <w:rsid w:val="005B1E05"/>
    <w:rsid w:val="005B4FE2"/>
    <w:rsid w:val="005B50C8"/>
    <w:rsid w:val="005C082A"/>
    <w:rsid w:val="005C0DA9"/>
    <w:rsid w:val="005C1634"/>
    <w:rsid w:val="005C304D"/>
    <w:rsid w:val="005C3249"/>
    <w:rsid w:val="005C4098"/>
    <w:rsid w:val="005C4C44"/>
    <w:rsid w:val="005D53DE"/>
    <w:rsid w:val="005D5AFC"/>
    <w:rsid w:val="005D5C9F"/>
    <w:rsid w:val="005D71D8"/>
    <w:rsid w:val="005D775F"/>
    <w:rsid w:val="005D7B64"/>
    <w:rsid w:val="005D7D6A"/>
    <w:rsid w:val="005E007E"/>
    <w:rsid w:val="005E2AB6"/>
    <w:rsid w:val="005E2F8B"/>
    <w:rsid w:val="005E3B42"/>
    <w:rsid w:val="005E5B16"/>
    <w:rsid w:val="005E6E51"/>
    <w:rsid w:val="005E6F49"/>
    <w:rsid w:val="005F03EA"/>
    <w:rsid w:val="005F09D2"/>
    <w:rsid w:val="005F2003"/>
    <w:rsid w:val="005F4A04"/>
    <w:rsid w:val="005F555D"/>
    <w:rsid w:val="005F59BE"/>
    <w:rsid w:val="005F6B1A"/>
    <w:rsid w:val="00600B79"/>
    <w:rsid w:val="00600BC4"/>
    <w:rsid w:val="00600C23"/>
    <w:rsid w:val="00603A71"/>
    <w:rsid w:val="006055B9"/>
    <w:rsid w:val="00605B8A"/>
    <w:rsid w:val="00606280"/>
    <w:rsid w:val="00607B41"/>
    <w:rsid w:val="00607E7F"/>
    <w:rsid w:val="006110FF"/>
    <w:rsid w:val="0061134F"/>
    <w:rsid w:val="006120DC"/>
    <w:rsid w:val="00612B21"/>
    <w:rsid w:val="0061333A"/>
    <w:rsid w:val="00613DDB"/>
    <w:rsid w:val="00614FD8"/>
    <w:rsid w:val="006151FE"/>
    <w:rsid w:val="006211AB"/>
    <w:rsid w:val="00622EA8"/>
    <w:rsid w:val="00626FC8"/>
    <w:rsid w:val="006276D7"/>
    <w:rsid w:val="00630E0F"/>
    <w:rsid w:val="00631C31"/>
    <w:rsid w:val="00632216"/>
    <w:rsid w:val="006322C5"/>
    <w:rsid w:val="0063586A"/>
    <w:rsid w:val="0063596E"/>
    <w:rsid w:val="00635C4F"/>
    <w:rsid w:val="00635DFC"/>
    <w:rsid w:val="00636458"/>
    <w:rsid w:val="006368EB"/>
    <w:rsid w:val="00636FC3"/>
    <w:rsid w:val="00642243"/>
    <w:rsid w:val="0064312D"/>
    <w:rsid w:val="00647250"/>
    <w:rsid w:val="006477A7"/>
    <w:rsid w:val="0065037E"/>
    <w:rsid w:val="00652A9F"/>
    <w:rsid w:val="00652B0E"/>
    <w:rsid w:val="00653185"/>
    <w:rsid w:val="00655635"/>
    <w:rsid w:val="00657C1E"/>
    <w:rsid w:val="0066117B"/>
    <w:rsid w:val="00661CDE"/>
    <w:rsid w:val="0066265A"/>
    <w:rsid w:val="00663CAF"/>
    <w:rsid w:val="0066556E"/>
    <w:rsid w:val="006661AA"/>
    <w:rsid w:val="00666F26"/>
    <w:rsid w:val="00666FCC"/>
    <w:rsid w:val="00667DE5"/>
    <w:rsid w:val="00670750"/>
    <w:rsid w:val="00670C92"/>
    <w:rsid w:val="00670E7C"/>
    <w:rsid w:val="006714EB"/>
    <w:rsid w:val="006728AF"/>
    <w:rsid w:val="00673B01"/>
    <w:rsid w:val="00675DA7"/>
    <w:rsid w:val="00677BEF"/>
    <w:rsid w:val="00680345"/>
    <w:rsid w:val="00680D38"/>
    <w:rsid w:val="0068157B"/>
    <w:rsid w:val="0068401B"/>
    <w:rsid w:val="0068684F"/>
    <w:rsid w:val="00687FCF"/>
    <w:rsid w:val="00690EFF"/>
    <w:rsid w:val="006911F5"/>
    <w:rsid w:val="00692A82"/>
    <w:rsid w:val="00694622"/>
    <w:rsid w:val="00696A67"/>
    <w:rsid w:val="006A0E1C"/>
    <w:rsid w:val="006A1786"/>
    <w:rsid w:val="006A21E7"/>
    <w:rsid w:val="006A469A"/>
    <w:rsid w:val="006A555A"/>
    <w:rsid w:val="006A7027"/>
    <w:rsid w:val="006B0DFD"/>
    <w:rsid w:val="006B1116"/>
    <w:rsid w:val="006B1FFD"/>
    <w:rsid w:val="006B20A1"/>
    <w:rsid w:val="006B2BB8"/>
    <w:rsid w:val="006B2FC0"/>
    <w:rsid w:val="006B30FD"/>
    <w:rsid w:val="006B413D"/>
    <w:rsid w:val="006B4575"/>
    <w:rsid w:val="006B47AE"/>
    <w:rsid w:val="006B5363"/>
    <w:rsid w:val="006B6B7C"/>
    <w:rsid w:val="006B6D3A"/>
    <w:rsid w:val="006B6FEA"/>
    <w:rsid w:val="006B786C"/>
    <w:rsid w:val="006C14FA"/>
    <w:rsid w:val="006C1F01"/>
    <w:rsid w:val="006C28FB"/>
    <w:rsid w:val="006C4910"/>
    <w:rsid w:val="006C4CBF"/>
    <w:rsid w:val="006C5290"/>
    <w:rsid w:val="006C5A52"/>
    <w:rsid w:val="006C7D9A"/>
    <w:rsid w:val="006D1728"/>
    <w:rsid w:val="006D1BEC"/>
    <w:rsid w:val="006D2FE7"/>
    <w:rsid w:val="006D3439"/>
    <w:rsid w:val="006D42CB"/>
    <w:rsid w:val="006D529B"/>
    <w:rsid w:val="006D5A93"/>
    <w:rsid w:val="006D75B8"/>
    <w:rsid w:val="006E02AF"/>
    <w:rsid w:val="006E2CDF"/>
    <w:rsid w:val="006E2E61"/>
    <w:rsid w:val="006E3610"/>
    <w:rsid w:val="006E659C"/>
    <w:rsid w:val="006F032B"/>
    <w:rsid w:val="006F0F87"/>
    <w:rsid w:val="006F1EF9"/>
    <w:rsid w:val="006F2539"/>
    <w:rsid w:val="006F4143"/>
    <w:rsid w:val="006F5FF2"/>
    <w:rsid w:val="006F7D93"/>
    <w:rsid w:val="00700D71"/>
    <w:rsid w:val="0070107B"/>
    <w:rsid w:val="007022F6"/>
    <w:rsid w:val="0070323D"/>
    <w:rsid w:val="00704630"/>
    <w:rsid w:val="00704E5D"/>
    <w:rsid w:val="007053DB"/>
    <w:rsid w:val="007066EC"/>
    <w:rsid w:val="00706BEF"/>
    <w:rsid w:val="00707FE5"/>
    <w:rsid w:val="007101E4"/>
    <w:rsid w:val="007114B0"/>
    <w:rsid w:val="00711C63"/>
    <w:rsid w:val="00712AFA"/>
    <w:rsid w:val="007130A9"/>
    <w:rsid w:val="00713C76"/>
    <w:rsid w:val="007145F5"/>
    <w:rsid w:val="00716981"/>
    <w:rsid w:val="00717945"/>
    <w:rsid w:val="007208C7"/>
    <w:rsid w:val="00720ADA"/>
    <w:rsid w:val="00721731"/>
    <w:rsid w:val="00722AEA"/>
    <w:rsid w:val="0072316B"/>
    <w:rsid w:val="0072358B"/>
    <w:rsid w:val="0072420F"/>
    <w:rsid w:val="00724CF0"/>
    <w:rsid w:val="007263E5"/>
    <w:rsid w:val="007276D6"/>
    <w:rsid w:val="00730ACA"/>
    <w:rsid w:val="00732E62"/>
    <w:rsid w:val="00732E9F"/>
    <w:rsid w:val="00734D6A"/>
    <w:rsid w:val="007362BC"/>
    <w:rsid w:val="007364FE"/>
    <w:rsid w:val="00741091"/>
    <w:rsid w:val="00744946"/>
    <w:rsid w:val="00744FCE"/>
    <w:rsid w:val="0074694F"/>
    <w:rsid w:val="00746CA0"/>
    <w:rsid w:val="0075277C"/>
    <w:rsid w:val="0075544C"/>
    <w:rsid w:val="00756857"/>
    <w:rsid w:val="00756E51"/>
    <w:rsid w:val="0075741A"/>
    <w:rsid w:val="007577DE"/>
    <w:rsid w:val="00761B43"/>
    <w:rsid w:val="007633C0"/>
    <w:rsid w:val="0076391B"/>
    <w:rsid w:val="00763B21"/>
    <w:rsid w:val="0077088F"/>
    <w:rsid w:val="00771B2F"/>
    <w:rsid w:val="007728FE"/>
    <w:rsid w:val="00772DF4"/>
    <w:rsid w:val="0077351B"/>
    <w:rsid w:val="00773B42"/>
    <w:rsid w:val="00773B73"/>
    <w:rsid w:val="00777FA9"/>
    <w:rsid w:val="007843BA"/>
    <w:rsid w:val="00784E84"/>
    <w:rsid w:val="0078762A"/>
    <w:rsid w:val="007877DA"/>
    <w:rsid w:val="00787977"/>
    <w:rsid w:val="007924C6"/>
    <w:rsid w:val="007926AA"/>
    <w:rsid w:val="00795A34"/>
    <w:rsid w:val="00795D9C"/>
    <w:rsid w:val="00797D14"/>
    <w:rsid w:val="007A0F16"/>
    <w:rsid w:val="007A1F97"/>
    <w:rsid w:val="007A223A"/>
    <w:rsid w:val="007A428A"/>
    <w:rsid w:val="007A4552"/>
    <w:rsid w:val="007A774B"/>
    <w:rsid w:val="007A7967"/>
    <w:rsid w:val="007B2754"/>
    <w:rsid w:val="007B38AD"/>
    <w:rsid w:val="007B715D"/>
    <w:rsid w:val="007B7379"/>
    <w:rsid w:val="007C0796"/>
    <w:rsid w:val="007C10B6"/>
    <w:rsid w:val="007C299E"/>
    <w:rsid w:val="007C2AA1"/>
    <w:rsid w:val="007C2CA5"/>
    <w:rsid w:val="007C4A82"/>
    <w:rsid w:val="007C7185"/>
    <w:rsid w:val="007D1892"/>
    <w:rsid w:val="007D5070"/>
    <w:rsid w:val="007E3832"/>
    <w:rsid w:val="007E5249"/>
    <w:rsid w:val="007E55F4"/>
    <w:rsid w:val="007E603F"/>
    <w:rsid w:val="007E671A"/>
    <w:rsid w:val="007E6CD9"/>
    <w:rsid w:val="007E7CEF"/>
    <w:rsid w:val="007F0AC8"/>
    <w:rsid w:val="007F12AF"/>
    <w:rsid w:val="007F3D50"/>
    <w:rsid w:val="007F41E0"/>
    <w:rsid w:val="007F773C"/>
    <w:rsid w:val="007F7B4D"/>
    <w:rsid w:val="00800626"/>
    <w:rsid w:val="00803FA0"/>
    <w:rsid w:val="0080408C"/>
    <w:rsid w:val="00805D44"/>
    <w:rsid w:val="00806229"/>
    <w:rsid w:val="00806CF7"/>
    <w:rsid w:val="00806F56"/>
    <w:rsid w:val="0080791B"/>
    <w:rsid w:val="00810111"/>
    <w:rsid w:val="00810222"/>
    <w:rsid w:val="008121A6"/>
    <w:rsid w:val="00815333"/>
    <w:rsid w:val="008160A5"/>
    <w:rsid w:val="00816A1D"/>
    <w:rsid w:val="00816E1D"/>
    <w:rsid w:val="00817597"/>
    <w:rsid w:val="008177AE"/>
    <w:rsid w:val="00821074"/>
    <w:rsid w:val="00824105"/>
    <w:rsid w:val="008249C6"/>
    <w:rsid w:val="00826325"/>
    <w:rsid w:val="0082672D"/>
    <w:rsid w:val="0082696A"/>
    <w:rsid w:val="00826BC3"/>
    <w:rsid w:val="0083060A"/>
    <w:rsid w:val="0083226C"/>
    <w:rsid w:val="008344C6"/>
    <w:rsid w:val="00835C0E"/>
    <w:rsid w:val="008410C2"/>
    <w:rsid w:val="0084116D"/>
    <w:rsid w:val="008411D4"/>
    <w:rsid w:val="00841399"/>
    <w:rsid w:val="008415D7"/>
    <w:rsid w:val="00841AC9"/>
    <w:rsid w:val="00842079"/>
    <w:rsid w:val="00842D50"/>
    <w:rsid w:val="0084386F"/>
    <w:rsid w:val="0084593F"/>
    <w:rsid w:val="00845D54"/>
    <w:rsid w:val="00847887"/>
    <w:rsid w:val="008508D7"/>
    <w:rsid w:val="008512F4"/>
    <w:rsid w:val="00851E27"/>
    <w:rsid w:val="00853060"/>
    <w:rsid w:val="00854F2B"/>
    <w:rsid w:val="008601ED"/>
    <w:rsid w:val="00860C19"/>
    <w:rsid w:val="00860E83"/>
    <w:rsid w:val="00861AE9"/>
    <w:rsid w:val="0086356D"/>
    <w:rsid w:val="008644EF"/>
    <w:rsid w:val="00865666"/>
    <w:rsid w:val="0086578D"/>
    <w:rsid w:val="00866204"/>
    <w:rsid w:val="00866632"/>
    <w:rsid w:val="008674BB"/>
    <w:rsid w:val="00870B90"/>
    <w:rsid w:val="008717BC"/>
    <w:rsid w:val="00871B79"/>
    <w:rsid w:val="00872CD8"/>
    <w:rsid w:val="0087434F"/>
    <w:rsid w:val="008760B0"/>
    <w:rsid w:val="00887F95"/>
    <w:rsid w:val="00891EE9"/>
    <w:rsid w:val="0089271B"/>
    <w:rsid w:val="0089642B"/>
    <w:rsid w:val="00896A25"/>
    <w:rsid w:val="008A3127"/>
    <w:rsid w:val="008B0295"/>
    <w:rsid w:val="008B0655"/>
    <w:rsid w:val="008B08AE"/>
    <w:rsid w:val="008B3480"/>
    <w:rsid w:val="008B5014"/>
    <w:rsid w:val="008B5C02"/>
    <w:rsid w:val="008B5EC1"/>
    <w:rsid w:val="008B6C18"/>
    <w:rsid w:val="008B70E4"/>
    <w:rsid w:val="008B7C20"/>
    <w:rsid w:val="008C01D2"/>
    <w:rsid w:val="008C0FB3"/>
    <w:rsid w:val="008C1013"/>
    <w:rsid w:val="008C4EA0"/>
    <w:rsid w:val="008C581E"/>
    <w:rsid w:val="008C66CB"/>
    <w:rsid w:val="008C749B"/>
    <w:rsid w:val="008C769A"/>
    <w:rsid w:val="008C7F56"/>
    <w:rsid w:val="008D064E"/>
    <w:rsid w:val="008D082D"/>
    <w:rsid w:val="008D09B6"/>
    <w:rsid w:val="008D0C38"/>
    <w:rsid w:val="008D2167"/>
    <w:rsid w:val="008D2D36"/>
    <w:rsid w:val="008D2E84"/>
    <w:rsid w:val="008D4BD4"/>
    <w:rsid w:val="008E35BF"/>
    <w:rsid w:val="008E3658"/>
    <w:rsid w:val="008E4141"/>
    <w:rsid w:val="008E4682"/>
    <w:rsid w:val="008E542F"/>
    <w:rsid w:val="008E57A5"/>
    <w:rsid w:val="008E585B"/>
    <w:rsid w:val="008E721D"/>
    <w:rsid w:val="008F19EE"/>
    <w:rsid w:val="008F21EB"/>
    <w:rsid w:val="008F2387"/>
    <w:rsid w:val="008F2CF4"/>
    <w:rsid w:val="009005A6"/>
    <w:rsid w:val="0090069C"/>
    <w:rsid w:val="00902FBA"/>
    <w:rsid w:val="00904213"/>
    <w:rsid w:val="00904228"/>
    <w:rsid w:val="0090452D"/>
    <w:rsid w:val="009047E6"/>
    <w:rsid w:val="009055F0"/>
    <w:rsid w:val="0090738F"/>
    <w:rsid w:val="00910C7E"/>
    <w:rsid w:val="00911C13"/>
    <w:rsid w:val="009142E7"/>
    <w:rsid w:val="009145C7"/>
    <w:rsid w:val="00916F52"/>
    <w:rsid w:val="00917909"/>
    <w:rsid w:val="00922FAF"/>
    <w:rsid w:val="00925E79"/>
    <w:rsid w:val="00927185"/>
    <w:rsid w:val="009301C9"/>
    <w:rsid w:val="00930976"/>
    <w:rsid w:val="00932559"/>
    <w:rsid w:val="009345A4"/>
    <w:rsid w:val="0093650F"/>
    <w:rsid w:val="00936952"/>
    <w:rsid w:val="00937A3B"/>
    <w:rsid w:val="00940029"/>
    <w:rsid w:val="0094182F"/>
    <w:rsid w:val="00942F5E"/>
    <w:rsid w:val="009435F0"/>
    <w:rsid w:val="00944AF2"/>
    <w:rsid w:val="00944BDD"/>
    <w:rsid w:val="00945593"/>
    <w:rsid w:val="0094765D"/>
    <w:rsid w:val="009477E6"/>
    <w:rsid w:val="009505AF"/>
    <w:rsid w:val="00950AEA"/>
    <w:rsid w:val="00950CC7"/>
    <w:rsid w:val="00953009"/>
    <w:rsid w:val="00953721"/>
    <w:rsid w:val="009537F2"/>
    <w:rsid w:val="00954D9E"/>
    <w:rsid w:val="00954FB4"/>
    <w:rsid w:val="00954FBF"/>
    <w:rsid w:val="0095681F"/>
    <w:rsid w:val="00957105"/>
    <w:rsid w:val="00957326"/>
    <w:rsid w:val="00957B2F"/>
    <w:rsid w:val="009606C9"/>
    <w:rsid w:val="00960D31"/>
    <w:rsid w:val="00961907"/>
    <w:rsid w:val="00961DD2"/>
    <w:rsid w:val="00962715"/>
    <w:rsid w:val="00963FA2"/>
    <w:rsid w:val="0096668A"/>
    <w:rsid w:val="00967741"/>
    <w:rsid w:val="009709E2"/>
    <w:rsid w:val="00970CA0"/>
    <w:rsid w:val="00970DDF"/>
    <w:rsid w:val="009710D3"/>
    <w:rsid w:val="00971668"/>
    <w:rsid w:val="009726C8"/>
    <w:rsid w:val="00972D38"/>
    <w:rsid w:val="00972D3E"/>
    <w:rsid w:val="00974C1C"/>
    <w:rsid w:val="00975DB7"/>
    <w:rsid w:val="009810CB"/>
    <w:rsid w:val="00981DB2"/>
    <w:rsid w:val="00982B9B"/>
    <w:rsid w:val="00982E99"/>
    <w:rsid w:val="00984075"/>
    <w:rsid w:val="00986F26"/>
    <w:rsid w:val="009872D3"/>
    <w:rsid w:val="00987CC1"/>
    <w:rsid w:val="0099152D"/>
    <w:rsid w:val="009917BA"/>
    <w:rsid w:val="009927D0"/>
    <w:rsid w:val="00992CBD"/>
    <w:rsid w:val="009959F2"/>
    <w:rsid w:val="00995B12"/>
    <w:rsid w:val="0099605B"/>
    <w:rsid w:val="009A0287"/>
    <w:rsid w:val="009A0AB3"/>
    <w:rsid w:val="009A2671"/>
    <w:rsid w:val="009A3AA8"/>
    <w:rsid w:val="009A3F00"/>
    <w:rsid w:val="009A3FD3"/>
    <w:rsid w:val="009A44AE"/>
    <w:rsid w:val="009A53C0"/>
    <w:rsid w:val="009A5F5E"/>
    <w:rsid w:val="009A73D6"/>
    <w:rsid w:val="009B21A1"/>
    <w:rsid w:val="009B3784"/>
    <w:rsid w:val="009B5BA8"/>
    <w:rsid w:val="009B6649"/>
    <w:rsid w:val="009B7624"/>
    <w:rsid w:val="009C0FE1"/>
    <w:rsid w:val="009C13BB"/>
    <w:rsid w:val="009C2D69"/>
    <w:rsid w:val="009C34E1"/>
    <w:rsid w:val="009C60B0"/>
    <w:rsid w:val="009C6942"/>
    <w:rsid w:val="009C7094"/>
    <w:rsid w:val="009D1BB1"/>
    <w:rsid w:val="009D29C8"/>
    <w:rsid w:val="009D2FB3"/>
    <w:rsid w:val="009D3986"/>
    <w:rsid w:val="009D46D0"/>
    <w:rsid w:val="009D5A0E"/>
    <w:rsid w:val="009D68F3"/>
    <w:rsid w:val="009E101E"/>
    <w:rsid w:val="009E229E"/>
    <w:rsid w:val="009E25ED"/>
    <w:rsid w:val="009E29F9"/>
    <w:rsid w:val="009E2C5E"/>
    <w:rsid w:val="009E4289"/>
    <w:rsid w:val="009E4E9A"/>
    <w:rsid w:val="009E531D"/>
    <w:rsid w:val="009E5718"/>
    <w:rsid w:val="009E5788"/>
    <w:rsid w:val="009E5E59"/>
    <w:rsid w:val="009E7208"/>
    <w:rsid w:val="009F15E5"/>
    <w:rsid w:val="009F2330"/>
    <w:rsid w:val="009F2633"/>
    <w:rsid w:val="00A002C2"/>
    <w:rsid w:val="00A00458"/>
    <w:rsid w:val="00A00592"/>
    <w:rsid w:val="00A006AC"/>
    <w:rsid w:val="00A01EC9"/>
    <w:rsid w:val="00A03650"/>
    <w:rsid w:val="00A10ADA"/>
    <w:rsid w:val="00A11154"/>
    <w:rsid w:val="00A1124B"/>
    <w:rsid w:val="00A12A18"/>
    <w:rsid w:val="00A13DCC"/>
    <w:rsid w:val="00A14838"/>
    <w:rsid w:val="00A1508F"/>
    <w:rsid w:val="00A15460"/>
    <w:rsid w:val="00A15D7A"/>
    <w:rsid w:val="00A174F9"/>
    <w:rsid w:val="00A234D0"/>
    <w:rsid w:val="00A241DB"/>
    <w:rsid w:val="00A259F3"/>
    <w:rsid w:val="00A27188"/>
    <w:rsid w:val="00A303C2"/>
    <w:rsid w:val="00A3059D"/>
    <w:rsid w:val="00A3130E"/>
    <w:rsid w:val="00A31CCA"/>
    <w:rsid w:val="00A32469"/>
    <w:rsid w:val="00A330B8"/>
    <w:rsid w:val="00A3321E"/>
    <w:rsid w:val="00A33861"/>
    <w:rsid w:val="00A355BA"/>
    <w:rsid w:val="00A36768"/>
    <w:rsid w:val="00A374B1"/>
    <w:rsid w:val="00A41F1B"/>
    <w:rsid w:val="00A4394F"/>
    <w:rsid w:val="00A43A6C"/>
    <w:rsid w:val="00A44A04"/>
    <w:rsid w:val="00A45C13"/>
    <w:rsid w:val="00A469E6"/>
    <w:rsid w:val="00A46F75"/>
    <w:rsid w:val="00A514A8"/>
    <w:rsid w:val="00A51B7B"/>
    <w:rsid w:val="00A525E2"/>
    <w:rsid w:val="00A52773"/>
    <w:rsid w:val="00A53140"/>
    <w:rsid w:val="00A556F2"/>
    <w:rsid w:val="00A55713"/>
    <w:rsid w:val="00A5600E"/>
    <w:rsid w:val="00A56B5D"/>
    <w:rsid w:val="00A57A49"/>
    <w:rsid w:val="00A60EFB"/>
    <w:rsid w:val="00A612C1"/>
    <w:rsid w:val="00A61C71"/>
    <w:rsid w:val="00A63075"/>
    <w:rsid w:val="00A643C7"/>
    <w:rsid w:val="00A64D40"/>
    <w:rsid w:val="00A66077"/>
    <w:rsid w:val="00A66391"/>
    <w:rsid w:val="00A66B08"/>
    <w:rsid w:val="00A67028"/>
    <w:rsid w:val="00A677FA"/>
    <w:rsid w:val="00A7030B"/>
    <w:rsid w:val="00A70C73"/>
    <w:rsid w:val="00A70D0B"/>
    <w:rsid w:val="00A71CBF"/>
    <w:rsid w:val="00A7211D"/>
    <w:rsid w:val="00A7255A"/>
    <w:rsid w:val="00A73468"/>
    <w:rsid w:val="00A74DD1"/>
    <w:rsid w:val="00A74EE2"/>
    <w:rsid w:val="00A75135"/>
    <w:rsid w:val="00A75705"/>
    <w:rsid w:val="00A76477"/>
    <w:rsid w:val="00A777DD"/>
    <w:rsid w:val="00A81FF4"/>
    <w:rsid w:val="00A8243A"/>
    <w:rsid w:val="00A84634"/>
    <w:rsid w:val="00A847B4"/>
    <w:rsid w:val="00A874DB"/>
    <w:rsid w:val="00A93098"/>
    <w:rsid w:val="00A938CF"/>
    <w:rsid w:val="00A94ECB"/>
    <w:rsid w:val="00A9510E"/>
    <w:rsid w:val="00A95756"/>
    <w:rsid w:val="00A96783"/>
    <w:rsid w:val="00A9772B"/>
    <w:rsid w:val="00AA0086"/>
    <w:rsid w:val="00AA0B0A"/>
    <w:rsid w:val="00AA10F5"/>
    <w:rsid w:val="00AA1261"/>
    <w:rsid w:val="00AA4E3A"/>
    <w:rsid w:val="00AA5A0F"/>
    <w:rsid w:val="00AA6646"/>
    <w:rsid w:val="00AA70C7"/>
    <w:rsid w:val="00AA7635"/>
    <w:rsid w:val="00AB1818"/>
    <w:rsid w:val="00AB24E8"/>
    <w:rsid w:val="00AB3643"/>
    <w:rsid w:val="00AB446F"/>
    <w:rsid w:val="00AB5399"/>
    <w:rsid w:val="00AB70A3"/>
    <w:rsid w:val="00AC064E"/>
    <w:rsid w:val="00AC147F"/>
    <w:rsid w:val="00AC1F43"/>
    <w:rsid w:val="00AC251C"/>
    <w:rsid w:val="00AC4F24"/>
    <w:rsid w:val="00AC563B"/>
    <w:rsid w:val="00AC58FD"/>
    <w:rsid w:val="00AC754C"/>
    <w:rsid w:val="00AD42FA"/>
    <w:rsid w:val="00AD4383"/>
    <w:rsid w:val="00AD4B51"/>
    <w:rsid w:val="00AD68BD"/>
    <w:rsid w:val="00AD6ED3"/>
    <w:rsid w:val="00AD7453"/>
    <w:rsid w:val="00AE0B3D"/>
    <w:rsid w:val="00AE1A8C"/>
    <w:rsid w:val="00AE234F"/>
    <w:rsid w:val="00AE3074"/>
    <w:rsid w:val="00AE30CC"/>
    <w:rsid w:val="00AE391F"/>
    <w:rsid w:val="00AE3DC5"/>
    <w:rsid w:val="00AF0931"/>
    <w:rsid w:val="00AF2209"/>
    <w:rsid w:val="00AF323A"/>
    <w:rsid w:val="00AF5593"/>
    <w:rsid w:val="00AF58C5"/>
    <w:rsid w:val="00AF6710"/>
    <w:rsid w:val="00AF717D"/>
    <w:rsid w:val="00B012D8"/>
    <w:rsid w:val="00B07130"/>
    <w:rsid w:val="00B128EC"/>
    <w:rsid w:val="00B13BF6"/>
    <w:rsid w:val="00B1488C"/>
    <w:rsid w:val="00B14989"/>
    <w:rsid w:val="00B14DE7"/>
    <w:rsid w:val="00B15DDF"/>
    <w:rsid w:val="00B15E31"/>
    <w:rsid w:val="00B15F25"/>
    <w:rsid w:val="00B16C98"/>
    <w:rsid w:val="00B17727"/>
    <w:rsid w:val="00B20634"/>
    <w:rsid w:val="00B2134B"/>
    <w:rsid w:val="00B21962"/>
    <w:rsid w:val="00B30E23"/>
    <w:rsid w:val="00B32285"/>
    <w:rsid w:val="00B325C7"/>
    <w:rsid w:val="00B33374"/>
    <w:rsid w:val="00B3796A"/>
    <w:rsid w:val="00B40B1D"/>
    <w:rsid w:val="00B41283"/>
    <w:rsid w:val="00B44E8C"/>
    <w:rsid w:val="00B46596"/>
    <w:rsid w:val="00B51113"/>
    <w:rsid w:val="00B51E1A"/>
    <w:rsid w:val="00B5484E"/>
    <w:rsid w:val="00B5535C"/>
    <w:rsid w:val="00B558F9"/>
    <w:rsid w:val="00B55D74"/>
    <w:rsid w:val="00B560E9"/>
    <w:rsid w:val="00B562E5"/>
    <w:rsid w:val="00B6115D"/>
    <w:rsid w:val="00B61633"/>
    <w:rsid w:val="00B61A47"/>
    <w:rsid w:val="00B65DFE"/>
    <w:rsid w:val="00B71278"/>
    <w:rsid w:val="00B72776"/>
    <w:rsid w:val="00B74C59"/>
    <w:rsid w:val="00B74F37"/>
    <w:rsid w:val="00B7603E"/>
    <w:rsid w:val="00B761FB"/>
    <w:rsid w:val="00B776C0"/>
    <w:rsid w:val="00B7799D"/>
    <w:rsid w:val="00B80A34"/>
    <w:rsid w:val="00B81F85"/>
    <w:rsid w:val="00B82B05"/>
    <w:rsid w:val="00B82D95"/>
    <w:rsid w:val="00B83E00"/>
    <w:rsid w:val="00B84398"/>
    <w:rsid w:val="00B848B5"/>
    <w:rsid w:val="00B8505A"/>
    <w:rsid w:val="00B8521B"/>
    <w:rsid w:val="00B85D9F"/>
    <w:rsid w:val="00B90938"/>
    <w:rsid w:val="00B9182D"/>
    <w:rsid w:val="00B91B2C"/>
    <w:rsid w:val="00B92307"/>
    <w:rsid w:val="00B93D9D"/>
    <w:rsid w:val="00B93DCE"/>
    <w:rsid w:val="00B96992"/>
    <w:rsid w:val="00B972C3"/>
    <w:rsid w:val="00BA02F1"/>
    <w:rsid w:val="00BA2237"/>
    <w:rsid w:val="00BA2348"/>
    <w:rsid w:val="00BA343C"/>
    <w:rsid w:val="00BA3450"/>
    <w:rsid w:val="00BA6E3B"/>
    <w:rsid w:val="00BA7227"/>
    <w:rsid w:val="00BA7236"/>
    <w:rsid w:val="00BB08A4"/>
    <w:rsid w:val="00BB11F1"/>
    <w:rsid w:val="00BB1873"/>
    <w:rsid w:val="00BB1BEF"/>
    <w:rsid w:val="00BB4FA0"/>
    <w:rsid w:val="00BB5334"/>
    <w:rsid w:val="00BB54DD"/>
    <w:rsid w:val="00BB6342"/>
    <w:rsid w:val="00BB64F9"/>
    <w:rsid w:val="00BC01F7"/>
    <w:rsid w:val="00BC144E"/>
    <w:rsid w:val="00BC24F8"/>
    <w:rsid w:val="00BC460E"/>
    <w:rsid w:val="00BC4657"/>
    <w:rsid w:val="00BC49EF"/>
    <w:rsid w:val="00BC4DA6"/>
    <w:rsid w:val="00BC65C1"/>
    <w:rsid w:val="00BC74D7"/>
    <w:rsid w:val="00BD1FA0"/>
    <w:rsid w:val="00BD48C8"/>
    <w:rsid w:val="00BE0E52"/>
    <w:rsid w:val="00BE2606"/>
    <w:rsid w:val="00BE5606"/>
    <w:rsid w:val="00BE6C6D"/>
    <w:rsid w:val="00BE6E6A"/>
    <w:rsid w:val="00BE6FE9"/>
    <w:rsid w:val="00BF000C"/>
    <w:rsid w:val="00BF1C07"/>
    <w:rsid w:val="00BF328F"/>
    <w:rsid w:val="00BF49CE"/>
    <w:rsid w:val="00BF4FDF"/>
    <w:rsid w:val="00BF7F03"/>
    <w:rsid w:val="00C0059A"/>
    <w:rsid w:val="00C00CD3"/>
    <w:rsid w:val="00C01B25"/>
    <w:rsid w:val="00C02A8A"/>
    <w:rsid w:val="00C02C24"/>
    <w:rsid w:val="00C03216"/>
    <w:rsid w:val="00C04071"/>
    <w:rsid w:val="00C05A96"/>
    <w:rsid w:val="00C05F8E"/>
    <w:rsid w:val="00C06734"/>
    <w:rsid w:val="00C06F40"/>
    <w:rsid w:val="00C06FFE"/>
    <w:rsid w:val="00C078AC"/>
    <w:rsid w:val="00C10236"/>
    <w:rsid w:val="00C11767"/>
    <w:rsid w:val="00C12519"/>
    <w:rsid w:val="00C12A57"/>
    <w:rsid w:val="00C151D2"/>
    <w:rsid w:val="00C156A5"/>
    <w:rsid w:val="00C1737D"/>
    <w:rsid w:val="00C175AB"/>
    <w:rsid w:val="00C222BC"/>
    <w:rsid w:val="00C22D42"/>
    <w:rsid w:val="00C23081"/>
    <w:rsid w:val="00C23F8F"/>
    <w:rsid w:val="00C25B2E"/>
    <w:rsid w:val="00C3100C"/>
    <w:rsid w:val="00C32F58"/>
    <w:rsid w:val="00C34A84"/>
    <w:rsid w:val="00C35A0A"/>
    <w:rsid w:val="00C3604A"/>
    <w:rsid w:val="00C3680D"/>
    <w:rsid w:val="00C37B98"/>
    <w:rsid w:val="00C4128F"/>
    <w:rsid w:val="00C4208D"/>
    <w:rsid w:val="00C42775"/>
    <w:rsid w:val="00C43530"/>
    <w:rsid w:val="00C43AB9"/>
    <w:rsid w:val="00C44940"/>
    <w:rsid w:val="00C44CEF"/>
    <w:rsid w:val="00C452DA"/>
    <w:rsid w:val="00C46488"/>
    <w:rsid w:val="00C46654"/>
    <w:rsid w:val="00C46F3C"/>
    <w:rsid w:val="00C50432"/>
    <w:rsid w:val="00C51C6D"/>
    <w:rsid w:val="00C51F95"/>
    <w:rsid w:val="00C521BE"/>
    <w:rsid w:val="00C52956"/>
    <w:rsid w:val="00C53957"/>
    <w:rsid w:val="00C54BC5"/>
    <w:rsid w:val="00C61E5C"/>
    <w:rsid w:val="00C62691"/>
    <w:rsid w:val="00C629F2"/>
    <w:rsid w:val="00C6383A"/>
    <w:rsid w:val="00C63AF0"/>
    <w:rsid w:val="00C647BC"/>
    <w:rsid w:val="00C66DCB"/>
    <w:rsid w:val="00C673F5"/>
    <w:rsid w:val="00C677C7"/>
    <w:rsid w:val="00C71569"/>
    <w:rsid w:val="00C7189B"/>
    <w:rsid w:val="00C7335E"/>
    <w:rsid w:val="00C74BFA"/>
    <w:rsid w:val="00C74C6F"/>
    <w:rsid w:val="00C75107"/>
    <w:rsid w:val="00C751C5"/>
    <w:rsid w:val="00C77095"/>
    <w:rsid w:val="00C776E4"/>
    <w:rsid w:val="00C778DC"/>
    <w:rsid w:val="00C77A85"/>
    <w:rsid w:val="00C82083"/>
    <w:rsid w:val="00C82BA2"/>
    <w:rsid w:val="00C82FB2"/>
    <w:rsid w:val="00C8436C"/>
    <w:rsid w:val="00C8563E"/>
    <w:rsid w:val="00C86818"/>
    <w:rsid w:val="00C904EA"/>
    <w:rsid w:val="00C921AC"/>
    <w:rsid w:val="00C928FE"/>
    <w:rsid w:val="00C94B39"/>
    <w:rsid w:val="00C9567B"/>
    <w:rsid w:val="00CA08FD"/>
    <w:rsid w:val="00CA2014"/>
    <w:rsid w:val="00CA2382"/>
    <w:rsid w:val="00CA243A"/>
    <w:rsid w:val="00CA2C11"/>
    <w:rsid w:val="00CA41DE"/>
    <w:rsid w:val="00CA43E7"/>
    <w:rsid w:val="00CA5874"/>
    <w:rsid w:val="00CB0909"/>
    <w:rsid w:val="00CB320A"/>
    <w:rsid w:val="00CB6C2D"/>
    <w:rsid w:val="00CB6C32"/>
    <w:rsid w:val="00CB79D2"/>
    <w:rsid w:val="00CC0467"/>
    <w:rsid w:val="00CC113F"/>
    <w:rsid w:val="00CC1E00"/>
    <w:rsid w:val="00CC4165"/>
    <w:rsid w:val="00CC42CC"/>
    <w:rsid w:val="00CC5FDE"/>
    <w:rsid w:val="00CC6675"/>
    <w:rsid w:val="00CC67DD"/>
    <w:rsid w:val="00CC7634"/>
    <w:rsid w:val="00CC7911"/>
    <w:rsid w:val="00CC7F9B"/>
    <w:rsid w:val="00CD20F2"/>
    <w:rsid w:val="00CD2AC4"/>
    <w:rsid w:val="00CD2DD8"/>
    <w:rsid w:val="00CD2FE7"/>
    <w:rsid w:val="00CD3328"/>
    <w:rsid w:val="00CD5AB1"/>
    <w:rsid w:val="00CE2929"/>
    <w:rsid w:val="00CE4128"/>
    <w:rsid w:val="00CE49D4"/>
    <w:rsid w:val="00CE6ABC"/>
    <w:rsid w:val="00CE7B6F"/>
    <w:rsid w:val="00CF122C"/>
    <w:rsid w:val="00CF13F1"/>
    <w:rsid w:val="00CF221D"/>
    <w:rsid w:val="00CF243A"/>
    <w:rsid w:val="00CF27A7"/>
    <w:rsid w:val="00CF3097"/>
    <w:rsid w:val="00CF5D0E"/>
    <w:rsid w:val="00CF7D54"/>
    <w:rsid w:val="00D01040"/>
    <w:rsid w:val="00D0194F"/>
    <w:rsid w:val="00D038AD"/>
    <w:rsid w:val="00D03D47"/>
    <w:rsid w:val="00D04F8B"/>
    <w:rsid w:val="00D05F1C"/>
    <w:rsid w:val="00D064FE"/>
    <w:rsid w:val="00D07DB7"/>
    <w:rsid w:val="00D105AE"/>
    <w:rsid w:val="00D11777"/>
    <w:rsid w:val="00D117D6"/>
    <w:rsid w:val="00D140F0"/>
    <w:rsid w:val="00D14647"/>
    <w:rsid w:val="00D16B2D"/>
    <w:rsid w:val="00D1716A"/>
    <w:rsid w:val="00D17F6B"/>
    <w:rsid w:val="00D20861"/>
    <w:rsid w:val="00D20B23"/>
    <w:rsid w:val="00D20C25"/>
    <w:rsid w:val="00D20FD8"/>
    <w:rsid w:val="00D223BC"/>
    <w:rsid w:val="00D231DB"/>
    <w:rsid w:val="00D27153"/>
    <w:rsid w:val="00D27416"/>
    <w:rsid w:val="00D27F13"/>
    <w:rsid w:val="00D30D4C"/>
    <w:rsid w:val="00D32472"/>
    <w:rsid w:val="00D3327A"/>
    <w:rsid w:val="00D3445A"/>
    <w:rsid w:val="00D36574"/>
    <w:rsid w:val="00D40A70"/>
    <w:rsid w:val="00D41850"/>
    <w:rsid w:val="00D42CD3"/>
    <w:rsid w:val="00D43B75"/>
    <w:rsid w:val="00D44A28"/>
    <w:rsid w:val="00D44E63"/>
    <w:rsid w:val="00D45D50"/>
    <w:rsid w:val="00D47563"/>
    <w:rsid w:val="00D50D27"/>
    <w:rsid w:val="00D5169C"/>
    <w:rsid w:val="00D524F7"/>
    <w:rsid w:val="00D52EB3"/>
    <w:rsid w:val="00D53316"/>
    <w:rsid w:val="00D54199"/>
    <w:rsid w:val="00D55E4F"/>
    <w:rsid w:val="00D56532"/>
    <w:rsid w:val="00D57177"/>
    <w:rsid w:val="00D6083F"/>
    <w:rsid w:val="00D628A5"/>
    <w:rsid w:val="00D63AFC"/>
    <w:rsid w:val="00D640A2"/>
    <w:rsid w:val="00D6499F"/>
    <w:rsid w:val="00D663F9"/>
    <w:rsid w:val="00D6696D"/>
    <w:rsid w:val="00D72C8A"/>
    <w:rsid w:val="00D73A3E"/>
    <w:rsid w:val="00D73CAE"/>
    <w:rsid w:val="00D740E0"/>
    <w:rsid w:val="00D75845"/>
    <w:rsid w:val="00D75989"/>
    <w:rsid w:val="00D76DB3"/>
    <w:rsid w:val="00D77884"/>
    <w:rsid w:val="00D806C8"/>
    <w:rsid w:val="00D80AE3"/>
    <w:rsid w:val="00D81438"/>
    <w:rsid w:val="00D81E7F"/>
    <w:rsid w:val="00D833AB"/>
    <w:rsid w:val="00D84518"/>
    <w:rsid w:val="00D84637"/>
    <w:rsid w:val="00D85CCF"/>
    <w:rsid w:val="00D90FC3"/>
    <w:rsid w:val="00D93485"/>
    <w:rsid w:val="00D942A3"/>
    <w:rsid w:val="00D9695C"/>
    <w:rsid w:val="00DA05B2"/>
    <w:rsid w:val="00DA0A7E"/>
    <w:rsid w:val="00DA0AEE"/>
    <w:rsid w:val="00DA1534"/>
    <w:rsid w:val="00DA1814"/>
    <w:rsid w:val="00DA1F6C"/>
    <w:rsid w:val="00DA1FAA"/>
    <w:rsid w:val="00DA31FC"/>
    <w:rsid w:val="00DA346B"/>
    <w:rsid w:val="00DA4E4B"/>
    <w:rsid w:val="00DB0824"/>
    <w:rsid w:val="00DB3ED5"/>
    <w:rsid w:val="00DB5040"/>
    <w:rsid w:val="00DB5569"/>
    <w:rsid w:val="00DB56A2"/>
    <w:rsid w:val="00DB68D2"/>
    <w:rsid w:val="00DB7059"/>
    <w:rsid w:val="00DC279E"/>
    <w:rsid w:val="00DC39B8"/>
    <w:rsid w:val="00DC4478"/>
    <w:rsid w:val="00DC45DF"/>
    <w:rsid w:val="00DC5AE3"/>
    <w:rsid w:val="00DC7175"/>
    <w:rsid w:val="00DD1870"/>
    <w:rsid w:val="00DD1FFE"/>
    <w:rsid w:val="00DD2AF9"/>
    <w:rsid w:val="00DD395B"/>
    <w:rsid w:val="00DD4DAE"/>
    <w:rsid w:val="00DD5C92"/>
    <w:rsid w:val="00DD5D63"/>
    <w:rsid w:val="00DD6874"/>
    <w:rsid w:val="00DD7356"/>
    <w:rsid w:val="00DD7B11"/>
    <w:rsid w:val="00DE2880"/>
    <w:rsid w:val="00DE427F"/>
    <w:rsid w:val="00DE471C"/>
    <w:rsid w:val="00DE49C2"/>
    <w:rsid w:val="00DE49C3"/>
    <w:rsid w:val="00DE528F"/>
    <w:rsid w:val="00DE6344"/>
    <w:rsid w:val="00DE7234"/>
    <w:rsid w:val="00DF1BA7"/>
    <w:rsid w:val="00DF5ACE"/>
    <w:rsid w:val="00DF687A"/>
    <w:rsid w:val="00DF7B80"/>
    <w:rsid w:val="00E01C15"/>
    <w:rsid w:val="00E05CFF"/>
    <w:rsid w:val="00E11A12"/>
    <w:rsid w:val="00E1269E"/>
    <w:rsid w:val="00E12BCB"/>
    <w:rsid w:val="00E14D61"/>
    <w:rsid w:val="00E15E5C"/>
    <w:rsid w:val="00E16D1D"/>
    <w:rsid w:val="00E16F73"/>
    <w:rsid w:val="00E172AE"/>
    <w:rsid w:val="00E20478"/>
    <w:rsid w:val="00E20D8F"/>
    <w:rsid w:val="00E21465"/>
    <w:rsid w:val="00E21E2D"/>
    <w:rsid w:val="00E231E1"/>
    <w:rsid w:val="00E23570"/>
    <w:rsid w:val="00E269E7"/>
    <w:rsid w:val="00E26FC6"/>
    <w:rsid w:val="00E276CF"/>
    <w:rsid w:val="00E27F61"/>
    <w:rsid w:val="00E32282"/>
    <w:rsid w:val="00E3329E"/>
    <w:rsid w:val="00E346FA"/>
    <w:rsid w:val="00E35055"/>
    <w:rsid w:val="00E35070"/>
    <w:rsid w:val="00E42F02"/>
    <w:rsid w:val="00E46221"/>
    <w:rsid w:val="00E46CEB"/>
    <w:rsid w:val="00E47F88"/>
    <w:rsid w:val="00E514E4"/>
    <w:rsid w:val="00E51E55"/>
    <w:rsid w:val="00E538A3"/>
    <w:rsid w:val="00E53BCE"/>
    <w:rsid w:val="00E53D0C"/>
    <w:rsid w:val="00E54181"/>
    <w:rsid w:val="00E551B4"/>
    <w:rsid w:val="00E55886"/>
    <w:rsid w:val="00E565C1"/>
    <w:rsid w:val="00E567C1"/>
    <w:rsid w:val="00E60B83"/>
    <w:rsid w:val="00E61172"/>
    <w:rsid w:val="00E6127B"/>
    <w:rsid w:val="00E61FB9"/>
    <w:rsid w:val="00E639C7"/>
    <w:rsid w:val="00E63CCE"/>
    <w:rsid w:val="00E64652"/>
    <w:rsid w:val="00E65134"/>
    <w:rsid w:val="00E706C3"/>
    <w:rsid w:val="00E71B45"/>
    <w:rsid w:val="00E71CCA"/>
    <w:rsid w:val="00E72545"/>
    <w:rsid w:val="00E726F0"/>
    <w:rsid w:val="00E730A8"/>
    <w:rsid w:val="00E7317F"/>
    <w:rsid w:val="00E73CD9"/>
    <w:rsid w:val="00E743B3"/>
    <w:rsid w:val="00E751A8"/>
    <w:rsid w:val="00E760B9"/>
    <w:rsid w:val="00E76325"/>
    <w:rsid w:val="00E7720F"/>
    <w:rsid w:val="00E77A20"/>
    <w:rsid w:val="00E80AC1"/>
    <w:rsid w:val="00E81B2B"/>
    <w:rsid w:val="00E81FD1"/>
    <w:rsid w:val="00E83399"/>
    <w:rsid w:val="00E854AC"/>
    <w:rsid w:val="00E85542"/>
    <w:rsid w:val="00E86828"/>
    <w:rsid w:val="00E87244"/>
    <w:rsid w:val="00E8762C"/>
    <w:rsid w:val="00E8767E"/>
    <w:rsid w:val="00E90145"/>
    <w:rsid w:val="00E92A03"/>
    <w:rsid w:val="00E93C9E"/>
    <w:rsid w:val="00E9501C"/>
    <w:rsid w:val="00E95171"/>
    <w:rsid w:val="00E95C25"/>
    <w:rsid w:val="00E96753"/>
    <w:rsid w:val="00E97EFC"/>
    <w:rsid w:val="00EA1FCA"/>
    <w:rsid w:val="00EA377A"/>
    <w:rsid w:val="00EA4680"/>
    <w:rsid w:val="00EA64BD"/>
    <w:rsid w:val="00EA6E7E"/>
    <w:rsid w:val="00EB0D5C"/>
    <w:rsid w:val="00EB123B"/>
    <w:rsid w:val="00EB2411"/>
    <w:rsid w:val="00EB2589"/>
    <w:rsid w:val="00EB2996"/>
    <w:rsid w:val="00EB2C70"/>
    <w:rsid w:val="00EB44F2"/>
    <w:rsid w:val="00EB4EF7"/>
    <w:rsid w:val="00EB5830"/>
    <w:rsid w:val="00EB5FDF"/>
    <w:rsid w:val="00EB6808"/>
    <w:rsid w:val="00EB7DA5"/>
    <w:rsid w:val="00EC0796"/>
    <w:rsid w:val="00EC15C4"/>
    <w:rsid w:val="00EC17F3"/>
    <w:rsid w:val="00EC1BAB"/>
    <w:rsid w:val="00EC1DE0"/>
    <w:rsid w:val="00EC1E32"/>
    <w:rsid w:val="00EC1EFD"/>
    <w:rsid w:val="00EC2EBD"/>
    <w:rsid w:val="00EC4545"/>
    <w:rsid w:val="00EC7741"/>
    <w:rsid w:val="00ED0162"/>
    <w:rsid w:val="00ED0347"/>
    <w:rsid w:val="00ED0B17"/>
    <w:rsid w:val="00ED1BDB"/>
    <w:rsid w:val="00ED1D28"/>
    <w:rsid w:val="00ED2519"/>
    <w:rsid w:val="00ED31F7"/>
    <w:rsid w:val="00ED543F"/>
    <w:rsid w:val="00ED5555"/>
    <w:rsid w:val="00EE051E"/>
    <w:rsid w:val="00EE0583"/>
    <w:rsid w:val="00EE0879"/>
    <w:rsid w:val="00EE0EB1"/>
    <w:rsid w:val="00EE38A7"/>
    <w:rsid w:val="00EE3C27"/>
    <w:rsid w:val="00EE4561"/>
    <w:rsid w:val="00EE695A"/>
    <w:rsid w:val="00EE698A"/>
    <w:rsid w:val="00EE7701"/>
    <w:rsid w:val="00EE784F"/>
    <w:rsid w:val="00EF0B68"/>
    <w:rsid w:val="00EF11C0"/>
    <w:rsid w:val="00EF2118"/>
    <w:rsid w:val="00EF51F7"/>
    <w:rsid w:val="00EF55D4"/>
    <w:rsid w:val="00EF6EFD"/>
    <w:rsid w:val="00EF7B5A"/>
    <w:rsid w:val="00EF7EF6"/>
    <w:rsid w:val="00F003D1"/>
    <w:rsid w:val="00F007CD"/>
    <w:rsid w:val="00F009D8"/>
    <w:rsid w:val="00F00AAE"/>
    <w:rsid w:val="00F010DB"/>
    <w:rsid w:val="00F017C0"/>
    <w:rsid w:val="00F01CA8"/>
    <w:rsid w:val="00F03D2D"/>
    <w:rsid w:val="00F03E7B"/>
    <w:rsid w:val="00F0683B"/>
    <w:rsid w:val="00F07121"/>
    <w:rsid w:val="00F103F5"/>
    <w:rsid w:val="00F12870"/>
    <w:rsid w:val="00F135BF"/>
    <w:rsid w:val="00F13C81"/>
    <w:rsid w:val="00F1434F"/>
    <w:rsid w:val="00F144A1"/>
    <w:rsid w:val="00F147C5"/>
    <w:rsid w:val="00F15C4B"/>
    <w:rsid w:val="00F167F0"/>
    <w:rsid w:val="00F211A4"/>
    <w:rsid w:val="00F21E91"/>
    <w:rsid w:val="00F234E9"/>
    <w:rsid w:val="00F2396C"/>
    <w:rsid w:val="00F25C64"/>
    <w:rsid w:val="00F2768D"/>
    <w:rsid w:val="00F277B3"/>
    <w:rsid w:val="00F30C2E"/>
    <w:rsid w:val="00F31407"/>
    <w:rsid w:val="00F318FD"/>
    <w:rsid w:val="00F35549"/>
    <w:rsid w:val="00F35C3F"/>
    <w:rsid w:val="00F37253"/>
    <w:rsid w:val="00F40D28"/>
    <w:rsid w:val="00F41C18"/>
    <w:rsid w:val="00F425F5"/>
    <w:rsid w:val="00F427F2"/>
    <w:rsid w:val="00F43C6E"/>
    <w:rsid w:val="00F45916"/>
    <w:rsid w:val="00F52FB4"/>
    <w:rsid w:val="00F5301F"/>
    <w:rsid w:val="00F535E8"/>
    <w:rsid w:val="00F53A1F"/>
    <w:rsid w:val="00F57C59"/>
    <w:rsid w:val="00F60089"/>
    <w:rsid w:val="00F6085C"/>
    <w:rsid w:val="00F60C43"/>
    <w:rsid w:val="00F632A8"/>
    <w:rsid w:val="00F63C5F"/>
    <w:rsid w:val="00F63D3F"/>
    <w:rsid w:val="00F641F2"/>
    <w:rsid w:val="00F64C17"/>
    <w:rsid w:val="00F66E63"/>
    <w:rsid w:val="00F672C9"/>
    <w:rsid w:val="00F675A9"/>
    <w:rsid w:val="00F679E7"/>
    <w:rsid w:val="00F67DD1"/>
    <w:rsid w:val="00F71467"/>
    <w:rsid w:val="00F72F46"/>
    <w:rsid w:val="00F74F7E"/>
    <w:rsid w:val="00F74FC9"/>
    <w:rsid w:val="00F74FEE"/>
    <w:rsid w:val="00F75202"/>
    <w:rsid w:val="00F75864"/>
    <w:rsid w:val="00F75DD3"/>
    <w:rsid w:val="00F76C36"/>
    <w:rsid w:val="00F77511"/>
    <w:rsid w:val="00F778D6"/>
    <w:rsid w:val="00F816E3"/>
    <w:rsid w:val="00F81D14"/>
    <w:rsid w:val="00F82E92"/>
    <w:rsid w:val="00F8314A"/>
    <w:rsid w:val="00F850C9"/>
    <w:rsid w:val="00F86BF0"/>
    <w:rsid w:val="00F87417"/>
    <w:rsid w:val="00F90779"/>
    <w:rsid w:val="00F92B12"/>
    <w:rsid w:val="00F96C37"/>
    <w:rsid w:val="00FA1135"/>
    <w:rsid w:val="00FA13C9"/>
    <w:rsid w:val="00FA2DED"/>
    <w:rsid w:val="00FA2E0B"/>
    <w:rsid w:val="00FA32FA"/>
    <w:rsid w:val="00FA376C"/>
    <w:rsid w:val="00FA3ACB"/>
    <w:rsid w:val="00FA44CF"/>
    <w:rsid w:val="00FA4D70"/>
    <w:rsid w:val="00FA4D86"/>
    <w:rsid w:val="00FA663F"/>
    <w:rsid w:val="00FA6A19"/>
    <w:rsid w:val="00FA6B0E"/>
    <w:rsid w:val="00FA7148"/>
    <w:rsid w:val="00FB101C"/>
    <w:rsid w:val="00FB240B"/>
    <w:rsid w:val="00FB2A1D"/>
    <w:rsid w:val="00FB3295"/>
    <w:rsid w:val="00FB4C45"/>
    <w:rsid w:val="00FB4E77"/>
    <w:rsid w:val="00FB54F6"/>
    <w:rsid w:val="00FC11AB"/>
    <w:rsid w:val="00FC2C80"/>
    <w:rsid w:val="00FC323D"/>
    <w:rsid w:val="00FC32AD"/>
    <w:rsid w:val="00FC3EC0"/>
    <w:rsid w:val="00FC4E03"/>
    <w:rsid w:val="00FC5321"/>
    <w:rsid w:val="00FC58FF"/>
    <w:rsid w:val="00FD13F3"/>
    <w:rsid w:val="00FD27FA"/>
    <w:rsid w:val="00FD3656"/>
    <w:rsid w:val="00FD388C"/>
    <w:rsid w:val="00FD6691"/>
    <w:rsid w:val="00FD790A"/>
    <w:rsid w:val="00FE07FE"/>
    <w:rsid w:val="00FE0A17"/>
    <w:rsid w:val="00FE1EAD"/>
    <w:rsid w:val="00FE2EEE"/>
    <w:rsid w:val="00FE4445"/>
    <w:rsid w:val="00FE5A7A"/>
    <w:rsid w:val="00FE5D5A"/>
    <w:rsid w:val="00FE7172"/>
    <w:rsid w:val="00FE7B13"/>
    <w:rsid w:val="00FE7D9A"/>
    <w:rsid w:val="00FF0493"/>
    <w:rsid w:val="00FF3063"/>
    <w:rsid w:val="00FF36D4"/>
    <w:rsid w:val="00FF4B83"/>
    <w:rsid w:val="00FF68CF"/>
    <w:rsid w:val="00FF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29DC42"/>
  <w15:chartTrackingRefBased/>
  <w15:docId w15:val="{9BE1C56F-1F9F-48B4-8E44-192AA491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sz w:val="24"/>
      <w:lang w:val="x-none" w:eastAsia="x-none"/>
    </w:rPr>
  </w:style>
  <w:style w:type="paragraph" w:styleId="Heading3">
    <w:name w:val="heading 3"/>
    <w:basedOn w:val="Normal"/>
    <w:next w:val="Normal"/>
    <w:qFormat/>
    <w:pPr>
      <w:keepNext/>
      <w:outlineLvl w:val="2"/>
    </w:pPr>
    <w:rPr>
      <w:b/>
      <w:sz w:val="22"/>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next w:val="BodyText"/>
    <w:pPr>
      <w:spacing w:before="60" w:after="220" w:line="220" w:lineRule="atLeast"/>
      <w:jc w:val="both"/>
    </w:pPr>
    <w:rPr>
      <w:rFonts w:ascii="Garamond" w:hAnsi="Garamond"/>
      <w:sz w:val="22"/>
    </w:rPr>
  </w:style>
  <w:style w:type="paragraph" w:customStyle="1" w:styleId="CompanyName">
    <w:name w:val="Company Name"/>
    <w:basedOn w:val="Normal"/>
    <w:next w:val="JobTitle"/>
    <w:pPr>
      <w:tabs>
        <w:tab w:val="left" w:pos="1440"/>
        <w:tab w:val="right" w:pos="6480"/>
      </w:tabs>
      <w:spacing w:before="220" w:line="220" w:lineRule="atLeast"/>
    </w:pPr>
    <w:rPr>
      <w:rFonts w:ascii="Garamond" w:hAnsi="Garamond"/>
      <w:sz w:val="22"/>
    </w:r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spacing w:after="60" w:line="240" w:lineRule="atLeast"/>
      <w:ind w:left="240" w:hanging="240"/>
      <w:jc w:val="both"/>
    </w:pPr>
    <w:rPr>
      <w:rFonts w:ascii="Garamond" w:hAnsi="Garamond"/>
      <w:sz w:val="22"/>
    </w:rPr>
  </w:style>
  <w:style w:type="paragraph" w:customStyle="1" w:styleId="Address2">
    <w:name w:val="Address 2"/>
    <w:basedOn w:val="Normal"/>
    <w:pPr>
      <w:framePr w:w="8640" w:h="1310" w:hRule="exact" w:wrap="notBeside" w:vAnchor="page" w:hAnchor="page" w:xAlign="center" w:yAlign="bottom" w:anchorLock="1"/>
      <w:spacing w:line="160" w:lineRule="atLeast"/>
      <w:jc w:val="center"/>
    </w:pPr>
    <w:rPr>
      <w:rFonts w:ascii="Garamond" w:hAnsi="Garamond"/>
      <w:caps/>
      <w:spacing w:val="30"/>
      <w:sz w:val="15"/>
    </w:rPr>
  </w:style>
  <w:style w:type="paragraph" w:customStyle="1" w:styleId="NoTitle">
    <w:name w:val="No Title"/>
    <w:basedOn w:val="Normal"/>
    <w:pPr>
      <w:spacing w:before="220" w:line="220" w:lineRule="atLeast"/>
    </w:pPr>
    <w:rPr>
      <w:rFonts w:ascii="Garamond" w:hAnsi="Garamond"/>
      <w:caps/>
      <w:spacing w:val="15"/>
    </w:rPr>
  </w:style>
  <w:style w:type="paragraph" w:styleId="Title">
    <w:name w:val="Title"/>
    <w:basedOn w:val="Normal"/>
    <w:qFormat/>
    <w:pPr>
      <w:jc w:val="center"/>
    </w:pPr>
    <w:rPr>
      <w:rFonts w:ascii="Garamond" w:hAnsi="Garamond"/>
      <w:b/>
      <w:sz w:val="22"/>
    </w:rPr>
  </w:style>
  <w:style w:type="paragraph" w:styleId="BodyText">
    <w:name w:val="Body Text"/>
    <w:basedOn w:val="Normal"/>
    <w:pPr>
      <w:spacing w:after="120"/>
    </w:pPr>
  </w:style>
  <w:style w:type="paragraph" w:styleId="BodyText2">
    <w:name w:val="Body Text 2"/>
    <w:basedOn w:val="Normal"/>
    <w:rPr>
      <w:sz w:val="24"/>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link w:val="BodyText3Char"/>
    <w:rPr>
      <w:color w:val="008080"/>
      <w:lang w:val="x-none" w:eastAsia="x-none"/>
    </w:rPr>
  </w:style>
  <w:style w:type="paragraph" w:styleId="Header">
    <w:name w:val="header"/>
    <w:aliases w:val="h,Header - HPS Document,even"/>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spacing w:after="120"/>
      <w:ind w:left="360"/>
    </w:pPr>
  </w:style>
  <w:style w:type="paragraph" w:customStyle="1" w:styleId="WW-PlainText">
    <w:name w:val="WW-Plain Text"/>
    <w:basedOn w:val="Normal"/>
    <w:pPr>
      <w:suppressAutoHyphens/>
    </w:pPr>
    <w:rPr>
      <w:rFonts w:ascii="Courier New" w:hAnsi="Courier New"/>
      <w:lang w:eastAsia="ar-SA"/>
    </w:rPr>
  </w:style>
  <w:style w:type="paragraph" w:customStyle="1" w:styleId="WW-BodyTextIndent3">
    <w:name w:val="WW-Body Text Indent 3"/>
    <w:basedOn w:val="Normal"/>
    <w:pPr>
      <w:suppressAutoHyphens/>
      <w:ind w:left="2880" w:firstLine="45"/>
    </w:pPr>
    <w:rPr>
      <w:lang w:eastAsia="ar-SA"/>
    </w:rPr>
  </w:style>
  <w:style w:type="paragraph" w:customStyle="1" w:styleId="WW-BodyTextIndent2">
    <w:name w:val="WW-Body Text Indent 2"/>
    <w:basedOn w:val="Normal"/>
    <w:pPr>
      <w:suppressAutoHyphens/>
      <w:ind w:left="2970"/>
    </w:pPr>
    <w:rPr>
      <w:lang w:eastAsia="ar-SA"/>
    </w:rPr>
  </w:style>
  <w:style w:type="character" w:customStyle="1" w:styleId="Heading8Char">
    <w:name w:val="Heading 8 Char"/>
    <w:rPr>
      <w:i/>
      <w:iCs/>
      <w:sz w:val="24"/>
      <w:szCs w:val="24"/>
      <w:lang w:val="en-US" w:eastAsia="ar-SA" w:bidi="ar-SA"/>
    </w:rPr>
  </w:style>
  <w:style w:type="paragraph" w:styleId="PlainText">
    <w:name w:val="Plain Text"/>
    <w:basedOn w:val="Normal"/>
    <w:rPr>
      <w:rFonts w:ascii="Courier New" w:hAnsi="Courier New"/>
      <w:lang w:val="en-GB"/>
    </w:rPr>
  </w:style>
  <w:style w:type="paragraph" w:styleId="Caption">
    <w:name w:val="caption"/>
    <w:basedOn w:val="Normal"/>
    <w:next w:val="Normal"/>
    <w:qFormat/>
    <w:rPr>
      <w:b/>
      <w:bCs/>
      <w:sz w:val="22"/>
    </w:rPr>
  </w:style>
  <w:style w:type="paragraph" w:styleId="BlockText">
    <w:name w:val="Block Text"/>
    <w:basedOn w:val="Normal"/>
    <w:pPr>
      <w:ind w:left="720" w:right="-720"/>
      <w:jc w:val="both"/>
    </w:pPr>
    <w:rPr>
      <w:sz w:val="24"/>
      <w:szCs w:val="24"/>
    </w:rPr>
  </w:style>
  <w:style w:type="paragraph" w:styleId="Subtitle">
    <w:name w:val="Subtitle"/>
    <w:basedOn w:val="Normal"/>
    <w:qFormat/>
    <w:pPr>
      <w:jc w:val="center"/>
    </w:pPr>
    <w:rPr>
      <w:b/>
      <w: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4"/>
      <w:szCs w:val="24"/>
    </w:rPr>
  </w:style>
  <w:style w:type="paragraph" w:customStyle="1" w:styleId="wfxRecipient">
    <w:name w:val="wfxRecipient"/>
    <w:basedOn w:val="Normal"/>
    <w:rPr>
      <w:sz w:val="24"/>
    </w:rPr>
  </w:style>
  <w:style w:type="character" w:customStyle="1" w:styleId="HighlightedVariable">
    <w:name w:val="Highlighted Variable"/>
    <w:rPr>
      <w:rFonts w:ascii="Book Antiqua" w:hAnsi="Book Antiqua"/>
      <w:color w:val="0000FF"/>
    </w:rPr>
  </w:style>
  <w:style w:type="character" w:styleId="Strong">
    <w:name w:val="Strong"/>
    <w:qFormat/>
    <w:rPr>
      <w:b/>
      <w:bCs/>
    </w:rPr>
  </w:style>
  <w:style w:type="paragraph" w:styleId="ListBullet">
    <w:name w:val="List Bullet"/>
    <w:basedOn w:val="Normal"/>
    <w:autoRedefine/>
    <w:pPr>
      <w:numPr>
        <w:numId w:val="1"/>
      </w:numPr>
      <w:ind w:right="-108"/>
      <w:jc w:val="both"/>
    </w:pPr>
    <w:rPr>
      <w:rFonts w:eastAsia="Arial Unicode MS"/>
      <w:sz w:val="22"/>
      <w:szCs w:val="22"/>
    </w:rPr>
  </w:style>
  <w:style w:type="character" w:styleId="HTMLTypewriter">
    <w:name w:val="HTML Typewriter"/>
    <w:rPr>
      <w:rFonts w:ascii="Courier New" w:eastAsia="Courier New" w:hAnsi="Courier New" w:cs="Courier New"/>
      <w:sz w:val="20"/>
      <w:szCs w:val="20"/>
    </w:rPr>
  </w:style>
  <w:style w:type="character" w:styleId="Hyperlink">
    <w:name w:val="Hyperlink"/>
    <w:rPr>
      <w:color w:val="0000FF"/>
      <w:u w:val="single"/>
    </w:rPr>
  </w:style>
  <w:style w:type="paragraph" w:customStyle="1" w:styleId="MediumGrid1-Accent21">
    <w:name w:val="Medium Grid 1 - Accent 21"/>
    <w:basedOn w:val="Normal"/>
    <w:qFormat/>
    <w:pPr>
      <w:ind w:left="720"/>
    </w:pPr>
  </w:style>
  <w:style w:type="paragraph" w:styleId="BodyTextIndent2">
    <w:name w:val="Body Text Indent 2"/>
    <w:basedOn w:val="Normal"/>
    <w:pPr>
      <w:ind w:left="2160" w:hanging="2160"/>
      <w:jc w:val="both"/>
    </w:pPr>
    <w:rPr>
      <w:rFonts w:ascii="Garamond" w:hAnsi="Garamond"/>
      <w:sz w:val="22"/>
      <w:szCs w:val="22"/>
    </w:rPr>
  </w:style>
  <w:style w:type="paragraph" w:customStyle="1" w:styleId="Normal0">
    <w:name w:val="Normal~"/>
    <w:basedOn w:val="Normal"/>
    <w:pPr>
      <w:widowControl w:val="0"/>
    </w:pPr>
  </w:style>
  <w:style w:type="character" w:customStyle="1" w:styleId="body01">
    <w:name w:val="body01"/>
    <w:basedOn w:val="DefaultParagraphFont"/>
  </w:style>
  <w:style w:type="character" w:customStyle="1" w:styleId="PlainTextChar">
    <w:name w:val="Plain Text Char"/>
    <w:semiHidden/>
    <w:rPr>
      <w:rFonts w:ascii="Courier New" w:hAnsi="Courier New"/>
      <w:lang w:val="en-GB"/>
    </w:rPr>
  </w:style>
  <w:style w:type="paragraph" w:customStyle="1" w:styleId="timesnewroman">
    <w:name w:val="times new roman"/>
    <w:basedOn w:val="Normal"/>
    <w:rsid w:val="008B70E4"/>
    <w:pPr>
      <w:numPr>
        <w:numId w:val="2"/>
      </w:numPr>
    </w:pPr>
    <w:rPr>
      <w:rFonts w:ascii="Verdana" w:hAnsi="Verdana"/>
    </w:rPr>
  </w:style>
  <w:style w:type="paragraph" w:customStyle="1" w:styleId="tabletext">
    <w:name w:val="tabletext"/>
    <w:basedOn w:val="Normal"/>
    <w:rsid w:val="00B21962"/>
    <w:pPr>
      <w:spacing w:before="120" w:after="120"/>
    </w:pPr>
    <w:rPr>
      <w:rFonts w:ascii="Arial" w:hAnsi="Arial"/>
      <w:lang w:val="en-GB"/>
    </w:rPr>
  </w:style>
  <w:style w:type="character" w:customStyle="1" w:styleId="Heading2Char">
    <w:name w:val="Heading 2 Char"/>
    <w:link w:val="Heading2"/>
    <w:rsid w:val="0094765D"/>
    <w:rPr>
      <w:b/>
      <w:sz w:val="24"/>
    </w:rPr>
  </w:style>
  <w:style w:type="character" w:customStyle="1" w:styleId="BodyText3Char">
    <w:name w:val="Body Text 3 Char"/>
    <w:link w:val="BodyText3"/>
    <w:rsid w:val="0094765D"/>
    <w:rPr>
      <w:color w:val="008080"/>
    </w:rPr>
  </w:style>
  <w:style w:type="character" w:customStyle="1" w:styleId="CharAttribute20">
    <w:name w:val="CharAttribute20"/>
    <w:uiPriority w:val="99"/>
    <w:rsid w:val="00CA2C11"/>
    <w:rPr>
      <w:rFonts w:ascii="Bookman Old Style" w:eastAsia="Times New Roman"/>
    </w:rPr>
  </w:style>
  <w:style w:type="character" w:customStyle="1" w:styleId="CharAttribute21">
    <w:name w:val="CharAttribute21"/>
    <w:uiPriority w:val="99"/>
    <w:rsid w:val="00CA2C11"/>
    <w:rPr>
      <w:rFonts w:ascii="Bookman Old Style" w:eastAsia="Times New Roman"/>
      <w:b/>
    </w:rPr>
  </w:style>
  <w:style w:type="paragraph" w:customStyle="1" w:styleId="ColorfulList-Accent11">
    <w:name w:val="Colorful List - Accent 11"/>
    <w:basedOn w:val="Normal"/>
    <w:uiPriority w:val="34"/>
    <w:qFormat/>
    <w:rsid w:val="00CA2C11"/>
    <w:pPr>
      <w:widowControl w:val="0"/>
      <w:wordWrap w:val="0"/>
      <w:autoSpaceDE w:val="0"/>
      <w:autoSpaceDN w:val="0"/>
      <w:ind w:left="400"/>
      <w:jc w:val="both"/>
    </w:pPr>
    <w:rPr>
      <w:rFonts w:ascii="??"/>
      <w:kern w:val="2"/>
      <w:lang w:eastAsia="ko-KR"/>
    </w:rPr>
  </w:style>
  <w:style w:type="character" w:customStyle="1" w:styleId="CharAttribute30">
    <w:name w:val="CharAttribute30"/>
    <w:uiPriority w:val="99"/>
    <w:rsid w:val="00CA2C11"/>
    <w:rPr>
      <w:rFonts w:ascii="Garamond" w:eastAsia="Times New Roman"/>
      <w:b/>
      <w:sz w:val="22"/>
    </w:rPr>
  </w:style>
  <w:style w:type="character" w:customStyle="1" w:styleId="CharAttribute33">
    <w:name w:val="CharAttribute33"/>
    <w:uiPriority w:val="99"/>
    <w:rsid w:val="00592DC1"/>
    <w:rPr>
      <w:rFonts w:ascii="Garamond" w:eastAsia="Times New Roman"/>
      <w:sz w:val="22"/>
    </w:rPr>
  </w:style>
  <w:style w:type="paragraph" w:customStyle="1" w:styleId="ParaAttribute10">
    <w:name w:val="ParaAttribute10"/>
    <w:uiPriority w:val="99"/>
    <w:rsid w:val="007E603F"/>
    <w:pPr>
      <w:wordWrap w:val="0"/>
    </w:pPr>
    <w:rPr>
      <w:rFonts w:eastAsia="??"/>
    </w:rPr>
  </w:style>
  <w:style w:type="paragraph" w:customStyle="1" w:styleId="ParaAttribute41">
    <w:name w:val="ParaAttribute41"/>
    <w:uiPriority w:val="99"/>
    <w:rsid w:val="0078762A"/>
    <w:pPr>
      <w:widowControl w:val="0"/>
      <w:wordWrap w:val="0"/>
      <w:ind w:left="720" w:hanging="360"/>
    </w:pPr>
    <w:rPr>
      <w:rFonts w:eastAsia="??"/>
    </w:rPr>
  </w:style>
  <w:style w:type="character" w:customStyle="1" w:styleId="CharAttribute44">
    <w:name w:val="CharAttribute44"/>
    <w:uiPriority w:val="99"/>
    <w:rsid w:val="00312DB3"/>
    <w:rPr>
      <w:rFonts w:ascii="Times" w:eastAsia="Times New Roman"/>
      <w:sz w:val="22"/>
    </w:rPr>
  </w:style>
  <w:style w:type="paragraph" w:customStyle="1" w:styleId="ParaAttribute8">
    <w:name w:val="ParaAttribute8"/>
    <w:uiPriority w:val="99"/>
    <w:rsid w:val="00C921AC"/>
    <w:pPr>
      <w:wordWrap w:val="0"/>
      <w:ind w:right="-540"/>
    </w:pPr>
    <w:rPr>
      <w:rFonts w:eastAsia="??"/>
    </w:rPr>
  </w:style>
  <w:style w:type="character" w:customStyle="1" w:styleId="CharAttribute16">
    <w:name w:val="CharAttribute16"/>
    <w:uiPriority w:val="99"/>
    <w:rsid w:val="00C921AC"/>
    <w:rPr>
      <w:rFonts w:ascii="Garamond" w:eastAsia="Times New Roman"/>
      <w:b/>
      <w:sz w:val="22"/>
      <w:u w:val="single" w:color="FFFFFF"/>
    </w:rPr>
  </w:style>
  <w:style w:type="character" w:customStyle="1" w:styleId="CharAttribute29">
    <w:name w:val="CharAttribute29"/>
    <w:uiPriority w:val="99"/>
    <w:rsid w:val="00C921AC"/>
    <w:rPr>
      <w:rFonts w:ascii="Garamond" w:eastAsia="Times New Roman"/>
      <w:b/>
      <w:sz w:val="22"/>
    </w:rPr>
  </w:style>
  <w:style w:type="character" w:customStyle="1" w:styleId="CharAttribute39">
    <w:name w:val="CharAttribute39"/>
    <w:uiPriority w:val="99"/>
    <w:rsid w:val="00C921AC"/>
    <w:rPr>
      <w:rFonts w:ascii="Garamond" w:eastAsia="Times New Roman"/>
      <w:sz w:val="22"/>
    </w:rPr>
  </w:style>
  <w:style w:type="character" w:customStyle="1" w:styleId="FooterChar">
    <w:name w:val="Footer Char"/>
    <w:link w:val="Footer"/>
    <w:uiPriority w:val="99"/>
    <w:rsid w:val="00184334"/>
  </w:style>
  <w:style w:type="character" w:customStyle="1" w:styleId="domain">
    <w:name w:val="domain"/>
    <w:rsid w:val="003432C4"/>
  </w:style>
  <w:style w:type="character" w:customStyle="1" w:styleId="vanity-name">
    <w:name w:val="vanity-name"/>
    <w:rsid w:val="003432C4"/>
  </w:style>
  <w:style w:type="character" w:customStyle="1" w:styleId="apple-converted-space">
    <w:name w:val="apple-converted-space"/>
    <w:rsid w:val="003432C4"/>
  </w:style>
  <w:style w:type="paragraph" w:customStyle="1" w:styleId="ParaAttribute38">
    <w:name w:val="ParaAttribute38"/>
    <w:uiPriority w:val="99"/>
    <w:rsid w:val="00282383"/>
    <w:pPr>
      <w:widowControl w:val="0"/>
      <w:wordWrap w:val="0"/>
      <w:ind w:left="720" w:right="-180" w:hanging="360"/>
      <w:jc w:val="both"/>
    </w:pPr>
    <w:rPr>
      <w:rFonts w:eastAsia="??"/>
    </w:rPr>
  </w:style>
  <w:style w:type="character" w:customStyle="1" w:styleId="CharAttribute38">
    <w:name w:val="CharAttribute38"/>
    <w:uiPriority w:val="99"/>
    <w:rsid w:val="003E28C8"/>
    <w:rPr>
      <w:rFonts w:ascii="Bookman Old Style" w:eastAsia="Times New Roman"/>
      <w:color w:val="222222"/>
      <w:shd w:val="clear" w:color="auto" w:fill="FFFFFF"/>
    </w:rPr>
  </w:style>
  <w:style w:type="character" w:customStyle="1" w:styleId="CharAttribute17">
    <w:name w:val="CharAttribute17"/>
    <w:uiPriority w:val="99"/>
    <w:rsid w:val="006A0E1C"/>
    <w:rPr>
      <w:rFonts w:ascii="Bookman Old Style" w:eastAsia="Times New Roman"/>
    </w:rPr>
  </w:style>
  <w:style w:type="character" w:customStyle="1" w:styleId="CharAttribute24">
    <w:name w:val="CharAttribute24"/>
    <w:uiPriority w:val="99"/>
    <w:rsid w:val="006A0E1C"/>
    <w:rPr>
      <w:rFonts w:ascii="Bookman Old Style" w:eastAsia="Times New Roman"/>
      <w:b/>
    </w:rPr>
  </w:style>
  <w:style w:type="character" w:customStyle="1" w:styleId="CharAttribute69">
    <w:name w:val="CharAttribute69"/>
    <w:uiPriority w:val="99"/>
    <w:rsid w:val="006A0E1C"/>
    <w:rPr>
      <w:rFonts w:ascii="Garamond" w:eastAsia="Times New Roman"/>
      <w:sz w:val="24"/>
    </w:rPr>
  </w:style>
  <w:style w:type="character" w:customStyle="1" w:styleId="CharAttribute70">
    <w:name w:val="CharAttribute70"/>
    <w:uiPriority w:val="99"/>
    <w:rsid w:val="006A0E1C"/>
    <w:rPr>
      <w:rFonts w:ascii="Garamond" w:eastAsia="Times New Roman"/>
      <w:b/>
      <w:sz w:val="24"/>
    </w:rPr>
  </w:style>
  <w:style w:type="paragraph" w:styleId="BalloonText">
    <w:name w:val="Balloon Text"/>
    <w:basedOn w:val="Normal"/>
    <w:link w:val="BalloonTextChar"/>
    <w:rsid w:val="00205977"/>
    <w:rPr>
      <w:rFonts w:ascii="Segoe UI" w:hAnsi="Segoe UI"/>
      <w:sz w:val="18"/>
      <w:szCs w:val="18"/>
      <w:lang w:val="x-none" w:eastAsia="x-none"/>
    </w:rPr>
  </w:style>
  <w:style w:type="character" w:customStyle="1" w:styleId="BalloonTextChar">
    <w:name w:val="Balloon Text Char"/>
    <w:link w:val="BalloonText"/>
    <w:rsid w:val="00205977"/>
    <w:rPr>
      <w:rFonts w:ascii="Segoe UI" w:hAnsi="Segoe UI" w:cs="Segoe UI"/>
      <w:sz w:val="18"/>
      <w:szCs w:val="18"/>
    </w:rPr>
  </w:style>
  <w:style w:type="paragraph" w:styleId="BodyTextIndent3">
    <w:name w:val="Body Text Indent 3"/>
    <w:basedOn w:val="Normal"/>
    <w:link w:val="BodyTextIndent3Char"/>
    <w:rsid w:val="00D20C25"/>
    <w:pPr>
      <w:spacing w:after="120"/>
      <w:ind w:left="283"/>
    </w:pPr>
    <w:rPr>
      <w:sz w:val="16"/>
      <w:szCs w:val="16"/>
    </w:rPr>
  </w:style>
  <w:style w:type="character" w:customStyle="1" w:styleId="BodyTextIndent3Char">
    <w:name w:val="Body Text Indent 3 Char"/>
    <w:link w:val="BodyTextIndent3"/>
    <w:rsid w:val="00D20C25"/>
    <w:rPr>
      <w:sz w:val="16"/>
      <w:szCs w:val="16"/>
      <w:lang w:val="en-US" w:eastAsia="en-US"/>
    </w:rPr>
  </w:style>
  <w:style w:type="character" w:customStyle="1" w:styleId="HeaderChar">
    <w:name w:val="Header Char"/>
    <w:aliases w:val="h Char,Header - HPS Document Char,even Char"/>
    <w:link w:val="Header"/>
    <w:uiPriority w:val="99"/>
    <w:rsid w:val="00D20C25"/>
    <w:rPr>
      <w:lang w:val="en-US" w:eastAsia="en-US"/>
    </w:rPr>
  </w:style>
  <w:style w:type="paragraph" w:customStyle="1" w:styleId="Standard">
    <w:name w:val="Standard"/>
    <w:rsid w:val="00B61A47"/>
    <w:pPr>
      <w:suppressAutoHyphens/>
      <w:textAlignment w:val="baseline"/>
    </w:pPr>
    <w:rPr>
      <w:rFonts w:eastAsia="Arial"/>
      <w:kern w:val="1"/>
      <w:sz w:val="24"/>
      <w:szCs w:val="24"/>
      <w:lang w:bidi="en-US"/>
    </w:rPr>
  </w:style>
  <w:style w:type="character" w:customStyle="1" w:styleId="normalchar">
    <w:name w:val="normal__char"/>
    <w:uiPriority w:val="99"/>
    <w:rsid w:val="00374524"/>
  </w:style>
  <w:style w:type="character" w:styleId="CommentReference">
    <w:name w:val="annotation reference"/>
    <w:rsid w:val="002D7E95"/>
    <w:rPr>
      <w:sz w:val="16"/>
    </w:rPr>
  </w:style>
  <w:style w:type="character" w:styleId="FollowedHyperlink">
    <w:name w:val="FollowedHyperlink"/>
    <w:rsid w:val="00D1716A"/>
    <w:rPr>
      <w:color w:val="954F72"/>
      <w:u w:val="single"/>
    </w:rPr>
  </w:style>
  <w:style w:type="paragraph" w:styleId="NoSpacing">
    <w:name w:val="No Spacing"/>
    <w:uiPriority w:val="1"/>
    <w:qFormat/>
    <w:rsid w:val="00D833AB"/>
  </w:style>
  <w:style w:type="paragraph" w:styleId="ListParagraph">
    <w:name w:val="List Paragraph"/>
    <w:basedOn w:val="Normal"/>
    <w:uiPriority w:val="34"/>
    <w:qFormat/>
    <w:rsid w:val="00DB3E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5763">
      <w:bodyDiv w:val="1"/>
      <w:marLeft w:val="0"/>
      <w:marRight w:val="0"/>
      <w:marTop w:val="0"/>
      <w:marBottom w:val="0"/>
      <w:divBdr>
        <w:top w:val="none" w:sz="0" w:space="0" w:color="auto"/>
        <w:left w:val="none" w:sz="0" w:space="0" w:color="auto"/>
        <w:bottom w:val="none" w:sz="0" w:space="0" w:color="auto"/>
        <w:right w:val="none" w:sz="0" w:space="0" w:color="auto"/>
      </w:divBdr>
    </w:div>
    <w:div w:id="624242083">
      <w:bodyDiv w:val="1"/>
      <w:marLeft w:val="0"/>
      <w:marRight w:val="0"/>
      <w:marTop w:val="0"/>
      <w:marBottom w:val="0"/>
      <w:divBdr>
        <w:top w:val="none" w:sz="0" w:space="0" w:color="auto"/>
        <w:left w:val="none" w:sz="0" w:space="0" w:color="auto"/>
        <w:bottom w:val="none" w:sz="0" w:space="0" w:color="auto"/>
        <w:right w:val="none" w:sz="0" w:space="0" w:color="auto"/>
      </w:divBdr>
    </w:div>
    <w:div w:id="684598901">
      <w:bodyDiv w:val="1"/>
      <w:marLeft w:val="0"/>
      <w:marRight w:val="0"/>
      <w:marTop w:val="0"/>
      <w:marBottom w:val="0"/>
      <w:divBdr>
        <w:top w:val="none" w:sz="0" w:space="0" w:color="auto"/>
        <w:left w:val="none" w:sz="0" w:space="0" w:color="auto"/>
        <w:bottom w:val="none" w:sz="0" w:space="0" w:color="auto"/>
        <w:right w:val="none" w:sz="0" w:space="0" w:color="auto"/>
      </w:divBdr>
    </w:div>
    <w:div w:id="1175074389">
      <w:bodyDiv w:val="1"/>
      <w:marLeft w:val="0"/>
      <w:marRight w:val="0"/>
      <w:marTop w:val="0"/>
      <w:marBottom w:val="0"/>
      <w:divBdr>
        <w:top w:val="none" w:sz="0" w:space="0" w:color="auto"/>
        <w:left w:val="none" w:sz="0" w:space="0" w:color="auto"/>
        <w:bottom w:val="none" w:sz="0" w:space="0" w:color="auto"/>
        <w:right w:val="none" w:sz="0" w:space="0" w:color="auto"/>
      </w:divBdr>
    </w:div>
    <w:div w:id="14633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8285-657C-4A52-A422-2DC669A5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Resume</vt:lpstr>
    </vt:vector>
  </TitlesOfParts>
  <Company>Mindlance</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Sivakumar Kumaravelu</dc:creator>
  <cp:keywords/>
  <cp:lastModifiedBy>Windows User</cp:lastModifiedBy>
  <cp:revision>39</cp:revision>
  <cp:lastPrinted>2018-08-10T23:49:00Z</cp:lastPrinted>
  <dcterms:created xsi:type="dcterms:W3CDTF">2018-06-19T19:27:00Z</dcterms:created>
  <dcterms:modified xsi:type="dcterms:W3CDTF">2018-09-07T13:08:00Z</dcterms:modified>
</cp:coreProperties>
</file>